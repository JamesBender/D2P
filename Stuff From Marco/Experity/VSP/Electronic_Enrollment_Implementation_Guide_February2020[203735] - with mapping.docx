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09DFE" w14:textId="77777777" w:rsidR="00A82938" w:rsidRDefault="00A82938">
      <w:pPr>
        <w:rPr>
          <w:rFonts w:ascii="Verdana" w:eastAsia="Calibri" w:hAnsi="Verdana" w:cs="Calibri"/>
          <w:b/>
          <w:color w:val="002060"/>
          <w:sz w:val="56"/>
          <w:szCs w:val="56"/>
        </w:rPr>
      </w:pPr>
    </w:p>
    <w:p w14:paraId="6BC9FD9A" w14:textId="77777777" w:rsidR="00ED07C1" w:rsidRPr="007736CA" w:rsidRDefault="00ED07C1">
      <w:pPr>
        <w:rPr>
          <w:rFonts w:ascii="Verdana" w:eastAsia="Calibri" w:hAnsi="Verdana" w:cs="Calibri"/>
          <w:b/>
          <w:color w:val="002060"/>
          <w:sz w:val="56"/>
          <w:szCs w:val="56"/>
        </w:rPr>
      </w:pPr>
      <w:r w:rsidRPr="007736CA">
        <w:rPr>
          <w:rFonts w:ascii="Verdana" w:eastAsia="Calibri" w:hAnsi="Verdana" w:cs="Calibri"/>
          <w:b/>
          <w:color w:val="002060"/>
          <w:sz w:val="56"/>
          <w:szCs w:val="56"/>
        </w:rPr>
        <w:t>Electronic Enrollment Implementation Guide</w:t>
      </w:r>
    </w:p>
    <w:p w14:paraId="3F12DF2D" w14:textId="77777777" w:rsidR="00ED07C1" w:rsidRPr="00ED07C1" w:rsidRDefault="00ED07C1" w:rsidP="00ED07C1">
      <w:pPr>
        <w:ind w:firstLine="720"/>
        <w:rPr>
          <w:rFonts w:ascii="Verdana" w:eastAsia="Calibri" w:hAnsi="Verdana" w:cs="Calibri"/>
          <w:b/>
          <w:color w:val="002060"/>
          <w:sz w:val="22"/>
          <w:szCs w:val="22"/>
        </w:rPr>
      </w:pPr>
    </w:p>
    <w:p w14:paraId="5208A048" w14:textId="77777777" w:rsidR="00ED07C1" w:rsidRPr="0026579D" w:rsidRDefault="00086ED7" w:rsidP="00ED07C1">
      <w:pPr>
        <w:ind w:firstLine="720"/>
        <w:rPr>
          <w:rFonts w:ascii="Batang" w:eastAsia="Batang" w:hAnsi="Batang"/>
          <w:color w:val="002060"/>
          <w:sz w:val="32"/>
          <w:szCs w:val="32"/>
        </w:rPr>
      </w:pPr>
      <w:r>
        <w:rPr>
          <w:rFonts w:ascii="Batang" w:eastAsia="Batang" w:hAnsi="Batang"/>
          <w:color w:val="002060"/>
          <w:sz w:val="32"/>
          <w:szCs w:val="32"/>
        </w:rPr>
        <w:t>February</w:t>
      </w:r>
      <w:r w:rsidR="00ED07C1" w:rsidRPr="0026579D">
        <w:rPr>
          <w:rFonts w:ascii="Batang" w:eastAsia="Batang" w:hAnsi="Batang"/>
          <w:color w:val="002060"/>
          <w:sz w:val="32"/>
          <w:szCs w:val="32"/>
        </w:rPr>
        <w:t xml:space="preserve"> 20</w:t>
      </w:r>
      <w:r w:rsidR="00EE004B">
        <w:rPr>
          <w:rFonts w:ascii="Batang" w:eastAsia="Batang" w:hAnsi="Batang"/>
          <w:color w:val="002060"/>
          <w:sz w:val="32"/>
          <w:szCs w:val="32"/>
        </w:rPr>
        <w:t>20</w:t>
      </w:r>
    </w:p>
    <w:p w14:paraId="2FF9C951" w14:textId="77777777" w:rsidR="00ED07C1" w:rsidRDefault="00ED07C1">
      <w:pPr>
        <w:rPr>
          <w:rFonts w:ascii="Calibri" w:eastAsia="Calibri" w:hAnsi="Calibri" w:cs="Calibri"/>
          <w:sz w:val="22"/>
          <w:szCs w:val="22"/>
        </w:rPr>
      </w:pPr>
    </w:p>
    <w:p w14:paraId="1CACF621" w14:textId="77777777" w:rsidR="00ED07C1" w:rsidRDefault="00ED07C1">
      <w:pPr>
        <w:rPr>
          <w:rFonts w:ascii="Calibri" w:eastAsia="Calibri" w:hAnsi="Calibri" w:cs="Calibri"/>
          <w:sz w:val="22"/>
          <w:szCs w:val="22"/>
        </w:rPr>
      </w:pPr>
    </w:p>
    <w:p w14:paraId="326B1154" w14:textId="77777777" w:rsidR="007736CA" w:rsidRDefault="007736CA">
      <w:pPr>
        <w:rPr>
          <w:rFonts w:ascii="Calibri" w:eastAsia="Calibri" w:hAnsi="Calibri" w:cs="Calibri"/>
          <w:sz w:val="22"/>
          <w:szCs w:val="22"/>
        </w:rPr>
      </w:pPr>
    </w:p>
    <w:p w14:paraId="508485FA" w14:textId="77777777" w:rsidR="007736CA" w:rsidRDefault="007736CA">
      <w:pPr>
        <w:rPr>
          <w:rFonts w:ascii="Calibri" w:eastAsia="Calibri" w:hAnsi="Calibri" w:cs="Calibri"/>
          <w:sz w:val="22"/>
          <w:szCs w:val="22"/>
        </w:rPr>
      </w:pPr>
    </w:p>
    <w:p w14:paraId="0714A615" w14:textId="77777777" w:rsidR="007736CA" w:rsidRDefault="007736CA">
      <w:pPr>
        <w:rPr>
          <w:rFonts w:ascii="Calibri" w:eastAsia="Calibri" w:hAnsi="Calibri" w:cs="Calibri"/>
          <w:sz w:val="22"/>
          <w:szCs w:val="22"/>
        </w:rPr>
      </w:pPr>
    </w:p>
    <w:p w14:paraId="3E343A70" w14:textId="77777777" w:rsidR="007736CA" w:rsidRDefault="007736CA">
      <w:pPr>
        <w:rPr>
          <w:rFonts w:ascii="Calibri" w:eastAsia="Calibri" w:hAnsi="Calibri" w:cs="Calibri"/>
          <w:sz w:val="22"/>
          <w:szCs w:val="22"/>
        </w:rPr>
      </w:pPr>
    </w:p>
    <w:p w14:paraId="74B2A71D" w14:textId="77777777" w:rsidR="00ED07C1" w:rsidRDefault="00ED07C1">
      <w:pPr>
        <w:rPr>
          <w:rFonts w:ascii="Calibri" w:eastAsia="Calibri" w:hAnsi="Calibri" w:cs="Calibri"/>
          <w:sz w:val="22"/>
          <w:szCs w:val="22"/>
        </w:rPr>
      </w:pPr>
    </w:p>
    <w:p w14:paraId="04C1E7DE" w14:textId="77777777" w:rsidR="00ED07C1" w:rsidRDefault="00ED07C1">
      <w:pPr>
        <w:rPr>
          <w:rFonts w:ascii="Calibri" w:eastAsia="Calibri" w:hAnsi="Calibri" w:cs="Calibri"/>
          <w:sz w:val="22"/>
          <w:szCs w:val="22"/>
        </w:rPr>
      </w:pPr>
    </w:p>
    <w:p w14:paraId="1DE8EB85" w14:textId="77777777" w:rsidR="00ED07C1" w:rsidRDefault="00ED07C1">
      <w:pPr>
        <w:rPr>
          <w:rFonts w:ascii="Calibri" w:eastAsia="Calibri" w:hAnsi="Calibri" w:cs="Calibri"/>
          <w:sz w:val="22"/>
          <w:szCs w:val="22"/>
        </w:rPr>
      </w:pPr>
    </w:p>
    <w:p w14:paraId="0BA005D1" w14:textId="77777777" w:rsidR="00ED07C1" w:rsidRDefault="008C6C8A" w:rsidP="007736C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42D29F93" wp14:editId="2540A9DD">
            <wp:extent cx="6164580" cy="3185121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P_ColorLogo_FullTagRT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65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D4C2" w14:textId="77777777" w:rsidR="00ED07C1" w:rsidRDefault="00ED07C1" w:rsidP="00ED07C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01EDC1F0" w14:textId="77777777" w:rsidR="00ED07C1" w:rsidRDefault="00ED07C1" w:rsidP="00ED07C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1935D527" w14:textId="77777777" w:rsidR="00ED07C1" w:rsidRDefault="00ED07C1" w:rsidP="00ED07C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413EFF27" w14:textId="77777777" w:rsidR="007736CA" w:rsidRDefault="007736C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28CF5EAD" w14:textId="77777777" w:rsidR="007736CA" w:rsidRDefault="007736C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366FCEB7" w14:textId="77777777" w:rsidR="007736CA" w:rsidRDefault="007736C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7A5A2156" w14:textId="77777777" w:rsidR="007736CA" w:rsidRDefault="007736C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6EBDDECB" w14:textId="77777777" w:rsidR="00ED07C1" w:rsidRDefault="00ED07C1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05190A03" w14:textId="77777777" w:rsidR="00480FF0" w:rsidRDefault="00480FF0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2CA1B6BC" w14:textId="77777777" w:rsidR="00ED07C1" w:rsidRDefault="00ED07C1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52EC1320" w14:textId="77777777" w:rsidR="00ED07C1" w:rsidRPr="0026579D" w:rsidRDefault="00ED07C1" w:rsidP="00ED07C1">
      <w:pPr>
        <w:jc w:val="center"/>
        <w:rPr>
          <w:rFonts w:ascii="Batang" w:eastAsia="Batang" w:hAnsi="Batang" w:cs="Calibri"/>
          <w:color w:val="002060"/>
          <w:sz w:val="24"/>
          <w:szCs w:val="24"/>
        </w:rPr>
        <w:sectPr w:rsidR="00ED07C1" w:rsidRPr="0026579D">
          <w:pgSz w:w="12240" w:h="15840"/>
          <w:pgMar w:top="1480" w:right="1720" w:bottom="280" w:left="1300" w:header="720" w:footer="720" w:gutter="0"/>
          <w:cols w:space="720"/>
        </w:sectPr>
      </w:pPr>
      <w:r w:rsidRPr="0026579D">
        <w:rPr>
          <w:rFonts w:ascii="Batang" w:eastAsia="Batang" w:hAnsi="Batang" w:cs="Calibri"/>
          <w:color w:val="002060"/>
          <w:sz w:val="24"/>
          <w:szCs w:val="24"/>
        </w:rPr>
        <w:t>3333 Quality Drive | Rancho Cordova, C</w:t>
      </w:r>
      <w:r w:rsidR="00A82938">
        <w:rPr>
          <w:rFonts w:ascii="Batang" w:eastAsia="Batang" w:hAnsi="Batang" w:cs="Calibri"/>
          <w:color w:val="002060"/>
          <w:sz w:val="24"/>
          <w:szCs w:val="24"/>
        </w:rPr>
        <w:t>A 95670 | 800.852.7600 | vsp.com</w:t>
      </w:r>
    </w:p>
    <w:p w14:paraId="45A6A1BE" w14:textId="77777777" w:rsidR="00A82938" w:rsidRPr="00A82938" w:rsidRDefault="00A82938" w:rsidP="00A82938">
      <w:pPr>
        <w:jc w:val="center"/>
        <w:rPr>
          <w:rFonts w:ascii="Verdana" w:eastAsia="Verdana" w:hAnsi="Verdana" w:cs="Verdana"/>
        </w:rPr>
      </w:pPr>
      <w:r w:rsidRPr="00595058">
        <w:rPr>
          <w:rFonts w:ascii="Verdana" w:eastAsia="Batang" w:hAnsi="Verdana" w:cs="Calibri"/>
          <w:color w:val="002060"/>
          <w:sz w:val="40"/>
          <w:szCs w:val="40"/>
        </w:rPr>
        <w:lastRenderedPageBreak/>
        <w:t>Table of Contents</w:t>
      </w:r>
    </w:p>
    <w:p w14:paraId="2497DE2D" w14:textId="77777777" w:rsidR="00A82938" w:rsidRDefault="00A82938" w:rsidP="00A82938">
      <w:pPr>
        <w:autoSpaceDE w:val="0"/>
        <w:autoSpaceDN w:val="0"/>
        <w:adjustRightInd w:val="0"/>
        <w:spacing w:after="130"/>
        <w:rPr>
          <w:rFonts w:ascii="Arial" w:hAnsi="Arial" w:cs="Arial"/>
          <w:color w:val="000000"/>
          <w:sz w:val="26"/>
          <w:szCs w:val="26"/>
        </w:rPr>
      </w:pPr>
    </w:p>
    <w:p w14:paraId="71332A41" w14:textId="77777777" w:rsidR="00A82938" w:rsidRPr="00B36A5A" w:rsidRDefault="00A82938" w:rsidP="00A82938">
      <w:p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r w:rsidRPr="00B36A5A">
        <w:rPr>
          <w:rFonts w:ascii="Wingdings" w:hAnsi="Wingdings" w:cs="Wingdings"/>
          <w:color w:val="002060"/>
          <w:sz w:val="23"/>
          <w:szCs w:val="23"/>
        </w:rPr>
        <w:t></w:t>
      </w:r>
      <w:r w:rsidRPr="00B36A5A">
        <w:rPr>
          <w:rFonts w:ascii="Wingdings" w:hAnsi="Wingdings" w:cs="Wingdings"/>
          <w:color w:val="002060"/>
          <w:sz w:val="23"/>
          <w:szCs w:val="23"/>
        </w:rPr>
        <w:t></w:t>
      </w:r>
      <w:hyperlink w:anchor="_Hlk492480472" w:history="1">
        <w:r w:rsidR="00A35E78" w:rsidRPr="00A35E78">
          <w:rPr>
            <w:rStyle w:val="Hyperlink"/>
            <w:rFonts w:ascii="Verdana" w:eastAsia="Verdana" w:hAnsi="Verdana" w:cs="Verdana"/>
            <w:b/>
            <w:spacing w:val="1"/>
            <w:w w:val="98"/>
          </w:rPr>
          <w:t xml:space="preserve">Purpose of an </w:t>
        </w:r>
        <w:r w:rsidR="00EE79E3" w:rsidRPr="00A35E78">
          <w:rPr>
            <w:rStyle w:val="Hyperlink"/>
            <w:rFonts w:ascii="Verdana" w:eastAsia="Verdana" w:hAnsi="Verdana" w:cs="Verdana"/>
            <w:b/>
            <w:spacing w:val="1"/>
            <w:w w:val="98"/>
          </w:rPr>
          <w:t>Electronic</w:t>
        </w:r>
        <w:r w:rsidR="00A35E78" w:rsidRPr="00A35E78">
          <w:rPr>
            <w:rStyle w:val="Hyperlink"/>
            <w:rFonts w:ascii="Verdana" w:eastAsia="Verdana" w:hAnsi="Verdana" w:cs="Verdana"/>
            <w:b/>
            <w:spacing w:val="1"/>
            <w:w w:val="98"/>
          </w:rPr>
          <w:t xml:space="preserve"> Enrollment Implementation</w:t>
        </w:r>
      </w:hyperlink>
    </w:p>
    <w:p w14:paraId="52E8EB82" w14:textId="77777777" w:rsidR="00A82938" w:rsidRPr="00CA18AE" w:rsidRDefault="00A82938" w:rsidP="00CA18AE">
      <w:p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r w:rsidRPr="00CA18AE">
        <w:rPr>
          <w:rFonts w:ascii="Wingdings" w:hAnsi="Wingdings" w:cs="Wingdings"/>
          <w:color w:val="002060"/>
          <w:sz w:val="23"/>
          <w:szCs w:val="23"/>
        </w:rPr>
        <w:t></w:t>
      </w:r>
      <w:r w:rsidRPr="00CA18AE">
        <w:rPr>
          <w:rFonts w:ascii="Wingdings" w:hAnsi="Wingdings" w:cs="Wingdings"/>
          <w:color w:val="002060"/>
          <w:sz w:val="23"/>
          <w:szCs w:val="23"/>
        </w:rPr>
        <w:t></w:t>
      </w:r>
      <w:hyperlink w:anchor="_Hlk491183602" w:history="1" w:docLocation="1,1434,1439,0,,HIPAA">
        <w:r w:rsidR="00584E6F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H</w:t>
        </w:r>
        <w:r w:rsidR="00584E6F" w:rsidRPr="00CA18AE">
          <w:rPr>
            <w:rStyle w:val="Hyperlink"/>
            <w:rFonts w:ascii="Verdana" w:eastAsia="Verdana" w:hAnsi="Verdana" w:cs="Verdana"/>
            <w:b/>
            <w:w w:val="98"/>
          </w:rPr>
          <w:t>IP</w:t>
        </w:r>
        <w:r w:rsidR="00584E6F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AA</w:t>
        </w:r>
      </w:hyperlink>
    </w:p>
    <w:p w14:paraId="4C9FC9A5" w14:textId="77777777" w:rsidR="00A82938" w:rsidRPr="00CA18AE" w:rsidRDefault="00A82938" w:rsidP="00CA18AE">
      <w:p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r w:rsidRPr="00CA18AE">
        <w:rPr>
          <w:rFonts w:ascii="Wingdings" w:hAnsi="Wingdings" w:cs="Wingdings"/>
          <w:color w:val="002060"/>
          <w:sz w:val="23"/>
          <w:szCs w:val="23"/>
        </w:rPr>
        <w:t></w:t>
      </w:r>
      <w:r w:rsidRPr="00CA18AE">
        <w:rPr>
          <w:rFonts w:ascii="Wingdings" w:hAnsi="Wingdings" w:cs="Wingdings"/>
          <w:color w:val="002060"/>
          <w:sz w:val="23"/>
          <w:szCs w:val="23"/>
        </w:rPr>
        <w:t></w:t>
      </w:r>
      <w:hyperlink w:anchor="_Hlk491183651" w:history="1"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>T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e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2"/>
            <w:w w:val="98"/>
          </w:rPr>
          <w:t>s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1"/>
            <w:w w:val="98"/>
          </w:rPr>
          <w:t>t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2"/>
            <w:w w:val="98"/>
          </w:rPr>
          <w:t>i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ng</w:t>
        </w:r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 xml:space="preserve"> P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2"/>
            <w:w w:val="98"/>
          </w:rPr>
          <w:t>r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o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1"/>
            <w:w w:val="98"/>
          </w:rPr>
          <w:t>c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e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2"/>
            <w:w w:val="98"/>
          </w:rPr>
          <w:t>ss</w:t>
        </w:r>
      </w:hyperlink>
    </w:p>
    <w:p w14:paraId="29079C9A" w14:textId="77777777" w:rsidR="00A82938" w:rsidRPr="00CA18AE" w:rsidRDefault="00A82938" w:rsidP="00CA18AE">
      <w:p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r w:rsidRPr="00CA18AE">
        <w:rPr>
          <w:rFonts w:ascii="Wingdings" w:hAnsi="Wingdings" w:cs="Wingdings"/>
          <w:color w:val="002060"/>
          <w:sz w:val="23"/>
          <w:szCs w:val="23"/>
        </w:rPr>
        <w:t></w:t>
      </w:r>
      <w:r w:rsidRPr="00CA18AE">
        <w:rPr>
          <w:rFonts w:ascii="Wingdings" w:hAnsi="Wingdings" w:cs="Wingdings"/>
          <w:color w:val="002060"/>
          <w:sz w:val="23"/>
          <w:szCs w:val="23"/>
        </w:rPr>
        <w:t></w:t>
      </w:r>
      <w:hyperlink w:anchor="_Hlk491183728" w:history="1" w:docLocation="1,3761,3779,0,,Production Process"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>Production P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2"/>
            <w:w w:val="98"/>
          </w:rPr>
          <w:t>r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o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1"/>
            <w:w w:val="98"/>
          </w:rPr>
          <w:t>c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e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2"/>
            <w:w w:val="98"/>
          </w:rPr>
          <w:t>ss</w:t>
        </w:r>
      </w:hyperlink>
    </w:p>
    <w:p w14:paraId="240F9BBC" w14:textId="77777777" w:rsidR="00A82938" w:rsidRPr="00B36A5A" w:rsidRDefault="00A82938" w:rsidP="00A82938">
      <w:p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r w:rsidRPr="00B36A5A">
        <w:rPr>
          <w:rFonts w:ascii="Wingdings" w:hAnsi="Wingdings" w:cs="Wingdings"/>
          <w:color w:val="002060"/>
          <w:sz w:val="23"/>
          <w:szCs w:val="23"/>
        </w:rPr>
        <w:t></w:t>
      </w:r>
      <w:r w:rsidRPr="00B36A5A">
        <w:rPr>
          <w:rFonts w:ascii="Wingdings" w:hAnsi="Wingdings" w:cs="Wingdings"/>
          <w:color w:val="002060"/>
          <w:sz w:val="23"/>
          <w:szCs w:val="23"/>
        </w:rPr>
        <w:t></w:t>
      </w:r>
      <w:hyperlink w:anchor="_Hlk491183754" w:history="1" w:docLocation="1,5480,5495,0,,Open Enrollment"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>Open Enrollment</w:t>
        </w:r>
      </w:hyperlink>
    </w:p>
    <w:p w14:paraId="05D64255" w14:textId="77777777" w:rsidR="0050081D" w:rsidRDefault="00A82938" w:rsidP="00A82938">
      <w:p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r w:rsidRPr="00B36A5A">
        <w:rPr>
          <w:rFonts w:ascii="Wingdings" w:hAnsi="Wingdings" w:cs="Wingdings"/>
          <w:color w:val="002060"/>
          <w:sz w:val="23"/>
          <w:szCs w:val="23"/>
        </w:rPr>
        <w:t></w:t>
      </w:r>
      <w:r w:rsidRPr="00B36A5A">
        <w:rPr>
          <w:rFonts w:ascii="Wingdings" w:hAnsi="Wingdings" w:cs="Wingdings"/>
          <w:color w:val="002060"/>
          <w:sz w:val="23"/>
          <w:szCs w:val="23"/>
        </w:rPr>
        <w:t></w:t>
      </w:r>
      <w:hyperlink w:anchor="_Hlk491183809" w:history="1" w:docLocation="1,6765,6785,0,,Transmission options"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>Tra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1"/>
            <w:w w:val="98"/>
          </w:rPr>
          <w:t>n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s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2"/>
            <w:w w:val="98"/>
          </w:rPr>
          <w:t>m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2"/>
            <w:w w:val="98"/>
          </w:rPr>
          <w:t>i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2"/>
            <w:w w:val="98"/>
          </w:rPr>
          <w:t>ss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2"/>
            <w:w w:val="98"/>
          </w:rPr>
          <w:t>i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1"/>
            <w:w w:val="98"/>
          </w:rPr>
          <w:t>on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2"/>
            <w:w w:val="98"/>
          </w:rPr>
          <w:t xml:space="preserve"> </w:t>
        </w:r>
        <w:r w:rsidR="00C76E75">
          <w:rPr>
            <w:rStyle w:val="Hyperlink"/>
            <w:rFonts w:ascii="Verdana" w:eastAsia="Verdana" w:hAnsi="Verdana" w:cs="Verdana"/>
            <w:b/>
            <w:spacing w:val="-1"/>
            <w:w w:val="98"/>
          </w:rPr>
          <w:t>O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p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1"/>
            <w:w w:val="98"/>
          </w:rPr>
          <w:t>t</w:t>
        </w:r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>i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on</w:t>
        </w:r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>s</w:t>
        </w:r>
      </w:hyperlink>
      <w:r w:rsidR="00876F14">
        <w:rPr>
          <w:rFonts w:ascii="Arial" w:hAnsi="Arial" w:cs="Arial"/>
          <w:color w:val="002060"/>
          <w:sz w:val="23"/>
          <w:szCs w:val="23"/>
        </w:rPr>
        <w:t xml:space="preserve"> </w:t>
      </w:r>
    </w:p>
    <w:p w14:paraId="07BB71DA" w14:textId="77777777" w:rsidR="00A82938" w:rsidRPr="00B36A5A" w:rsidRDefault="00A82938" w:rsidP="00A82938">
      <w:p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r w:rsidRPr="00B36A5A">
        <w:rPr>
          <w:rFonts w:ascii="Wingdings" w:hAnsi="Wingdings" w:cs="Wingdings"/>
          <w:color w:val="002060"/>
          <w:sz w:val="23"/>
          <w:szCs w:val="23"/>
        </w:rPr>
        <w:t></w:t>
      </w:r>
      <w:r w:rsidRPr="00B36A5A">
        <w:rPr>
          <w:rFonts w:ascii="Wingdings" w:hAnsi="Wingdings" w:cs="Wingdings"/>
          <w:color w:val="002060"/>
          <w:sz w:val="23"/>
          <w:szCs w:val="23"/>
        </w:rPr>
        <w:t></w:t>
      </w:r>
      <w:hyperlink w:anchor="_Hlk491183840" w:history="1" w:docLocation="1,9646,9672,0,,Frequently Asked Questions">
        <w:r w:rsidR="00876F14" w:rsidRPr="00CA18AE">
          <w:rPr>
            <w:rStyle w:val="Hyperlink"/>
            <w:rFonts w:ascii="Verdana" w:eastAsia="Verdana" w:hAnsi="Verdana" w:cs="Verdana"/>
            <w:b/>
            <w:spacing w:val="-1"/>
            <w:w w:val="98"/>
          </w:rPr>
          <w:t>F</w:t>
        </w:r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>r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e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1"/>
            <w:w w:val="98"/>
          </w:rPr>
          <w:t>q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ue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1"/>
            <w:w w:val="98"/>
          </w:rPr>
          <w:t>nt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2"/>
            <w:w w:val="98"/>
          </w:rPr>
          <w:t>l</w:t>
        </w:r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>y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1"/>
            <w:w w:val="98"/>
          </w:rPr>
          <w:t xml:space="preserve"> 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As</w:t>
        </w:r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>k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ed</w:t>
        </w:r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 xml:space="preserve"> Q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ue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2"/>
            <w:w w:val="98"/>
          </w:rPr>
          <w:t>s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-1"/>
            <w:w w:val="98"/>
          </w:rPr>
          <w:t>t</w:t>
        </w:r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>i</w:t>
        </w:r>
        <w:r w:rsidR="00876F14" w:rsidRPr="00CA18AE">
          <w:rPr>
            <w:rStyle w:val="Hyperlink"/>
            <w:rFonts w:ascii="Verdana" w:eastAsia="Verdana" w:hAnsi="Verdana" w:cs="Verdana"/>
            <w:b/>
            <w:spacing w:val="1"/>
            <w:w w:val="98"/>
          </w:rPr>
          <w:t>on</w:t>
        </w:r>
        <w:r w:rsidR="00876F14" w:rsidRPr="00CA18AE">
          <w:rPr>
            <w:rStyle w:val="Hyperlink"/>
            <w:rFonts w:ascii="Verdana" w:eastAsia="Verdana" w:hAnsi="Verdana" w:cs="Verdana"/>
            <w:b/>
            <w:w w:val="98"/>
          </w:rPr>
          <w:t>s</w:t>
        </w:r>
      </w:hyperlink>
      <w:r w:rsidR="00876F14">
        <w:rPr>
          <w:rFonts w:ascii="Arial" w:hAnsi="Arial" w:cs="Arial"/>
          <w:color w:val="002060"/>
          <w:sz w:val="23"/>
          <w:szCs w:val="23"/>
        </w:rPr>
        <w:t xml:space="preserve"> </w:t>
      </w:r>
    </w:p>
    <w:p w14:paraId="3D0B69CC" w14:textId="77777777" w:rsidR="00A82938" w:rsidRPr="00B36A5A" w:rsidRDefault="00A82938" w:rsidP="00A82938">
      <w:p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r w:rsidRPr="00B36A5A">
        <w:rPr>
          <w:rFonts w:ascii="Wingdings" w:hAnsi="Wingdings" w:cs="Wingdings"/>
          <w:color w:val="002060"/>
          <w:sz w:val="23"/>
          <w:szCs w:val="23"/>
        </w:rPr>
        <w:t></w:t>
      </w:r>
      <w:r w:rsidRPr="00B36A5A">
        <w:rPr>
          <w:rFonts w:ascii="Wingdings" w:hAnsi="Wingdings" w:cs="Wingdings"/>
          <w:color w:val="002060"/>
          <w:sz w:val="23"/>
          <w:szCs w:val="23"/>
        </w:rPr>
        <w:t></w:t>
      </w:r>
      <w:r w:rsidRPr="00876F14">
        <w:rPr>
          <w:rFonts w:ascii="Verdana" w:hAnsi="Verdana" w:cs="Arial"/>
          <w:color w:val="002060"/>
          <w:sz w:val="22"/>
          <w:szCs w:val="22"/>
        </w:rPr>
        <w:t>Appendix A: Layouts</w:t>
      </w:r>
    </w:p>
    <w:p w14:paraId="79E69A63" w14:textId="77777777" w:rsidR="00A82938" w:rsidRPr="00B36A5A" w:rsidRDefault="006360F4" w:rsidP="00A8293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hyperlink w:anchor="_Hlk491183888" w:history="1" w:docLocation="1,13916,13956,0,,Appendix A: VSP ANSI 834 Compani">
        <w:r w:rsidR="00876F14" w:rsidRPr="00876F14">
          <w:rPr>
            <w:rStyle w:val="Hyperlink"/>
            <w:rFonts w:ascii="Verdana" w:eastAsia="Verdana" w:hAnsi="Verdana" w:cs="Verdana"/>
            <w:b/>
          </w:rPr>
          <w:t>VSP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4"/>
          </w:rPr>
          <w:t xml:space="preserve"> 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AN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2"/>
          </w:rPr>
          <w:t>S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 xml:space="preserve">I 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83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4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4"/>
          </w:rPr>
          <w:t xml:space="preserve"> 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Co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mpan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5"/>
          </w:rPr>
          <w:t>i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on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3"/>
          </w:rPr>
          <w:t xml:space="preserve"> 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Gu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5"/>
          </w:rPr>
          <w:t>i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de</w:t>
        </w:r>
      </w:hyperlink>
    </w:p>
    <w:p w14:paraId="1EBDBBA8" w14:textId="77777777" w:rsidR="00A82938" w:rsidRPr="00B36A5A" w:rsidRDefault="006360F4" w:rsidP="00A8293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hyperlink w:anchor="_Hlk491183989" w:history="1" w:docLocation="1,25214,25238,0,,VSP ANSI 834 Sample File">
        <w:r w:rsidR="00876F14" w:rsidRPr="00876F14">
          <w:rPr>
            <w:rStyle w:val="Hyperlink"/>
            <w:rFonts w:ascii="Verdana" w:eastAsia="Verdana" w:hAnsi="Verdana" w:cs="Verdana"/>
            <w:b/>
            <w:spacing w:val="1"/>
          </w:rPr>
          <w:t>VSP ANSI 834 Sample File</w:t>
        </w:r>
      </w:hyperlink>
      <w:r w:rsidR="00A82938" w:rsidRPr="00B36A5A">
        <w:rPr>
          <w:rFonts w:ascii="Arial" w:hAnsi="Arial" w:cs="Arial"/>
          <w:color w:val="002060"/>
          <w:sz w:val="23"/>
          <w:szCs w:val="23"/>
        </w:rPr>
        <w:t xml:space="preserve"> </w:t>
      </w:r>
    </w:p>
    <w:p w14:paraId="6FD4E0E3" w14:textId="77777777" w:rsidR="00A82938" w:rsidRPr="00B36A5A" w:rsidRDefault="006360F4" w:rsidP="00A8293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hyperlink w:anchor="_Hlk491184099" w:history="1" w:docLocation="1,25265,25293,0,,VSP Proprietary Layout Guide">
        <w:r w:rsidR="00876F14" w:rsidRPr="00876F14">
          <w:rPr>
            <w:rStyle w:val="Hyperlink"/>
            <w:rFonts w:ascii="Verdana" w:eastAsia="Verdana" w:hAnsi="Verdana" w:cs="Verdana"/>
            <w:b/>
          </w:rPr>
          <w:t>VSP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5"/>
          </w:rPr>
          <w:t xml:space="preserve"> 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Pr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o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pr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6"/>
          </w:rPr>
          <w:t>i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e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3"/>
          </w:rPr>
          <w:t>t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ary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4"/>
          </w:rPr>
          <w:t xml:space="preserve"> 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Lay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2"/>
          </w:rPr>
          <w:t>o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3"/>
          </w:rPr>
          <w:t>ut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1"/>
          </w:rPr>
          <w:t xml:space="preserve"> 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Gu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5"/>
          </w:rPr>
          <w:t>i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d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e</w:t>
        </w:r>
      </w:hyperlink>
    </w:p>
    <w:p w14:paraId="54C461E5" w14:textId="77777777" w:rsidR="00A82938" w:rsidRPr="00B36A5A" w:rsidRDefault="006360F4" w:rsidP="00A8293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hyperlink w:anchor="_Hlk491184178" w:history="1" w:docLocation="1,41507,41534,0,,VSP Proprietary Sample File">
        <w:r w:rsidR="00876F14" w:rsidRPr="00876F14">
          <w:rPr>
            <w:rStyle w:val="Hyperlink"/>
            <w:rFonts w:ascii="Verdana" w:hAnsi="Verdana"/>
            <w:b/>
          </w:rPr>
          <w:t>VSP Proprietary Sample File</w:t>
        </w:r>
      </w:hyperlink>
    </w:p>
    <w:p w14:paraId="0CEC6ABB" w14:textId="77777777" w:rsidR="00A82938" w:rsidRPr="00B36A5A" w:rsidRDefault="00A82938" w:rsidP="00A82938">
      <w:p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r w:rsidRPr="00B36A5A">
        <w:rPr>
          <w:rFonts w:ascii="Wingdings" w:hAnsi="Wingdings" w:cs="Wingdings"/>
          <w:color w:val="002060"/>
          <w:sz w:val="23"/>
          <w:szCs w:val="23"/>
        </w:rPr>
        <w:t></w:t>
      </w:r>
      <w:r w:rsidRPr="00B36A5A">
        <w:rPr>
          <w:rFonts w:ascii="Wingdings" w:hAnsi="Wingdings" w:cs="Wingdings"/>
          <w:color w:val="002060"/>
          <w:sz w:val="23"/>
          <w:szCs w:val="23"/>
        </w:rPr>
        <w:t></w:t>
      </w:r>
      <w:r w:rsidRPr="001B3085">
        <w:rPr>
          <w:rFonts w:ascii="Verdana" w:hAnsi="Verdana" w:cs="Arial"/>
          <w:color w:val="002060"/>
          <w:sz w:val="22"/>
          <w:szCs w:val="22"/>
        </w:rPr>
        <w:t>Appendix B: Forms</w:t>
      </w:r>
      <w:r w:rsidR="007545E2" w:rsidRPr="00B36A5A">
        <w:rPr>
          <w:rFonts w:ascii="Arial" w:hAnsi="Arial" w:cs="Arial"/>
          <w:color w:val="002060"/>
          <w:sz w:val="23"/>
          <w:szCs w:val="23"/>
        </w:rPr>
        <w:t xml:space="preserve"> </w:t>
      </w:r>
    </w:p>
    <w:p w14:paraId="64C747EC" w14:textId="77777777" w:rsidR="0050081D" w:rsidRPr="0050081D" w:rsidRDefault="006360F4" w:rsidP="00A829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130"/>
        <w:rPr>
          <w:rStyle w:val="Hyperlink"/>
          <w:rFonts w:ascii="Arial" w:hAnsi="Arial" w:cs="Arial"/>
          <w:color w:val="002060"/>
          <w:sz w:val="23"/>
          <w:szCs w:val="23"/>
          <w:u w:val="none"/>
        </w:rPr>
      </w:pPr>
      <w:hyperlink w:anchor="_Hlk491184253" w:history="1" w:docLocation="1,41882,41929,0,,Group Media Information/Pre-Impl">
        <w:r w:rsidR="00876F14" w:rsidRPr="00876F14">
          <w:rPr>
            <w:rStyle w:val="Hyperlink"/>
            <w:rFonts w:ascii="Verdana" w:eastAsia="Verdana" w:hAnsi="Verdana" w:cs="Verdana"/>
            <w:b/>
            <w:spacing w:val="1"/>
          </w:rPr>
          <w:t>Gr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o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1"/>
          </w:rPr>
          <w:t>u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p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4"/>
          </w:rPr>
          <w:t xml:space="preserve"> 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Me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di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a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5"/>
          </w:rPr>
          <w:t xml:space="preserve"> 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I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1"/>
          </w:rPr>
          <w:t>n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fo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2"/>
          </w:rPr>
          <w:t>r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ma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t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i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o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1"/>
          </w:rPr>
          <w:t>n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3"/>
          </w:rPr>
          <w:t>/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P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1"/>
          </w:rPr>
          <w:t>r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e-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3"/>
          </w:rPr>
          <w:t>I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mpl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3"/>
          </w:rPr>
          <w:t>e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m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e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1"/>
          </w:rPr>
          <w:t>n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t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a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2"/>
          </w:rPr>
          <w:t>t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i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on Fo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1"/>
          </w:rPr>
          <w:t>r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m</w:t>
        </w:r>
      </w:hyperlink>
    </w:p>
    <w:p w14:paraId="4C1F0738" w14:textId="77777777" w:rsidR="0069324B" w:rsidRPr="0069324B" w:rsidRDefault="006360F4" w:rsidP="0069324B">
      <w:pPr>
        <w:pStyle w:val="ListParagraph"/>
        <w:numPr>
          <w:ilvl w:val="0"/>
          <w:numId w:val="32"/>
        </w:numPr>
        <w:spacing w:before="80" w:line="240" w:lineRule="exact"/>
        <w:ind w:right="346"/>
        <w:rPr>
          <w:rFonts w:ascii="Verdana" w:eastAsia="Verdana" w:hAnsi="Verdana" w:cs="Verdana"/>
        </w:rPr>
      </w:pPr>
      <w:hyperlink w:anchor="OLE_LINK1" w:history="1">
        <w:r w:rsidR="000351DA" w:rsidRPr="0069324B">
          <w:rPr>
            <w:rStyle w:val="Hyperlink"/>
            <w:rFonts w:ascii="Verdana" w:eastAsia="Verdana" w:hAnsi="Verdana" w:cs="Verdana"/>
            <w:b/>
            <w:w w:val="98"/>
          </w:rPr>
          <w:t>File Contacts</w:t>
        </w:r>
      </w:hyperlink>
    </w:p>
    <w:p w14:paraId="5D64CB0E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7ECEBE82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5C6F8D0B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3E82B6BD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37A93F09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72E415F5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332B421A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1D93C114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4862E9BE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15ADF0D2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4CFC771D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0C7270AD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1D5947DC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05268071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311A2766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53663E4F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147136C4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564EBD6A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25C57EE6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24A20CE8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77D5E177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6337937B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6621BC42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3740235E" w14:textId="77777777" w:rsidR="00E33163" w:rsidRDefault="00E33163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32999C80" w14:textId="77777777" w:rsidR="00CB5D82" w:rsidRDefault="00CB5D82" w:rsidP="00B36A5A">
      <w:pPr>
        <w:spacing w:before="80" w:line="240" w:lineRule="exact"/>
        <w:ind w:left="225" w:right="346"/>
        <w:rPr>
          <w:rFonts w:ascii="Verdana" w:eastAsia="Verdana" w:hAnsi="Verdana" w:cs="Verdana"/>
        </w:rPr>
      </w:pPr>
    </w:p>
    <w:p w14:paraId="4A159BB0" w14:textId="77777777" w:rsidR="00553FD9" w:rsidRDefault="00553FD9" w:rsidP="00CB5D82">
      <w:pPr>
        <w:tabs>
          <w:tab w:val="left" w:pos="9820"/>
        </w:tabs>
        <w:spacing w:before="23"/>
        <w:ind w:left="225"/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</w:pPr>
      <w:bookmarkStart w:id="0" w:name="_Hlk491183410"/>
    </w:p>
    <w:p w14:paraId="3A0289D4" w14:textId="77777777" w:rsidR="00CB5D82" w:rsidRPr="006C4A0A" w:rsidRDefault="00CB5D82" w:rsidP="006C4A0A">
      <w:pPr>
        <w:tabs>
          <w:tab w:val="left" w:pos="9820"/>
        </w:tabs>
        <w:spacing w:beforeLines="23" w:before="55"/>
        <w:ind w:left="225"/>
        <w:rPr>
          <w:rFonts w:ascii="Verdana" w:eastAsia="Verdana" w:hAnsi="Verdana" w:cs="Verdana"/>
        </w:rPr>
      </w:pPr>
      <w:bookmarkStart w:id="1" w:name="_Hlk492480472"/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lastRenderedPageBreak/>
        <w:t>P</w:t>
      </w:r>
      <w:bookmarkEnd w:id="0"/>
      <w:r w:rsidR="00045659"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urpose</w:t>
      </w:r>
      <w:bookmarkEnd w:id="1"/>
      <w:r w:rsidRPr="006C4A0A">
        <w:rPr>
          <w:rFonts w:ascii="Verdana" w:eastAsia="Verdana" w:hAnsi="Verdana" w:cs="Verdana"/>
          <w:b/>
          <w:color w:val="FEFFFF"/>
          <w:highlight w:val="lightGray"/>
        </w:rPr>
        <w:tab/>
      </w:r>
    </w:p>
    <w:p w14:paraId="0E6E4A28" w14:textId="77777777" w:rsidR="00FB7815" w:rsidRPr="006C4A0A" w:rsidRDefault="00011E57" w:rsidP="00A07DCA">
      <w:pPr>
        <w:ind w:left="22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gu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effe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ve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way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co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mun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ro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ll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2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il</w:t>
      </w:r>
      <w:r w:rsidRPr="006C4A0A">
        <w:rPr>
          <w:rFonts w:ascii="Verdana" w:eastAsia="Verdana" w:hAnsi="Verdana" w:cs="Verdana"/>
          <w:spacing w:val="6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2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se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en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2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VS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off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10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>at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ept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2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ndu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fo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rre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t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2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tr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sfer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1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un</w:t>
      </w:r>
      <w:r w:rsidRPr="006C4A0A">
        <w:rPr>
          <w:rFonts w:ascii="Verdana" w:eastAsia="Verdana" w:hAnsi="Verdana" w:cs="Verdana"/>
          <w:spacing w:val="3"/>
          <w:w w:val="99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ers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t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4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13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e 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cre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sf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2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Da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rocess.</w:t>
      </w:r>
    </w:p>
    <w:p w14:paraId="381FA697" w14:textId="77777777" w:rsidR="00595058" w:rsidRDefault="00595058" w:rsidP="00A07DCA">
      <w:pPr>
        <w:ind w:left="115" w:firstLine="4"/>
        <w:rPr>
          <w:rFonts w:ascii="Verdana" w:eastAsia="Verdana" w:hAnsi="Verdana" w:cs="Verdana"/>
          <w:color w:val="002060"/>
          <w:sz w:val="18"/>
          <w:szCs w:val="18"/>
        </w:rPr>
      </w:pPr>
    </w:p>
    <w:p w14:paraId="3146C254" w14:textId="77777777" w:rsidR="00A07DCA" w:rsidRPr="006C4A0A" w:rsidRDefault="00A07DCA" w:rsidP="00A07DCA">
      <w:pPr>
        <w:ind w:left="115" w:firstLine="4"/>
        <w:rPr>
          <w:rFonts w:ascii="Verdana" w:eastAsia="Verdana" w:hAnsi="Verdana" w:cs="Verdana"/>
          <w:color w:val="002060"/>
          <w:sz w:val="18"/>
          <w:szCs w:val="18"/>
        </w:rPr>
      </w:pPr>
    </w:p>
    <w:p w14:paraId="0299D155" w14:textId="77777777" w:rsidR="00CF143A" w:rsidRPr="006C4A0A" w:rsidRDefault="00011E57" w:rsidP="00A07DCA">
      <w:pPr>
        <w:tabs>
          <w:tab w:val="left" w:pos="9820"/>
        </w:tabs>
        <w:ind w:left="225"/>
        <w:rPr>
          <w:rFonts w:ascii="Verdana" w:eastAsia="Verdana" w:hAnsi="Verdana" w:cs="Verdana"/>
        </w:rPr>
      </w:pPr>
      <w:bookmarkStart w:id="2" w:name="_Hlk491183602"/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H</w:t>
      </w:r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t>IP</w:t>
      </w:r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AA</w:t>
      </w:r>
      <w:bookmarkEnd w:id="2"/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t xml:space="preserve"> </w:t>
      </w:r>
      <w:r w:rsidRPr="006C4A0A">
        <w:rPr>
          <w:rFonts w:ascii="Verdana" w:eastAsia="Verdana" w:hAnsi="Verdana" w:cs="Verdana"/>
          <w:b/>
          <w:color w:val="FEFFFF"/>
          <w:highlight w:val="lightGray"/>
        </w:rPr>
        <w:tab/>
      </w:r>
    </w:p>
    <w:p w14:paraId="620061EC" w14:textId="77777777" w:rsidR="00CF143A" w:rsidRPr="006C4A0A" w:rsidRDefault="00011E57" w:rsidP="00A07DCA">
      <w:pPr>
        <w:ind w:left="225" w:right="186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He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2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6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2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cco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unt</w:t>
      </w:r>
      <w:r w:rsidRPr="006C4A0A">
        <w:rPr>
          <w:rFonts w:ascii="Verdana" w:eastAsia="Verdana" w:hAnsi="Verdana" w:cs="Verdana"/>
          <w:spacing w:val="3"/>
          <w:w w:val="99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w w:val="99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6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t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4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(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A</w:t>
      </w:r>
      <w:r w:rsidRPr="006C4A0A">
        <w:rPr>
          <w:rFonts w:ascii="Verdana" w:eastAsia="Verdana" w:hAnsi="Verdana" w:cs="Verdana"/>
          <w:sz w:val="18"/>
          <w:szCs w:val="18"/>
        </w:rPr>
        <w:t>)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>at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 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2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qu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2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m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nt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2"/>
          <w:w w:val="99"/>
          <w:sz w:val="18"/>
          <w:szCs w:val="18"/>
        </w:rPr>
        <w:t>c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5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for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 xml:space="preserve">h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nd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du</w:t>
      </w:r>
      <w:r w:rsidRPr="006C4A0A">
        <w:rPr>
          <w:rFonts w:ascii="Verdana" w:eastAsia="Verdana" w:hAnsi="Verdana" w:cs="Verdana"/>
          <w:sz w:val="18"/>
          <w:szCs w:val="18"/>
        </w:rPr>
        <w:t>al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es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rd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2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mpr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v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2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 xml:space="preserve">f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2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ec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se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w w:val="99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nt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3"/>
          <w:w w:val="99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t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4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erso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for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 xml:space="preserve">n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(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)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ec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VS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6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z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83</w:t>
      </w:r>
      <w:r w:rsidRPr="006C4A0A">
        <w:rPr>
          <w:rFonts w:ascii="Verdana" w:eastAsia="Verdana" w:hAnsi="Verdana" w:cs="Verdana"/>
          <w:sz w:val="18"/>
          <w:szCs w:val="18"/>
        </w:rPr>
        <w:t>4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ay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;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w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 xml:space="preserve">o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offe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2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ay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ud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gu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1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to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ay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ut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ept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 an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x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ce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mp</w:t>
      </w:r>
      <w:r w:rsidRPr="006C4A0A">
        <w:rPr>
          <w:rFonts w:ascii="Verdana" w:eastAsia="Verdana" w:hAnsi="Verdana" w:cs="Verdana"/>
          <w:spacing w:val="6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ment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.</w:t>
      </w:r>
    </w:p>
    <w:p w14:paraId="43B995D8" w14:textId="77777777" w:rsidR="00595058" w:rsidRDefault="00595058" w:rsidP="00A07DCA">
      <w:pPr>
        <w:rPr>
          <w:sz w:val="18"/>
          <w:szCs w:val="18"/>
        </w:rPr>
      </w:pPr>
    </w:p>
    <w:p w14:paraId="41B65AA8" w14:textId="77777777" w:rsidR="00A07DCA" w:rsidRPr="006C4A0A" w:rsidRDefault="00A07DCA" w:rsidP="00A07DCA">
      <w:pPr>
        <w:rPr>
          <w:sz w:val="18"/>
          <w:szCs w:val="18"/>
        </w:rPr>
      </w:pPr>
    </w:p>
    <w:p w14:paraId="0BC0BB0C" w14:textId="77777777" w:rsidR="00764FD5" w:rsidRPr="006C4A0A" w:rsidRDefault="00764FD5" w:rsidP="00A07DCA">
      <w:pPr>
        <w:tabs>
          <w:tab w:val="left" w:pos="9820"/>
        </w:tabs>
        <w:ind w:left="225"/>
        <w:rPr>
          <w:rFonts w:ascii="Verdana" w:eastAsia="Verdana" w:hAnsi="Verdana" w:cs="Verdana"/>
        </w:rPr>
      </w:pPr>
      <w:bookmarkStart w:id="3" w:name="_Hlk491183651"/>
      <w:bookmarkStart w:id="4" w:name="_Hlk491183626"/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t>T</w:t>
      </w:r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e</w:t>
      </w:r>
      <w:r w:rsidRPr="006C4A0A">
        <w:rPr>
          <w:rFonts w:ascii="Verdana" w:eastAsia="Verdana" w:hAnsi="Verdana" w:cs="Verdana"/>
          <w:b/>
          <w:color w:val="FEFFFF"/>
          <w:spacing w:val="-2"/>
          <w:w w:val="98"/>
          <w:highlight w:val="lightGray"/>
        </w:rPr>
        <w:t>s</w:t>
      </w:r>
      <w:r w:rsidRPr="006C4A0A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>t</w:t>
      </w:r>
      <w:r w:rsidRPr="006C4A0A">
        <w:rPr>
          <w:rFonts w:ascii="Verdana" w:eastAsia="Verdana" w:hAnsi="Verdana" w:cs="Verdana"/>
          <w:b/>
          <w:color w:val="FEFFFF"/>
          <w:spacing w:val="2"/>
          <w:w w:val="98"/>
          <w:highlight w:val="lightGray"/>
        </w:rPr>
        <w:t>i</w:t>
      </w:r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ng</w:t>
      </w:r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t xml:space="preserve"> P</w:t>
      </w:r>
      <w:r w:rsidRPr="006C4A0A">
        <w:rPr>
          <w:rFonts w:ascii="Verdana" w:eastAsia="Verdana" w:hAnsi="Verdana" w:cs="Verdana"/>
          <w:b/>
          <w:color w:val="FEFFFF"/>
          <w:spacing w:val="-2"/>
          <w:w w:val="98"/>
          <w:highlight w:val="lightGray"/>
        </w:rPr>
        <w:t>r</w:t>
      </w:r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o</w:t>
      </w:r>
      <w:r w:rsidRPr="006C4A0A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>c</w:t>
      </w:r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e</w:t>
      </w:r>
      <w:r w:rsidRPr="006C4A0A">
        <w:rPr>
          <w:rFonts w:ascii="Verdana" w:eastAsia="Verdana" w:hAnsi="Verdana" w:cs="Verdana"/>
          <w:b/>
          <w:color w:val="FEFFFF"/>
          <w:spacing w:val="-2"/>
          <w:w w:val="98"/>
          <w:highlight w:val="lightGray"/>
        </w:rPr>
        <w:t>ss</w:t>
      </w:r>
      <w:bookmarkEnd w:id="3"/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t xml:space="preserve"> </w:t>
      </w:r>
      <w:bookmarkEnd w:id="4"/>
      <w:r w:rsidRPr="006C4A0A">
        <w:rPr>
          <w:rFonts w:ascii="Verdana" w:eastAsia="Verdana" w:hAnsi="Verdana" w:cs="Verdana"/>
          <w:b/>
          <w:color w:val="FEFFFF"/>
          <w:highlight w:val="lightGray"/>
        </w:rPr>
        <w:tab/>
      </w:r>
    </w:p>
    <w:p w14:paraId="7BD470EE" w14:textId="77777777" w:rsidR="00764FD5" w:rsidRDefault="00764FD5" w:rsidP="00A07DCA">
      <w:pPr>
        <w:ind w:left="22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first production</w:t>
      </w:r>
      <w:r w:rsidRPr="006C4A0A">
        <w:rPr>
          <w:rFonts w:ascii="Verdana" w:eastAsia="Verdana" w:hAnsi="Verdana" w:cs="Verdana"/>
          <w:spacing w:val="-2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VS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tem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va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e the file </w:t>
      </w:r>
      <w:r w:rsidR="005F2FAE" w:rsidRPr="006C4A0A">
        <w:rPr>
          <w:rFonts w:ascii="Verdana" w:eastAsia="Verdana" w:hAnsi="Verdana" w:cs="Verdana"/>
          <w:sz w:val="18"/>
          <w:szCs w:val="18"/>
        </w:rPr>
        <w:t>structure/</w:t>
      </w:r>
      <w:r w:rsidRPr="006C4A0A">
        <w:rPr>
          <w:rFonts w:ascii="Verdana" w:eastAsia="Verdana" w:hAnsi="Verdana" w:cs="Verdana"/>
          <w:sz w:val="18"/>
          <w:szCs w:val="18"/>
        </w:rPr>
        <w:t xml:space="preserve">format and the </w:t>
      </w:r>
      <w:r w:rsidR="005F2FAE" w:rsidRPr="006C4A0A">
        <w:rPr>
          <w:rFonts w:ascii="Verdana" w:eastAsia="Verdana" w:hAnsi="Verdana" w:cs="Verdana"/>
          <w:spacing w:val="-1"/>
          <w:sz w:val="18"/>
          <w:szCs w:val="18"/>
        </w:rPr>
        <w:t>data.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</w:p>
    <w:p w14:paraId="1FFD55CC" w14:textId="77777777" w:rsidR="00E64F39" w:rsidRPr="00E64F39" w:rsidRDefault="00E64F39" w:rsidP="00A07DCA">
      <w:pPr>
        <w:ind w:left="225"/>
        <w:rPr>
          <w:rFonts w:ascii="Verdana" w:eastAsia="Verdana" w:hAnsi="Verdana" w:cs="Verdana"/>
          <w:sz w:val="18"/>
          <w:szCs w:val="18"/>
        </w:rPr>
      </w:pPr>
    </w:p>
    <w:p w14:paraId="54D125FC" w14:textId="77777777" w:rsidR="00FD0FCA" w:rsidRPr="006C4A0A" w:rsidRDefault="00FD0FCA" w:rsidP="00A07DCA">
      <w:pPr>
        <w:pStyle w:val="Default"/>
        <w:ind w:left="225"/>
        <w:rPr>
          <w:sz w:val="18"/>
          <w:szCs w:val="18"/>
        </w:rPr>
      </w:pPr>
      <w:r w:rsidRPr="006C4A0A">
        <w:rPr>
          <w:sz w:val="18"/>
          <w:szCs w:val="18"/>
        </w:rPr>
        <w:t xml:space="preserve">As a part of our ANSI 834 testing process, VSP submits all 834 test files through </w:t>
      </w:r>
      <w:proofErr w:type="spellStart"/>
      <w:r w:rsidRPr="006C4A0A">
        <w:rPr>
          <w:sz w:val="18"/>
          <w:szCs w:val="18"/>
        </w:rPr>
        <w:t>Claredi</w:t>
      </w:r>
      <w:proofErr w:type="spellEnd"/>
      <w:r w:rsidRPr="006C4A0A">
        <w:rPr>
          <w:sz w:val="18"/>
          <w:szCs w:val="18"/>
        </w:rPr>
        <w:t xml:space="preserve"> (www.claredi.com) to check for ANSI 834 compliance. </w:t>
      </w:r>
      <w:proofErr w:type="spellStart"/>
      <w:r w:rsidRPr="006C4A0A">
        <w:rPr>
          <w:sz w:val="18"/>
          <w:szCs w:val="18"/>
        </w:rPr>
        <w:t>Claredi</w:t>
      </w:r>
      <w:proofErr w:type="spellEnd"/>
      <w:r w:rsidRPr="006C4A0A">
        <w:rPr>
          <w:sz w:val="18"/>
          <w:szCs w:val="18"/>
        </w:rPr>
        <w:t xml:space="preserve"> allows us to verify that files have HIPAA-compliant transaction sets and meets HIPAA requirements. Your EDI Membership Coordinator will work closely with you to identify the errors reported by </w:t>
      </w:r>
      <w:proofErr w:type="spellStart"/>
      <w:r w:rsidRPr="006C4A0A">
        <w:rPr>
          <w:sz w:val="18"/>
          <w:szCs w:val="18"/>
        </w:rPr>
        <w:t>Claredi</w:t>
      </w:r>
      <w:proofErr w:type="spellEnd"/>
      <w:r w:rsidRPr="006C4A0A">
        <w:rPr>
          <w:sz w:val="18"/>
          <w:szCs w:val="18"/>
        </w:rPr>
        <w:t xml:space="preserve"> and the data/format corrections needed in order to successfully implement your eligibility file</w:t>
      </w:r>
      <w:r w:rsidRPr="006C4A0A">
        <w:rPr>
          <w:bCs/>
          <w:sz w:val="18"/>
          <w:szCs w:val="18"/>
        </w:rPr>
        <w:t xml:space="preserve">. </w:t>
      </w:r>
    </w:p>
    <w:p w14:paraId="76AB1B32" w14:textId="77777777" w:rsidR="00FD0FCA" w:rsidRPr="006C4A0A" w:rsidRDefault="00FD0FCA" w:rsidP="00A07DCA">
      <w:pPr>
        <w:ind w:right="508"/>
        <w:rPr>
          <w:rFonts w:ascii="Verdana" w:eastAsia="Verdana" w:hAnsi="Verdana" w:cs="Verdana"/>
          <w:sz w:val="18"/>
          <w:szCs w:val="18"/>
        </w:rPr>
      </w:pPr>
    </w:p>
    <w:p w14:paraId="1D3F4786" w14:textId="77777777" w:rsidR="00F931B9" w:rsidRPr="006C4A0A" w:rsidRDefault="005F2FAE" w:rsidP="00A07DCA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pacing w:val="-1"/>
          <w:sz w:val="18"/>
          <w:szCs w:val="18"/>
        </w:rPr>
      </w:pPr>
      <w:r w:rsidRPr="006C4A0A">
        <w:rPr>
          <w:rFonts w:ascii="Verdana" w:eastAsia="Verdana" w:hAnsi="Verdana" w:cs="Verdana"/>
          <w:spacing w:val="-1"/>
          <w:sz w:val="18"/>
          <w:szCs w:val="18"/>
        </w:rPr>
        <w:t>T</w:t>
      </w:r>
      <w:r w:rsidR="00F931B9" w:rsidRPr="006C4A0A">
        <w:rPr>
          <w:rFonts w:ascii="Verdana" w:eastAsia="Verdana" w:hAnsi="Verdana" w:cs="Verdana"/>
          <w:spacing w:val="-1"/>
          <w:sz w:val="18"/>
          <w:szCs w:val="18"/>
        </w:rPr>
        <w:t xml:space="preserve">esting </w:t>
      </w:r>
      <w:r w:rsidR="00C6614C" w:rsidRPr="006C4A0A">
        <w:rPr>
          <w:rFonts w:ascii="Verdana" w:eastAsia="Verdana" w:hAnsi="Verdana" w:cs="Verdana"/>
          <w:spacing w:val="-1"/>
          <w:sz w:val="18"/>
          <w:szCs w:val="18"/>
        </w:rPr>
        <w:t xml:space="preserve">(file format and data) </w:t>
      </w:r>
      <w:r w:rsidR="00F931B9" w:rsidRPr="006C4A0A">
        <w:rPr>
          <w:rFonts w:ascii="Verdana" w:eastAsia="Verdana" w:hAnsi="Verdana" w:cs="Verdana"/>
          <w:spacing w:val="-1"/>
          <w:sz w:val="18"/>
          <w:szCs w:val="18"/>
        </w:rPr>
        <w:t>typically takes up to 4 weeks.</w:t>
      </w:r>
      <w:r w:rsidR="00A82938" w:rsidRPr="006C4A0A">
        <w:rPr>
          <w:rFonts w:ascii="Verdana" w:eastAsia="Verdana" w:hAnsi="Verdana" w:cs="Verdana"/>
          <w:spacing w:val="-1"/>
          <w:sz w:val="18"/>
          <w:szCs w:val="18"/>
        </w:rPr>
        <w:t xml:space="preserve"> Be mindful of your effective/go live date and allow enough time for structure and data testing.</w:t>
      </w:r>
    </w:p>
    <w:p w14:paraId="1FA7AAFC" w14:textId="77777777" w:rsidR="00C6614C" w:rsidRPr="006C4A0A" w:rsidRDefault="00C6614C" w:rsidP="00A07DCA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 xml:space="preserve">All test files are forwarded to our EDI Team for </w:t>
      </w:r>
      <w:r w:rsidR="005F2FAE" w:rsidRPr="006C4A0A">
        <w:rPr>
          <w:rFonts w:ascii="Verdana" w:eastAsia="Verdana" w:hAnsi="Verdana" w:cs="Verdana"/>
          <w:sz w:val="18"/>
          <w:szCs w:val="18"/>
        </w:rPr>
        <w:t xml:space="preserve">mapping and </w:t>
      </w:r>
      <w:r w:rsidRPr="006C4A0A">
        <w:rPr>
          <w:rFonts w:ascii="Verdana" w:eastAsia="Verdana" w:hAnsi="Verdana" w:cs="Verdana"/>
          <w:sz w:val="18"/>
          <w:szCs w:val="18"/>
        </w:rPr>
        <w:t>testing. Each test run takes up to 7 business days.</w:t>
      </w:r>
    </w:p>
    <w:p w14:paraId="7E574E13" w14:textId="77777777" w:rsidR="00764FD5" w:rsidRPr="006C4A0A" w:rsidRDefault="00764FD5" w:rsidP="00A07DCA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VSP does not</w:t>
      </w:r>
      <w:r w:rsidR="00F931B9" w:rsidRPr="006C4A0A">
        <w:rPr>
          <w:rFonts w:ascii="Verdana" w:eastAsia="Verdana" w:hAnsi="Verdana" w:cs="Verdana"/>
          <w:sz w:val="18"/>
          <w:szCs w:val="18"/>
        </w:rPr>
        <w:t xml:space="preserve"> </w:t>
      </w:r>
      <w:r w:rsidR="005F2FAE" w:rsidRPr="006C4A0A">
        <w:rPr>
          <w:rFonts w:ascii="Verdana" w:eastAsia="Verdana" w:hAnsi="Verdana" w:cs="Verdana"/>
          <w:sz w:val="18"/>
          <w:szCs w:val="18"/>
        </w:rPr>
        <w:t>perform</w:t>
      </w:r>
      <w:r w:rsidR="00F931B9" w:rsidRPr="006C4A0A">
        <w:rPr>
          <w:rFonts w:ascii="Verdana" w:eastAsia="Verdana" w:hAnsi="Verdana" w:cs="Verdana"/>
          <w:sz w:val="18"/>
          <w:szCs w:val="18"/>
        </w:rPr>
        <w:t xml:space="preserve"> or require scenario testing.</w:t>
      </w:r>
    </w:p>
    <w:p w14:paraId="765B2882" w14:textId="77777777" w:rsidR="00764FD5" w:rsidRPr="006C4A0A" w:rsidRDefault="00764FD5" w:rsidP="00A07DCA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 xml:space="preserve">All </w:t>
      </w:r>
      <w:r w:rsidR="00F931B9" w:rsidRPr="006C4A0A">
        <w:rPr>
          <w:rFonts w:ascii="Verdana" w:eastAsia="Verdana" w:hAnsi="Verdana" w:cs="Verdana"/>
          <w:sz w:val="18"/>
          <w:szCs w:val="18"/>
        </w:rPr>
        <w:t>test files</w:t>
      </w:r>
      <w:r w:rsidRPr="006C4A0A">
        <w:rPr>
          <w:rFonts w:ascii="Verdana" w:eastAsia="Verdana" w:hAnsi="Verdana" w:cs="Verdana"/>
          <w:sz w:val="18"/>
          <w:szCs w:val="18"/>
        </w:rPr>
        <w:t xml:space="preserve"> are tested against the prod</w:t>
      </w:r>
      <w:r w:rsidR="00EB0504">
        <w:rPr>
          <w:rFonts w:ascii="Verdana" w:eastAsia="Verdana" w:hAnsi="Verdana" w:cs="Verdana"/>
          <w:sz w:val="18"/>
          <w:szCs w:val="18"/>
        </w:rPr>
        <w:t>uction data that is in</w:t>
      </w:r>
      <w:r w:rsidR="00A8619A">
        <w:rPr>
          <w:rFonts w:ascii="Verdana" w:eastAsia="Verdana" w:hAnsi="Verdana" w:cs="Verdana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VSP</w:t>
      </w:r>
      <w:r w:rsidR="00EB0504">
        <w:rPr>
          <w:rFonts w:ascii="Verdana" w:eastAsia="Verdana" w:hAnsi="Verdana" w:cs="Verdana"/>
          <w:sz w:val="18"/>
          <w:szCs w:val="18"/>
        </w:rPr>
        <w:t>’s</w:t>
      </w:r>
      <w:r w:rsidRPr="006C4A0A">
        <w:rPr>
          <w:rFonts w:ascii="Verdana" w:eastAsia="Verdana" w:hAnsi="Verdana" w:cs="Verdana"/>
          <w:sz w:val="18"/>
          <w:szCs w:val="18"/>
        </w:rPr>
        <w:t xml:space="preserve"> system. </w:t>
      </w:r>
      <w:r w:rsidR="00F931B9" w:rsidRPr="006C4A0A">
        <w:rPr>
          <w:rFonts w:ascii="Verdana" w:eastAsia="Verdana" w:hAnsi="Verdana" w:cs="Verdana"/>
          <w:sz w:val="18"/>
          <w:szCs w:val="18"/>
        </w:rPr>
        <w:t>(</w:t>
      </w:r>
      <w:r w:rsidRPr="006C4A0A">
        <w:rPr>
          <w:rFonts w:ascii="Verdana" w:eastAsia="Verdana" w:hAnsi="Verdana" w:cs="Verdana"/>
          <w:i/>
          <w:sz w:val="18"/>
          <w:szCs w:val="18"/>
        </w:rPr>
        <w:t>For new gro</w:t>
      </w:r>
      <w:r w:rsidR="005F2FAE" w:rsidRPr="006C4A0A">
        <w:rPr>
          <w:rFonts w:ascii="Verdana" w:eastAsia="Verdana" w:hAnsi="Verdana" w:cs="Verdana"/>
          <w:i/>
          <w:sz w:val="18"/>
          <w:szCs w:val="18"/>
        </w:rPr>
        <w:t>ups, all members will be show</w:t>
      </w:r>
      <w:r w:rsidR="00DA640C" w:rsidRPr="006C4A0A">
        <w:rPr>
          <w:rFonts w:ascii="Verdana" w:eastAsia="Verdana" w:hAnsi="Verdana" w:cs="Verdana"/>
          <w:i/>
          <w:sz w:val="18"/>
          <w:szCs w:val="18"/>
        </w:rPr>
        <w:t>n</w:t>
      </w:r>
      <w:r w:rsidRPr="006C4A0A">
        <w:rPr>
          <w:rFonts w:ascii="Verdana" w:eastAsia="Verdana" w:hAnsi="Verdana" w:cs="Verdana"/>
          <w:i/>
          <w:sz w:val="18"/>
          <w:szCs w:val="18"/>
        </w:rPr>
        <w:t xml:space="preserve"> as “adds” on the test results.</w:t>
      </w:r>
      <w:r w:rsidR="00F931B9" w:rsidRPr="006C4A0A">
        <w:rPr>
          <w:rFonts w:ascii="Verdana" w:eastAsia="Verdana" w:hAnsi="Verdana" w:cs="Verdana"/>
          <w:sz w:val="18"/>
          <w:szCs w:val="18"/>
        </w:rPr>
        <w:t>)</w:t>
      </w:r>
    </w:p>
    <w:p w14:paraId="222DFBF0" w14:textId="77777777" w:rsidR="00FD0FCA" w:rsidRPr="006C4A0A" w:rsidRDefault="00FD0FCA" w:rsidP="00A07DCA">
      <w:pPr>
        <w:ind w:left="225"/>
        <w:rPr>
          <w:rFonts w:ascii="Verdana" w:eastAsia="Verdana" w:hAnsi="Verdana" w:cs="Verdana"/>
          <w:spacing w:val="-1"/>
          <w:sz w:val="18"/>
          <w:szCs w:val="18"/>
        </w:rPr>
      </w:pPr>
    </w:p>
    <w:p w14:paraId="5926F1A4" w14:textId="77777777" w:rsidR="00FD0FCA" w:rsidRPr="006C4A0A" w:rsidRDefault="00FD0FCA" w:rsidP="00A07DCA">
      <w:pPr>
        <w:ind w:left="225"/>
        <w:rPr>
          <w:rFonts w:ascii="Verdana" w:eastAsia="Verdana" w:hAnsi="Verdana" w:cs="Verdana"/>
          <w:spacing w:val="-1"/>
          <w:sz w:val="18"/>
          <w:szCs w:val="18"/>
        </w:rPr>
      </w:pP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For group’s that are new to VSP, </w:t>
      </w:r>
      <w:r w:rsidRPr="006C4A0A">
        <w:rPr>
          <w:rFonts w:ascii="Verdana" w:eastAsia="Verdana" w:hAnsi="Verdana" w:cs="Verdana"/>
          <w:spacing w:val="-17"/>
          <w:w w:val="99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es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mu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ece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4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k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effe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/g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2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li</w:t>
      </w:r>
      <w:r w:rsidRPr="006C4A0A">
        <w:rPr>
          <w:rFonts w:ascii="Verdana" w:eastAsia="Verdana" w:hAnsi="Verdana" w:cs="Verdana"/>
          <w:sz w:val="18"/>
          <w:szCs w:val="18"/>
        </w:rPr>
        <w:t>ve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v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co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li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2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for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z w:val="18"/>
          <w:szCs w:val="18"/>
        </w:rPr>
        <w:t>at</w:t>
      </w:r>
      <w:r w:rsidRPr="006C4A0A">
        <w:rPr>
          <w:rFonts w:ascii="Verdana" w:eastAsia="Verdana" w:hAnsi="Verdana" w:cs="Verdana"/>
          <w:spacing w:val="-1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ng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1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d 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mp</w:t>
      </w:r>
      <w:r w:rsidRPr="006C4A0A">
        <w:rPr>
          <w:rFonts w:ascii="Verdana" w:eastAsia="Verdana" w:hAnsi="Verdana" w:cs="Verdana"/>
          <w:spacing w:val="6"/>
          <w:w w:val="99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nt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 xml:space="preserve">n. </w:t>
      </w:r>
    </w:p>
    <w:p w14:paraId="4610F70C" w14:textId="77777777" w:rsidR="00FD0FCA" w:rsidRPr="006C4A0A" w:rsidRDefault="00FD0FCA" w:rsidP="00A07DCA">
      <w:pPr>
        <w:pStyle w:val="ListParagraph"/>
        <w:ind w:left="945"/>
        <w:rPr>
          <w:rFonts w:ascii="Verdana" w:eastAsia="Verdana" w:hAnsi="Verdana" w:cs="Verdana"/>
          <w:sz w:val="18"/>
          <w:szCs w:val="18"/>
        </w:rPr>
      </w:pPr>
    </w:p>
    <w:p w14:paraId="13E2525E" w14:textId="77777777" w:rsidR="00FB7815" w:rsidRPr="006C4A0A" w:rsidRDefault="00FD0FCA" w:rsidP="00A07DCA">
      <w:pPr>
        <w:ind w:left="22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If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un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ee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is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imelin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2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w w:val="99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ple</w:t>
      </w:r>
      <w:r w:rsidRPr="006C4A0A">
        <w:rPr>
          <w:rFonts w:ascii="Verdana" w:eastAsia="Verdana" w:hAnsi="Verdana" w:cs="Verdana"/>
          <w:spacing w:val="3"/>
          <w:w w:val="99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nt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ti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o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3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 xml:space="preserve">r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ro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21"/>
          <w:sz w:val="18"/>
          <w:szCs w:val="18"/>
        </w:rPr>
        <w:t xml:space="preserve"> file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17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t 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emb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hi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2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oor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din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2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kno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os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ible</w:t>
      </w:r>
      <w:r w:rsidRPr="006C4A0A">
        <w:rPr>
          <w:rFonts w:ascii="Verdana" w:eastAsia="Verdana" w:hAnsi="Verdana" w:cs="Verdana"/>
          <w:sz w:val="18"/>
          <w:szCs w:val="18"/>
        </w:rPr>
        <w:t xml:space="preserve"> if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k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k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="00C6614C" w:rsidRPr="006C4A0A">
        <w:rPr>
          <w:rFonts w:ascii="Verdana" w:eastAsia="Verdana" w:hAnsi="Verdana" w:cs="Verdana"/>
          <w:spacing w:val="1"/>
          <w:sz w:val="18"/>
          <w:szCs w:val="18"/>
        </w:rPr>
        <w:t>imeline so that arrangements are made to upload the initial membership into our system via an alternative method.</w:t>
      </w:r>
    </w:p>
    <w:p w14:paraId="6C7E8CCE" w14:textId="77777777" w:rsidR="00595058" w:rsidRDefault="00595058" w:rsidP="00A07DCA">
      <w:pPr>
        <w:rPr>
          <w:sz w:val="18"/>
          <w:szCs w:val="18"/>
        </w:rPr>
      </w:pPr>
    </w:p>
    <w:p w14:paraId="4DEC9E91" w14:textId="77777777" w:rsidR="00A07DCA" w:rsidRPr="006C4A0A" w:rsidRDefault="00A07DCA" w:rsidP="00A07DCA">
      <w:pPr>
        <w:rPr>
          <w:sz w:val="18"/>
          <w:szCs w:val="18"/>
        </w:rPr>
      </w:pPr>
    </w:p>
    <w:p w14:paraId="098BF187" w14:textId="77777777" w:rsidR="0040406F" w:rsidRPr="006C4A0A" w:rsidRDefault="0040406F" w:rsidP="00A07DCA">
      <w:pPr>
        <w:tabs>
          <w:tab w:val="left" w:pos="9820"/>
        </w:tabs>
        <w:ind w:left="225"/>
        <w:rPr>
          <w:rFonts w:ascii="Verdana" w:eastAsia="Verdana" w:hAnsi="Verdana" w:cs="Verdana"/>
        </w:rPr>
      </w:pPr>
      <w:bookmarkStart w:id="5" w:name="_Hlk491183728"/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t>Production P</w:t>
      </w:r>
      <w:r w:rsidRPr="006C4A0A">
        <w:rPr>
          <w:rFonts w:ascii="Verdana" w:eastAsia="Verdana" w:hAnsi="Verdana" w:cs="Verdana"/>
          <w:b/>
          <w:color w:val="FEFFFF"/>
          <w:spacing w:val="-2"/>
          <w:w w:val="98"/>
          <w:highlight w:val="lightGray"/>
        </w:rPr>
        <w:t>r</w:t>
      </w:r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o</w:t>
      </w:r>
      <w:r w:rsidRPr="006C4A0A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>c</w:t>
      </w:r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e</w:t>
      </w:r>
      <w:r w:rsidRPr="006C4A0A">
        <w:rPr>
          <w:rFonts w:ascii="Verdana" w:eastAsia="Verdana" w:hAnsi="Verdana" w:cs="Verdana"/>
          <w:b/>
          <w:color w:val="FEFFFF"/>
          <w:spacing w:val="-2"/>
          <w:w w:val="98"/>
          <w:highlight w:val="lightGray"/>
        </w:rPr>
        <w:t>ss</w:t>
      </w:r>
      <w:bookmarkEnd w:id="5"/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t xml:space="preserve"> </w:t>
      </w:r>
      <w:r w:rsidRPr="006C4A0A">
        <w:rPr>
          <w:rFonts w:ascii="Verdana" w:eastAsia="Verdana" w:hAnsi="Verdana" w:cs="Verdana"/>
          <w:b/>
          <w:color w:val="FEFFFF"/>
          <w:highlight w:val="lightGray"/>
        </w:rPr>
        <w:tab/>
      </w:r>
    </w:p>
    <w:p w14:paraId="58BD7B25" w14:textId="77777777" w:rsidR="0040406F" w:rsidRPr="006C4A0A" w:rsidRDefault="0040406F" w:rsidP="00A07DCA">
      <w:pPr>
        <w:ind w:left="225"/>
        <w:rPr>
          <w:rFonts w:ascii="Verdana" w:eastAsia="Verdana" w:hAnsi="Verdana" w:cs="Verdana"/>
          <w:b/>
          <w:sz w:val="18"/>
          <w:szCs w:val="18"/>
        </w:rPr>
      </w:pP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VS</w:t>
      </w:r>
      <w:r w:rsidRPr="006C4A0A">
        <w:rPr>
          <w:rFonts w:ascii="Verdana" w:eastAsia="Verdana" w:hAnsi="Verdana" w:cs="Verdana"/>
          <w:b/>
          <w:sz w:val="18"/>
          <w:szCs w:val="18"/>
        </w:rPr>
        <w:t>P</w:t>
      </w:r>
      <w:r w:rsidRPr="006C4A0A">
        <w:rPr>
          <w:rFonts w:ascii="Verdana" w:eastAsia="Verdana" w:hAnsi="Verdana" w:cs="Verdana"/>
          <w:b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q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b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b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b/>
          <w:sz w:val="18"/>
          <w:szCs w:val="18"/>
        </w:rPr>
        <w:t>at</w:t>
      </w:r>
      <w:r w:rsidRPr="006C4A0A">
        <w:rPr>
          <w:rFonts w:ascii="Verdana" w:eastAsia="Verdana" w:hAnsi="Verdana" w:cs="Verdana"/>
          <w:b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rec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unt</w:t>
      </w:r>
      <w:r w:rsidR="001709BA">
        <w:rPr>
          <w:rFonts w:ascii="Verdana" w:eastAsia="Verdana" w:hAnsi="Verdana" w:cs="Verdana"/>
          <w:b/>
          <w:spacing w:val="1"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pacing w:val="-15"/>
          <w:sz w:val="18"/>
          <w:szCs w:val="18"/>
        </w:rPr>
        <w:t xml:space="preserve"> </w:t>
      </w:r>
      <w:r w:rsidR="001709BA">
        <w:rPr>
          <w:rFonts w:ascii="Verdana" w:eastAsia="Verdana" w:hAnsi="Verdana" w:cs="Verdana"/>
          <w:b/>
          <w:spacing w:val="-15"/>
          <w:sz w:val="18"/>
          <w:szCs w:val="18"/>
        </w:rPr>
        <w:t xml:space="preserve">and all transactions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v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er</w:t>
      </w:r>
      <w:r w:rsidRPr="006C4A0A">
        <w:rPr>
          <w:rFonts w:ascii="Verdana" w:eastAsia="Verdana" w:hAnsi="Verdana" w:cs="Verdana"/>
          <w:b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b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>d a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b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p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ro</w:t>
      </w:r>
      <w:r w:rsidRPr="006C4A0A">
        <w:rPr>
          <w:rFonts w:ascii="Verdana" w:eastAsia="Verdana" w:hAnsi="Verdana" w:cs="Verdana"/>
          <w:b/>
          <w:sz w:val="18"/>
          <w:szCs w:val="18"/>
        </w:rPr>
        <w:t>v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b</w:t>
      </w:r>
      <w:r w:rsidRPr="006C4A0A">
        <w:rPr>
          <w:rFonts w:ascii="Verdana" w:eastAsia="Verdana" w:hAnsi="Verdana" w:cs="Verdana"/>
          <w:b/>
          <w:sz w:val="18"/>
          <w:szCs w:val="18"/>
        </w:rPr>
        <w:t>y</w:t>
      </w:r>
      <w:r w:rsidRPr="006C4A0A">
        <w:rPr>
          <w:rFonts w:ascii="Verdana" w:eastAsia="Verdana" w:hAnsi="Verdana" w:cs="Verdana"/>
          <w:b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10"/>
          <w:sz w:val="18"/>
          <w:szCs w:val="18"/>
        </w:rPr>
        <w:t xml:space="preserve"> </w:t>
      </w:r>
      <w:r w:rsidR="0031051B" w:rsidRPr="006C4A0A">
        <w:rPr>
          <w:rFonts w:ascii="Verdana" w:eastAsia="Verdana" w:hAnsi="Verdana" w:cs="Verdana"/>
          <w:b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b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nt/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z w:val="18"/>
          <w:szCs w:val="18"/>
        </w:rPr>
        <w:t>PA</w:t>
      </w:r>
      <w:r w:rsidRPr="006C4A0A">
        <w:rPr>
          <w:rFonts w:ascii="Verdana" w:eastAsia="Verdana" w:hAnsi="Verdana" w:cs="Verdana"/>
          <w:b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b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z w:val="18"/>
          <w:szCs w:val="18"/>
        </w:rPr>
        <w:t>r</w:t>
      </w:r>
      <w:r w:rsidRPr="006C4A0A">
        <w:rPr>
          <w:rFonts w:ascii="Verdana" w:eastAsia="Verdana" w:hAnsi="Verdana" w:cs="Verdana"/>
          <w:b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ng</w:t>
      </w:r>
      <w:r w:rsidRPr="006C4A0A">
        <w:rPr>
          <w:rFonts w:ascii="Verdana" w:eastAsia="Verdana" w:hAnsi="Verdana" w:cs="Verdana"/>
          <w:b/>
          <w:sz w:val="18"/>
          <w:szCs w:val="18"/>
        </w:rPr>
        <w:t xml:space="preserve"> the file into production.</w:t>
      </w:r>
    </w:p>
    <w:p w14:paraId="782A0FA2" w14:textId="77777777" w:rsidR="0040406F" w:rsidRPr="006C4A0A" w:rsidRDefault="0040406F" w:rsidP="00A07DCA">
      <w:pPr>
        <w:ind w:left="225"/>
        <w:rPr>
          <w:rFonts w:asciiTheme="minorHAnsi" w:hAnsiTheme="minorHAnsi"/>
          <w:sz w:val="18"/>
          <w:szCs w:val="18"/>
        </w:rPr>
      </w:pPr>
    </w:p>
    <w:p w14:paraId="00A6A7DA" w14:textId="77777777" w:rsidR="0040406F" w:rsidRPr="006C4A0A" w:rsidRDefault="00FD0FCA" w:rsidP="00A07DCA">
      <w:pPr>
        <w:pStyle w:val="ListParagraph"/>
        <w:numPr>
          <w:ilvl w:val="0"/>
          <w:numId w:val="20"/>
        </w:numPr>
        <w:rPr>
          <w:rFonts w:asciiTheme="minorHAnsi" w:hAnsiTheme="minorHAnsi"/>
          <w:sz w:val="18"/>
          <w:szCs w:val="18"/>
        </w:rPr>
      </w:pP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For group’s that are new to VSP, initial production file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must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be received 2 week prior to contract effective date/go live date.</w:t>
      </w:r>
    </w:p>
    <w:p w14:paraId="1481FC30" w14:textId="77777777" w:rsidR="0040406F" w:rsidRPr="006C4A0A" w:rsidRDefault="0040406F" w:rsidP="00A07DCA">
      <w:pPr>
        <w:pStyle w:val="ListParagraph"/>
        <w:numPr>
          <w:ilvl w:val="0"/>
          <w:numId w:val="20"/>
        </w:numPr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 xml:space="preserve">For existing VSP </w:t>
      </w:r>
      <w:r w:rsidR="0031051B"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lients, production file can be scheduled after the testing is complete and test</w:t>
      </w:r>
      <w:r w:rsidR="0031051B" w:rsidRPr="006C4A0A">
        <w:rPr>
          <w:rFonts w:ascii="Verdana" w:eastAsia="Verdana" w:hAnsi="Verdana" w:cs="Verdana"/>
          <w:sz w:val="18"/>
          <w:szCs w:val="18"/>
        </w:rPr>
        <w:t xml:space="preserve"> results are</w:t>
      </w:r>
      <w:r w:rsidRPr="006C4A0A">
        <w:rPr>
          <w:rFonts w:ascii="Verdana" w:eastAsia="Verdana" w:hAnsi="Verdana" w:cs="Verdana"/>
          <w:sz w:val="18"/>
          <w:szCs w:val="18"/>
        </w:rPr>
        <w:t xml:space="preserve"> approved by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nt/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PA. </w:t>
      </w:r>
    </w:p>
    <w:p w14:paraId="59B4746F" w14:textId="77777777" w:rsidR="006E1F3C" w:rsidRPr="006E1F3C" w:rsidRDefault="006E1F3C" w:rsidP="00A07DCA">
      <w:pPr>
        <w:pStyle w:val="ListParagraph"/>
        <w:ind w:left="945"/>
        <w:rPr>
          <w:rFonts w:ascii="Verdana" w:eastAsia="Verdana" w:hAnsi="Verdana" w:cs="Verdana"/>
        </w:rPr>
      </w:pPr>
    </w:p>
    <w:p w14:paraId="7AE3B819" w14:textId="77777777" w:rsidR="0040406F" w:rsidRPr="00FB7815" w:rsidRDefault="00FB7815" w:rsidP="00A07DCA">
      <w:pPr>
        <w:ind w:left="585"/>
        <w:rPr>
          <w:rFonts w:ascii="Verdana" w:eastAsia="Verdana" w:hAnsi="Verdana" w:cs="Verdana"/>
          <w:sz w:val="16"/>
          <w:szCs w:val="16"/>
        </w:rPr>
      </w:pPr>
      <w:r w:rsidRPr="00FB7815">
        <w:rPr>
          <w:rFonts w:ascii="Verdana" w:eastAsia="Verdana" w:hAnsi="Verdana" w:cs="Verdana"/>
          <w:i/>
          <w:sz w:val="16"/>
          <w:szCs w:val="16"/>
        </w:rPr>
        <w:t>*</w:t>
      </w:r>
      <w:r w:rsidR="0040406F" w:rsidRPr="00FB7815">
        <w:rPr>
          <w:rFonts w:ascii="Verdana" w:eastAsia="Verdana" w:hAnsi="Verdana" w:cs="Verdana"/>
          <w:i/>
          <w:sz w:val="16"/>
          <w:szCs w:val="16"/>
        </w:rPr>
        <w:t>Note:</w:t>
      </w:r>
      <w:r w:rsidR="0040406F" w:rsidRPr="00FB7815">
        <w:rPr>
          <w:rFonts w:ascii="Verdana" w:eastAsia="Verdana" w:hAnsi="Verdana" w:cs="Verdana"/>
          <w:sz w:val="16"/>
          <w:szCs w:val="16"/>
        </w:rPr>
        <w:t xml:space="preserve"> </w:t>
      </w:r>
      <w:r w:rsidR="0031051B" w:rsidRPr="00FB7815">
        <w:rPr>
          <w:rFonts w:ascii="Verdana" w:eastAsia="Verdana" w:hAnsi="Verdana" w:cs="Verdana"/>
          <w:sz w:val="16"/>
          <w:szCs w:val="16"/>
        </w:rPr>
        <w:t xml:space="preserve">Do not send or schedule the first </w:t>
      </w:r>
      <w:r w:rsidR="0040406F" w:rsidRPr="00FB7815">
        <w:rPr>
          <w:rFonts w:ascii="Verdana" w:eastAsia="Verdana" w:hAnsi="Verdana" w:cs="Verdana"/>
          <w:sz w:val="16"/>
          <w:szCs w:val="16"/>
        </w:rPr>
        <w:t xml:space="preserve">production file until </w:t>
      </w:r>
      <w:r w:rsidR="00F911C1" w:rsidRPr="00FB7815">
        <w:rPr>
          <w:rFonts w:ascii="Verdana" w:eastAsia="Verdana" w:hAnsi="Verdana" w:cs="Verdana"/>
          <w:sz w:val="16"/>
          <w:szCs w:val="16"/>
        </w:rPr>
        <w:t xml:space="preserve">production </w:t>
      </w:r>
      <w:r w:rsidR="0040406F" w:rsidRPr="00FB7815">
        <w:rPr>
          <w:rFonts w:ascii="Verdana" w:eastAsia="Verdana" w:hAnsi="Verdana" w:cs="Verdana"/>
          <w:sz w:val="16"/>
          <w:szCs w:val="16"/>
        </w:rPr>
        <w:t xml:space="preserve">date is confirmed by your assigned Membership Coordinator. </w:t>
      </w:r>
    </w:p>
    <w:p w14:paraId="0D1AA3A7" w14:textId="77777777" w:rsidR="00F911C1" w:rsidRDefault="00F911C1" w:rsidP="00A07DCA">
      <w:pPr>
        <w:rPr>
          <w:rFonts w:ascii="Verdana" w:eastAsia="Verdana" w:hAnsi="Verdana" w:cs="Verdana"/>
        </w:rPr>
      </w:pPr>
    </w:p>
    <w:p w14:paraId="5204E7DA" w14:textId="77777777" w:rsidR="00324A2A" w:rsidRPr="006C4A0A" w:rsidRDefault="00A82938" w:rsidP="00A07DCA">
      <w:pPr>
        <w:ind w:left="22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All ANSI 834 files must go through mapping migration process which occurs on Friday’s (excluding holidays). In order to meet Friday’s migration, test results must be approved by the Client/TPA before 12pm PST on Thursday. All requests submitted after 12pm PST will go on the next week’s migration.</w:t>
      </w:r>
    </w:p>
    <w:p w14:paraId="213F7A27" w14:textId="77777777" w:rsidR="00B03337" w:rsidRPr="006C4A0A" w:rsidRDefault="00B03337" w:rsidP="00A07DCA">
      <w:pPr>
        <w:ind w:firstLine="225"/>
        <w:rPr>
          <w:rFonts w:ascii="Verdana" w:eastAsia="Verdana" w:hAnsi="Verdana" w:cs="Verdana"/>
          <w:sz w:val="18"/>
          <w:szCs w:val="18"/>
        </w:rPr>
      </w:pPr>
    </w:p>
    <w:p w14:paraId="1B3DE97C" w14:textId="77777777" w:rsidR="00266D09" w:rsidRDefault="00C6614C" w:rsidP="00A07DCA">
      <w:pPr>
        <w:ind w:firstLine="22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Production files are loaded into our system within 24-48 hours.</w:t>
      </w:r>
    </w:p>
    <w:p w14:paraId="3133002E" w14:textId="77777777" w:rsidR="00A07DCA" w:rsidRDefault="00A07DCA" w:rsidP="00A07DCA">
      <w:pPr>
        <w:ind w:left="225"/>
        <w:rPr>
          <w:rFonts w:ascii="Verdana" w:eastAsia="Verdana" w:hAnsi="Verdana" w:cs="Verdana"/>
          <w:sz w:val="18"/>
          <w:szCs w:val="18"/>
        </w:rPr>
      </w:pPr>
    </w:p>
    <w:p w14:paraId="0C9ABF27" w14:textId="77777777" w:rsidR="00E33163" w:rsidRPr="006C4A0A" w:rsidRDefault="00E33163" w:rsidP="00A07DCA">
      <w:pPr>
        <w:ind w:left="22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 xml:space="preserve">An EVR (Enrollment Verification Report) will be sent after your production file is loaded into our system; it will be your confirmation that your </w:t>
      </w:r>
      <w:r w:rsidR="009301EA" w:rsidRPr="006C4A0A">
        <w:rPr>
          <w:rFonts w:ascii="Verdana" w:eastAsia="Verdana" w:hAnsi="Verdana" w:cs="Verdana"/>
          <w:sz w:val="18"/>
          <w:szCs w:val="18"/>
        </w:rPr>
        <w:t xml:space="preserve">production </w:t>
      </w:r>
      <w:r w:rsidRPr="006C4A0A">
        <w:rPr>
          <w:rFonts w:ascii="Verdana" w:eastAsia="Verdana" w:hAnsi="Verdana" w:cs="Verdana"/>
          <w:sz w:val="18"/>
          <w:szCs w:val="18"/>
        </w:rPr>
        <w:t>file has loaded succ</w:t>
      </w:r>
      <w:r w:rsidR="00DB5F15">
        <w:rPr>
          <w:rFonts w:ascii="Verdana" w:eastAsia="Verdana" w:hAnsi="Verdana" w:cs="Verdana"/>
          <w:sz w:val="18"/>
          <w:szCs w:val="18"/>
        </w:rPr>
        <w:t>essfully; no other confirmation</w:t>
      </w:r>
      <w:r w:rsidR="00007AE0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 xml:space="preserve"> will be sent.</w:t>
      </w:r>
    </w:p>
    <w:p w14:paraId="27A3F7DD" w14:textId="77777777" w:rsidR="0031051B" w:rsidRPr="006C4A0A" w:rsidRDefault="00C6614C" w:rsidP="00A07DCA">
      <w:pPr>
        <w:ind w:left="22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lastRenderedPageBreak/>
        <w:t xml:space="preserve">Once </w:t>
      </w:r>
      <w:r w:rsidR="0040406F" w:rsidRPr="006C4A0A">
        <w:rPr>
          <w:rFonts w:ascii="Verdana" w:eastAsia="Verdana" w:hAnsi="Verdana" w:cs="Verdana"/>
          <w:sz w:val="18"/>
          <w:szCs w:val="18"/>
        </w:rPr>
        <w:t xml:space="preserve">initial file is loaded into production, your ongoing </w:t>
      </w:r>
      <w:r w:rsidR="0031051B" w:rsidRPr="006C4A0A">
        <w:rPr>
          <w:rFonts w:ascii="Verdana" w:eastAsia="Verdana" w:hAnsi="Verdana" w:cs="Verdana"/>
          <w:sz w:val="18"/>
          <w:szCs w:val="18"/>
        </w:rPr>
        <w:t xml:space="preserve">production support will be our EDI Enrollment Integration Team. The EEI Team can be reached at </w:t>
      </w:r>
      <w:hyperlink r:id="rId9" w:history="1">
        <w:r w:rsidR="0031051B" w:rsidRPr="006C4A0A">
          <w:rPr>
            <w:rStyle w:val="Hyperlink"/>
            <w:rFonts w:ascii="Verdana" w:eastAsia="Verdana" w:hAnsi="Verdana" w:cs="Verdana"/>
            <w:sz w:val="18"/>
            <w:szCs w:val="18"/>
          </w:rPr>
          <w:t>EEI@vsp.com</w:t>
        </w:r>
      </w:hyperlink>
      <w:r w:rsidR="0031051B" w:rsidRPr="006C4A0A">
        <w:rPr>
          <w:rFonts w:ascii="Verdana" w:eastAsia="Verdana" w:hAnsi="Verdana" w:cs="Verdana"/>
          <w:sz w:val="18"/>
          <w:szCs w:val="18"/>
        </w:rPr>
        <w:t xml:space="preserve"> or 1-877-396-8940. Staff will be available to assist you with:</w:t>
      </w:r>
    </w:p>
    <w:p w14:paraId="586891B4" w14:textId="77777777" w:rsidR="0031051B" w:rsidRPr="006C4A0A" w:rsidRDefault="0031051B" w:rsidP="00A07DCA">
      <w:pPr>
        <w:ind w:left="225"/>
        <w:rPr>
          <w:rFonts w:ascii="Verdana" w:eastAsia="Verdana" w:hAnsi="Verdana" w:cs="Verdana"/>
          <w:sz w:val="18"/>
          <w:szCs w:val="18"/>
        </w:rPr>
      </w:pPr>
    </w:p>
    <w:p w14:paraId="3EAA9DFA" w14:textId="77777777" w:rsidR="0031051B" w:rsidRPr="006C4A0A" w:rsidRDefault="0031051B" w:rsidP="00A07DCA">
      <w:pPr>
        <w:pStyle w:val="ListParagraph"/>
        <w:numPr>
          <w:ilvl w:val="0"/>
          <w:numId w:val="20"/>
        </w:numPr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Coordinating EDI changes to your existing EDI electronic file feeds</w:t>
      </w:r>
    </w:p>
    <w:p w14:paraId="327B55C4" w14:textId="77777777" w:rsidR="0031051B" w:rsidRPr="006C4A0A" w:rsidRDefault="0031051B" w:rsidP="00A07DCA">
      <w:pPr>
        <w:pStyle w:val="ListParagraph"/>
        <w:numPr>
          <w:ilvl w:val="0"/>
          <w:numId w:val="20"/>
        </w:numPr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Conducting data analysis to ensure the compatibility of VSP's system with your data</w:t>
      </w:r>
    </w:p>
    <w:p w14:paraId="409600CB" w14:textId="77777777" w:rsidR="00E259C5" w:rsidRDefault="0031051B" w:rsidP="00A07DCA">
      <w:pPr>
        <w:pStyle w:val="ListParagraph"/>
        <w:numPr>
          <w:ilvl w:val="0"/>
          <w:numId w:val="20"/>
        </w:numPr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Resolving EDI electronic file feed data problems and questions</w:t>
      </w:r>
    </w:p>
    <w:p w14:paraId="55A93540" w14:textId="77777777" w:rsidR="00E259C5" w:rsidRDefault="00E259C5" w:rsidP="00A07DCA">
      <w:pPr>
        <w:tabs>
          <w:tab w:val="left" w:pos="9820"/>
        </w:tabs>
        <w:rPr>
          <w:rFonts w:ascii="Verdana" w:eastAsia="Verdana" w:hAnsi="Verdana" w:cs="Verdana"/>
          <w:b/>
          <w:color w:val="FEFFFF"/>
          <w:w w:val="98"/>
          <w:sz w:val="18"/>
          <w:szCs w:val="18"/>
          <w:highlight w:val="lightGray"/>
        </w:rPr>
      </w:pPr>
    </w:p>
    <w:p w14:paraId="576CB95B" w14:textId="77777777" w:rsidR="00A07DCA" w:rsidRPr="006C4A0A" w:rsidRDefault="00A07DCA" w:rsidP="00A07DCA">
      <w:pPr>
        <w:tabs>
          <w:tab w:val="left" w:pos="9820"/>
        </w:tabs>
        <w:rPr>
          <w:rFonts w:ascii="Verdana" w:eastAsia="Verdana" w:hAnsi="Verdana" w:cs="Verdana"/>
          <w:b/>
          <w:color w:val="FEFFFF"/>
          <w:w w:val="98"/>
          <w:sz w:val="18"/>
          <w:szCs w:val="18"/>
          <w:highlight w:val="lightGray"/>
        </w:rPr>
      </w:pPr>
    </w:p>
    <w:p w14:paraId="010FC17D" w14:textId="77777777" w:rsidR="0075729D" w:rsidRPr="006C4A0A" w:rsidRDefault="007C22BA" w:rsidP="00A07DCA">
      <w:pPr>
        <w:tabs>
          <w:tab w:val="left" w:pos="9820"/>
        </w:tabs>
        <w:ind w:left="225"/>
        <w:rPr>
          <w:rFonts w:ascii="Verdana" w:eastAsia="Verdana" w:hAnsi="Verdana" w:cs="Verdana"/>
        </w:rPr>
      </w:pPr>
      <w:bookmarkStart w:id="6" w:name="_Hlk491183754"/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t>Open Enrollment</w:t>
      </w:r>
      <w:bookmarkEnd w:id="6"/>
      <w:r w:rsidR="0075729D" w:rsidRPr="006C4A0A">
        <w:rPr>
          <w:rFonts w:ascii="Verdana" w:eastAsia="Verdana" w:hAnsi="Verdana" w:cs="Verdana"/>
          <w:b/>
          <w:color w:val="FEFFFF"/>
          <w:highlight w:val="lightGray"/>
        </w:rPr>
        <w:tab/>
      </w:r>
    </w:p>
    <w:p w14:paraId="547E7B53" w14:textId="77777777" w:rsidR="00595058" w:rsidRPr="00E56232" w:rsidRDefault="00913A9C" w:rsidP="00E56232">
      <w:pPr>
        <w:tabs>
          <w:tab w:val="left" w:pos="9820"/>
        </w:tabs>
        <w:ind w:left="225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On</w:t>
      </w:r>
      <w:r w:rsidR="001959E3">
        <w:rPr>
          <w:rFonts w:ascii="Verdana" w:eastAsia="Verdana" w:hAnsi="Verdana" w:cs="Verdana"/>
          <w:sz w:val="18"/>
          <w:szCs w:val="18"/>
        </w:rPr>
        <w:t>c</w:t>
      </w:r>
      <w:r>
        <w:rPr>
          <w:rFonts w:ascii="Verdana" w:eastAsia="Verdana" w:hAnsi="Verdana" w:cs="Verdana"/>
          <w:sz w:val="18"/>
          <w:szCs w:val="18"/>
        </w:rPr>
        <w:t xml:space="preserve">e in production, </w:t>
      </w:r>
      <w:r w:rsidR="00595058" w:rsidRPr="006C4A0A">
        <w:rPr>
          <w:rFonts w:ascii="Verdana" w:eastAsia="Verdana" w:hAnsi="Verdana" w:cs="Verdana"/>
          <w:sz w:val="18"/>
          <w:szCs w:val="18"/>
        </w:rPr>
        <w:t>VSP offers the following options to submit your Open Enrollment data on your electronic file:</w:t>
      </w:r>
    </w:p>
    <w:p w14:paraId="134E11B9" w14:textId="77777777" w:rsidR="00EB6E94" w:rsidRPr="006C4A0A" w:rsidRDefault="00EB6E94" w:rsidP="00A07DCA">
      <w:pPr>
        <w:pStyle w:val="ListParagraph"/>
        <w:tabs>
          <w:tab w:val="left" w:pos="9820"/>
        </w:tabs>
        <w:ind w:left="945"/>
        <w:rPr>
          <w:rFonts w:ascii="Verdana" w:eastAsia="Verdana" w:hAnsi="Verdana" w:cs="Verdana"/>
          <w:sz w:val="18"/>
          <w:szCs w:val="18"/>
        </w:rPr>
      </w:pPr>
    </w:p>
    <w:p w14:paraId="350A9ABC" w14:textId="77777777" w:rsidR="00595058" w:rsidRPr="00EE004B" w:rsidRDefault="00E56232" w:rsidP="00A07DCA">
      <w:pPr>
        <w:pStyle w:val="ListParagraph"/>
        <w:numPr>
          <w:ilvl w:val="0"/>
          <w:numId w:val="22"/>
        </w:numPr>
        <w:tabs>
          <w:tab w:val="left" w:pos="9820"/>
        </w:tabs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A </w:t>
      </w:r>
      <w:r w:rsidR="00595058" w:rsidRPr="00EE004B">
        <w:rPr>
          <w:rFonts w:ascii="Verdana" w:eastAsia="Verdana" w:hAnsi="Verdana" w:cs="Verdana"/>
          <w:b/>
          <w:sz w:val="18"/>
          <w:szCs w:val="18"/>
        </w:rPr>
        <w:t>separate Open Enrollment file</w:t>
      </w:r>
      <w:r w:rsidR="00595058" w:rsidRPr="00EE004B">
        <w:rPr>
          <w:rFonts w:ascii="Verdana" w:eastAsia="Verdana" w:hAnsi="Verdana" w:cs="Verdana"/>
          <w:sz w:val="18"/>
          <w:szCs w:val="18"/>
        </w:rPr>
        <w:t xml:space="preserve"> can be submitted </w:t>
      </w:r>
      <w:r w:rsidR="00952BD9" w:rsidRPr="00EE004B">
        <w:rPr>
          <w:rFonts w:ascii="Verdana" w:eastAsia="Verdana" w:hAnsi="Verdana" w:cs="Verdana"/>
          <w:sz w:val="18"/>
          <w:szCs w:val="18"/>
        </w:rPr>
        <w:t xml:space="preserve">utilizing the client’s normal transmission method </w:t>
      </w:r>
      <w:r w:rsidR="004C7763" w:rsidRPr="00EE004B">
        <w:rPr>
          <w:rFonts w:ascii="Verdana" w:eastAsia="Verdana" w:hAnsi="Verdana" w:cs="Verdana"/>
          <w:sz w:val="18"/>
          <w:szCs w:val="18"/>
        </w:rPr>
        <w:t>within 45 days to the OE effective date</w:t>
      </w:r>
      <w:r w:rsidR="00DB5F15" w:rsidRPr="00EE004B">
        <w:rPr>
          <w:rFonts w:ascii="Verdana" w:eastAsia="Verdana" w:hAnsi="Verdana" w:cs="Verdana"/>
          <w:sz w:val="18"/>
          <w:szCs w:val="18"/>
        </w:rPr>
        <w:t xml:space="preserve"> </w:t>
      </w:r>
      <w:r w:rsidR="00595058" w:rsidRPr="00EE004B">
        <w:rPr>
          <w:rFonts w:ascii="Verdana" w:eastAsia="Verdana" w:hAnsi="Verdana" w:cs="Verdana"/>
          <w:sz w:val="18"/>
          <w:szCs w:val="18"/>
        </w:rPr>
        <w:t>with “</w:t>
      </w:r>
      <w:proofErr w:type="spellStart"/>
      <w:r w:rsidR="00595058" w:rsidRPr="00EE004B">
        <w:rPr>
          <w:rFonts w:ascii="Verdana" w:eastAsia="Verdana" w:hAnsi="Verdana" w:cs="Verdana"/>
          <w:b/>
          <w:sz w:val="18"/>
          <w:szCs w:val="18"/>
        </w:rPr>
        <w:t>o</w:t>
      </w:r>
      <w:r w:rsidR="004C7763" w:rsidRPr="00EE004B">
        <w:rPr>
          <w:rFonts w:ascii="Verdana" w:eastAsia="Verdana" w:hAnsi="Verdana" w:cs="Verdana"/>
          <w:b/>
          <w:sz w:val="18"/>
          <w:szCs w:val="18"/>
        </w:rPr>
        <w:t>e</w:t>
      </w:r>
      <w:proofErr w:type="spellEnd"/>
      <w:r w:rsidR="00595058" w:rsidRPr="00EE004B">
        <w:rPr>
          <w:rFonts w:ascii="Verdana" w:eastAsia="Verdana" w:hAnsi="Verdana" w:cs="Verdana"/>
          <w:sz w:val="18"/>
          <w:szCs w:val="18"/>
        </w:rPr>
        <w:t>” naming convention</w:t>
      </w:r>
      <w:r w:rsidR="004C7763" w:rsidRPr="00EE004B">
        <w:rPr>
          <w:rFonts w:ascii="Verdana" w:eastAsia="Verdana" w:hAnsi="Verdana" w:cs="Verdana"/>
          <w:sz w:val="18"/>
          <w:szCs w:val="18"/>
        </w:rPr>
        <w:t>:</w:t>
      </w:r>
      <w:r w:rsidR="00595058" w:rsidRPr="00EE004B">
        <w:rPr>
          <w:rFonts w:ascii="Verdana" w:eastAsia="Verdana" w:hAnsi="Verdana" w:cs="Verdana"/>
          <w:sz w:val="18"/>
          <w:szCs w:val="18"/>
        </w:rPr>
        <w:t xml:space="preserve"> </w:t>
      </w:r>
      <w:r w:rsidR="004C7763" w:rsidRPr="00EE004B">
        <w:rPr>
          <w:rFonts w:ascii="Verdana" w:hAnsi="Verdana"/>
          <w:b/>
          <w:bCs/>
          <w:noProof/>
          <w:sz w:val="18"/>
          <w:szCs w:val="18"/>
        </w:rPr>
        <w:t>oe1234567</w:t>
      </w:r>
      <w:r w:rsidR="004C7763" w:rsidRPr="00EE004B">
        <w:rPr>
          <w:rFonts w:ascii="Verdana" w:hAnsi="Verdana"/>
          <w:noProof/>
          <w:sz w:val="18"/>
          <w:szCs w:val="18"/>
        </w:rPr>
        <w:t xml:space="preserve"> (12</w:t>
      </w:r>
      <w:r w:rsidR="004C7763" w:rsidRPr="00EE004B">
        <w:rPr>
          <w:rFonts w:ascii="Verdana" w:hAnsi="Verdana"/>
          <w:noProof/>
          <w:spacing w:val="1"/>
          <w:sz w:val="18"/>
          <w:szCs w:val="18"/>
        </w:rPr>
        <w:t>3</w:t>
      </w:r>
      <w:r w:rsidR="004C7763" w:rsidRPr="00EE004B">
        <w:rPr>
          <w:rFonts w:ascii="Verdana" w:hAnsi="Verdana"/>
          <w:noProof/>
          <w:sz w:val="18"/>
          <w:szCs w:val="18"/>
        </w:rPr>
        <w:t>45</w:t>
      </w:r>
      <w:r w:rsidR="004C7763" w:rsidRPr="00EE004B">
        <w:rPr>
          <w:rFonts w:ascii="Verdana" w:hAnsi="Verdana"/>
          <w:noProof/>
          <w:spacing w:val="1"/>
          <w:sz w:val="18"/>
          <w:szCs w:val="18"/>
        </w:rPr>
        <w:t>6</w:t>
      </w:r>
      <w:r w:rsidR="004C7763" w:rsidRPr="00EE004B">
        <w:rPr>
          <w:rFonts w:ascii="Verdana" w:hAnsi="Verdana"/>
          <w:noProof/>
          <w:sz w:val="18"/>
          <w:szCs w:val="18"/>
        </w:rPr>
        <w:t>7</w:t>
      </w:r>
      <w:r w:rsidR="004C7763" w:rsidRPr="00EE004B">
        <w:rPr>
          <w:rFonts w:ascii="Verdana" w:hAnsi="Verdana"/>
          <w:noProof/>
          <w:spacing w:val="-2"/>
          <w:sz w:val="18"/>
          <w:szCs w:val="18"/>
        </w:rPr>
        <w:t>=</w:t>
      </w:r>
      <w:r w:rsidR="004C7763" w:rsidRPr="00EE004B">
        <w:rPr>
          <w:rFonts w:ascii="Verdana" w:hAnsi="Verdana"/>
          <w:noProof/>
          <w:sz w:val="18"/>
          <w:szCs w:val="18"/>
        </w:rPr>
        <w:t>the</w:t>
      </w:r>
      <w:r w:rsidR="004C7763" w:rsidRPr="00EE004B">
        <w:rPr>
          <w:rFonts w:ascii="Verdana" w:hAnsi="Verdana"/>
          <w:noProof/>
          <w:spacing w:val="1"/>
          <w:sz w:val="18"/>
          <w:szCs w:val="18"/>
        </w:rPr>
        <w:t xml:space="preserve"> </w:t>
      </w:r>
      <w:r w:rsidR="004C7763" w:rsidRPr="00EE004B">
        <w:rPr>
          <w:rFonts w:ascii="Verdana" w:hAnsi="Verdana"/>
          <w:noProof/>
          <w:sz w:val="18"/>
          <w:szCs w:val="18"/>
        </w:rPr>
        <w:t>client’s assigned File</w:t>
      </w:r>
      <w:r w:rsidR="004C7763" w:rsidRPr="00EE004B">
        <w:rPr>
          <w:rFonts w:ascii="Verdana" w:hAnsi="Verdana"/>
          <w:noProof/>
          <w:spacing w:val="1"/>
          <w:sz w:val="18"/>
          <w:szCs w:val="18"/>
        </w:rPr>
        <w:t xml:space="preserve"> </w:t>
      </w:r>
      <w:r w:rsidR="004C7763" w:rsidRPr="00EE004B">
        <w:rPr>
          <w:rFonts w:ascii="Verdana" w:hAnsi="Verdana"/>
          <w:noProof/>
          <w:sz w:val="18"/>
          <w:szCs w:val="18"/>
        </w:rPr>
        <w:t>ID)</w:t>
      </w:r>
    </w:p>
    <w:p w14:paraId="72DEDE6F" w14:textId="77777777" w:rsidR="00595058" w:rsidRPr="00EE004B" w:rsidRDefault="00595058" w:rsidP="00A07DCA">
      <w:pPr>
        <w:pStyle w:val="ListParagraph"/>
        <w:tabs>
          <w:tab w:val="left" w:pos="9820"/>
        </w:tabs>
        <w:ind w:left="945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ab/>
      </w:r>
    </w:p>
    <w:p w14:paraId="6B0834BE" w14:textId="77777777" w:rsidR="00595058" w:rsidRPr="00EE004B" w:rsidRDefault="00595058" w:rsidP="00A07DCA">
      <w:pPr>
        <w:pStyle w:val="ListParagraph"/>
        <w:tabs>
          <w:tab w:val="left" w:pos="9820"/>
        </w:tabs>
        <w:ind w:left="1665"/>
        <w:rPr>
          <w:rFonts w:ascii="Verdana" w:eastAsia="Verdana" w:hAnsi="Verdana" w:cs="Verdana"/>
          <w:b/>
          <w:i/>
          <w:sz w:val="18"/>
          <w:szCs w:val="18"/>
        </w:rPr>
      </w:pPr>
      <w:r w:rsidRPr="00EE004B">
        <w:rPr>
          <w:rFonts w:ascii="Verdana" w:eastAsia="Verdana" w:hAnsi="Verdana" w:cs="Verdana"/>
          <w:b/>
          <w:i/>
          <w:sz w:val="18"/>
          <w:szCs w:val="18"/>
        </w:rPr>
        <w:t>Option 1:</w:t>
      </w:r>
    </w:p>
    <w:p w14:paraId="34DC56EF" w14:textId="77777777" w:rsidR="00595058" w:rsidRPr="00EE004B" w:rsidRDefault="004C7763" w:rsidP="00A07DCA">
      <w:pPr>
        <w:pStyle w:val="ListParagraph"/>
        <w:numPr>
          <w:ilvl w:val="0"/>
          <w:numId w:val="37"/>
        </w:numPr>
        <w:tabs>
          <w:tab w:val="left" w:pos="9820"/>
        </w:tabs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>Client/TPA</w:t>
      </w:r>
      <w:r w:rsidR="00595058" w:rsidRPr="00EE004B">
        <w:rPr>
          <w:rFonts w:ascii="Verdana" w:eastAsia="Verdana" w:hAnsi="Verdana" w:cs="Verdana"/>
          <w:sz w:val="18"/>
          <w:szCs w:val="18"/>
        </w:rPr>
        <w:t xml:space="preserve"> may continue to send the current plan year data </w:t>
      </w:r>
      <w:r w:rsidR="00595058" w:rsidRPr="00EE004B">
        <w:rPr>
          <w:rFonts w:ascii="Verdana" w:eastAsia="Verdana" w:hAnsi="Verdana" w:cs="Verdana"/>
          <w:b/>
          <w:sz w:val="18"/>
          <w:szCs w:val="18"/>
        </w:rPr>
        <w:t>until</w:t>
      </w:r>
      <w:r w:rsidR="00595058" w:rsidRPr="00EE004B">
        <w:rPr>
          <w:rFonts w:ascii="Verdana" w:eastAsia="Verdana" w:hAnsi="Verdana" w:cs="Verdana"/>
          <w:sz w:val="18"/>
          <w:szCs w:val="18"/>
        </w:rPr>
        <w:t xml:space="preserve"> the 23</w:t>
      </w:r>
      <w:r w:rsidR="00595058" w:rsidRPr="00EE004B">
        <w:rPr>
          <w:rFonts w:ascii="Verdana" w:eastAsia="Verdana" w:hAnsi="Verdana" w:cs="Verdana"/>
          <w:sz w:val="18"/>
          <w:szCs w:val="18"/>
          <w:vertAlign w:val="superscript"/>
        </w:rPr>
        <w:t>rd</w:t>
      </w:r>
      <w:r w:rsidRPr="00EE004B">
        <w:rPr>
          <w:rFonts w:ascii="Verdana" w:eastAsia="Verdana" w:hAnsi="Verdana" w:cs="Verdana"/>
          <w:sz w:val="18"/>
          <w:szCs w:val="18"/>
        </w:rPr>
        <w:t xml:space="preserve"> </w:t>
      </w:r>
      <w:r w:rsidR="00595058" w:rsidRPr="00EE004B">
        <w:rPr>
          <w:rFonts w:ascii="Verdana" w:eastAsia="Verdana" w:hAnsi="Verdana" w:cs="Verdana"/>
          <w:sz w:val="18"/>
          <w:szCs w:val="18"/>
        </w:rPr>
        <w:t xml:space="preserve">of </w:t>
      </w:r>
      <w:r w:rsidRPr="00EE004B">
        <w:rPr>
          <w:rFonts w:ascii="Verdana" w:eastAsia="Verdana" w:hAnsi="Verdana" w:cs="Verdana"/>
          <w:sz w:val="18"/>
          <w:szCs w:val="18"/>
        </w:rPr>
        <w:t>the month, prior to OE effective date.</w:t>
      </w:r>
    </w:p>
    <w:p w14:paraId="03FFD6AF" w14:textId="77777777" w:rsidR="00595058" w:rsidRPr="00EE004B" w:rsidRDefault="00595058" w:rsidP="00A07DCA">
      <w:pPr>
        <w:pStyle w:val="ListParagraph"/>
        <w:numPr>
          <w:ilvl w:val="0"/>
          <w:numId w:val="37"/>
        </w:numPr>
        <w:tabs>
          <w:tab w:val="left" w:pos="9820"/>
        </w:tabs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>Send a separate “</w:t>
      </w:r>
      <w:proofErr w:type="spellStart"/>
      <w:r w:rsidRPr="00EE004B">
        <w:rPr>
          <w:rFonts w:ascii="Verdana" w:eastAsia="Verdana" w:hAnsi="Verdana" w:cs="Verdana"/>
          <w:b/>
          <w:sz w:val="18"/>
          <w:szCs w:val="18"/>
        </w:rPr>
        <w:t>oe</w:t>
      </w:r>
      <w:proofErr w:type="spellEnd"/>
      <w:r w:rsidRPr="00EE004B">
        <w:rPr>
          <w:rFonts w:ascii="Verdana" w:eastAsia="Verdana" w:hAnsi="Verdana" w:cs="Verdana"/>
          <w:sz w:val="18"/>
          <w:szCs w:val="18"/>
        </w:rPr>
        <w:t>” file any time prior to the 23</w:t>
      </w:r>
      <w:r w:rsidR="004C7763" w:rsidRPr="00EE004B">
        <w:rPr>
          <w:rFonts w:ascii="Verdana" w:eastAsia="Verdana" w:hAnsi="Verdana" w:cs="Verdana"/>
          <w:sz w:val="18"/>
          <w:szCs w:val="18"/>
          <w:vertAlign w:val="superscript"/>
        </w:rPr>
        <w:t>rd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 o</w:t>
      </w:r>
      <w:r w:rsidR="00887097" w:rsidRPr="00EE004B">
        <w:rPr>
          <w:rFonts w:ascii="Verdana" w:eastAsia="Verdana" w:hAnsi="Verdana" w:cs="Verdana"/>
          <w:sz w:val="18"/>
          <w:szCs w:val="18"/>
        </w:rPr>
        <w:t>f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 the month</w:t>
      </w:r>
      <w:r w:rsidR="00887097" w:rsidRPr="00EE004B">
        <w:rPr>
          <w:rFonts w:ascii="Verdana" w:eastAsia="Verdana" w:hAnsi="Verdana" w:cs="Verdana"/>
          <w:sz w:val="18"/>
          <w:szCs w:val="18"/>
        </w:rPr>
        <w:t>.</w:t>
      </w:r>
    </w:p>
    <w:p w14:paraId="08DBB279" w14:textId="77777777" w:rsidR="00595058" w:rsidRPr="00EE004B" w:rsidRDefault="00887097" w:rsidP="00A07DCA">
      <w:pPr>
        <w:pStyle w:val="ListParagraph"/>
        <w:numPr>
          <w:ilvl w:val="0"/>
          <w:numId w:val="37"/>
        </w:numPr>
        <w:tabs>
          <w:tab w:val="left" w:pos="9820"/>
        </w:tabs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>OE file</w:t>
      </w:r>
      <w:r w:rsidR="00595058" w:rsidRPr="00EE004B">
        <w:rPr>
          <w:rFonts w:ascii="Verdana" w:eastAsia="Verdana" w:hAnsi="Verdana" w:cs="Verdana"/>
          <w:sz w:val="18"/>
          <w:szCs w:val="18"/>
        </w:rPr>
        <w:t xml:space="preserve"> will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 automatically</w:t>
      </w:r>
      <w:r w:rsidR="00595058" w:rsidRPr="00EE004B">
        <w:rPr>
          <w:rFonts w:ascii="Verdana" w:eastAsia="Verdana" w:hAnsi="Verdana" w:cs="Verdana"/>
          <w:sz w:val="18"/>
          <w:szCs w:val="18"/>
        </w:rPr>
        <w:t xml:space="preserve"> </w:t>
      </w:r>
      <w:r w:rsidRPr="00EE004B">
        <w:rPr>
          <w:rFonts w:ascii="Verdana" w:eastAsia="Verdana" w:hAnsi="Verdana" w:cs="Verdana"/>
          <w:sz w:val="18"/>
          <w:szCs w:val="18"/>
        </w:rPr>
        <w:t xml:space="preserve">be </w:t>
      </w:r>
      <w:proofErr w:type="gramStart"/>
      <w:r w:rsidRPr="00EE004B">
        <w:rPr>
          <w:rFonts w:ascii="Verdana" w:eastAsia="Verdana" w:hAnsi="Verdana" w:cs="Verdana"/>
          <w:sz w:val="18"/>
          <w:szCs w:val="18"/>
        </w:rPr>
        <w:t>tested</w:t>
      </w:r>
      <w:proofErr w:type="gramEnd"/>
      <w:r w:rsidR="00595058" w:rsidRPr="00EE004B">
        <w:rPr>
          <w:rFonts w:ascii="Verdana" w:eastAsia="Verdana" w:hAnsi="Verdana" w:cs="Verdana"/>
          <w:sz w:val="18"/>
          <w:szCs w:val="18"/>
        </w:rPr>
        <w:t xml:space="preserve"> and the results will be sent </w:t>
      </w:r>
      <w:r w:rsidR="004C7763" w:rsidRPr="00EE004B">
        <w:rPr>
          <w:rFonts w:ascii="Verdana" w:eastAsia="Verdana" w:hAnsi="Verdana" w:cs="Verdana"/>
          <w:sz w:val="18"/>
          <w:szCs w:val="18"/>
        </w:rPr>
        <w:t>to client/TPA for review.</w:t>
      </w:r>
      <w:r w:rsidR="00595058" w:rsidRPr="00EE004B">
        <w:rPr>
          <w:rFonts w:ascii="Verdana" w:eastAsia="Verdana" w:hAnsi="Verdana" w:cs="Verdana"/>
          <w:sz w:val="18"/>
          <w:szCs w:val="18"/>
        </w:rPr>
        <w:t xml:space="preserve"> </w:t>
      </w:r>
    </w:p>
    <w:p w14:paraId="6F5A7697" w14:textId="77777777" w:rsidR="00595058" w:rsidRPr="00EE004B" w:rsidRDefault="00595058" w:rsidP="00A2197B">
      <w:pPr>
        <w:pStyle w:val="ListParagraph"/>
        <w:numPr>
          <w:ilvl w:val="0"/>
          <w:numId w:val="37"/>
        </w:numPr>
        <w:tabs>
          <w:tab w:val="left" w:pos="9820"/>
        </w:tabs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OE file will 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be on hold and will </w:t>
      </w:r>
      <w:r w:rsidRPr="00EE004B">
        <w:rPr>
          <w:rFonts w:ascii="Verdana" w:eastAsia="Verdana" w:hAnsi="Verdana" w:cs="Verdana"/>
          <w:sz w:val="18"/>
          <w:szCs w:val="18"/>
        </w:rPr>
        <w:t>load after the 26</w:t>
      </w:r>
      <w:r w:rsidRPr="00EE004B">
        <w:rPr>
          <w:rFonts w:ascii="Verdana" w:eastAsia="Verdana" w:hAnsi="Verdana" w:cs="Verdana"/>
          <w:sz w:val="18"/>
          <w:szCs w:val="18"/>
          <w:vertAlign w:val="superscript"/>
        </w:rPr>
        <w:t>th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 depending on the OE month.</w:t>
      </w:r>
    </w:p>
    <w:p w14:paraId="7C846641" w14:textId="77777777" w:rsidR="00EB6E94" w:rsidRPr="00EE004B" w:rsidRDefault="00EB6E94" w:rsidP="00A07DCA">
      <w:pPr>
        <w:pStyle w:val="ListParagraph"/>
        <w:tabs>
          <w:tab w:val="left" w:pos="9820"/>
        </w:tabs>
        <w:ind w:left="1665"/>
        <w:rPr>
          <w:rFonts w:ascii="Verdana" w:eastAsia="Verdana" w:hAnsi="Verdana" w:cs="Verdana"/>
          <w:sz w:val="18"/>
          <w:szCs w:val="18"/>
        </w:rPr>
      </w:pPr>
    </w:p>
    <w:p w14:paraId="7E53BEED" w14:textId="77777777" w:rsidR="004C7763" w:rsidRPr="00EE004B" w:rsidRDefault="00595058" w:rsidP="004C7763">
      <w:pPr>
        <w:pStyle w:val="ListParagraph"/>
        <w:tabs>
          <w:tab w:val="left" w:pos="9820"/>
        </w:tabs>
        <w:ind w:left="1665"/>
        <w:rPr>
          <w:rFonts w:ascii="Verdana" w:eastAsia="Verdana" w:hAnsi="Verdana" w:cs="Verdana"/>
          <w:b/>
          <w:i/>
          <w:sz w:val="18"/>
          <w:szCs w:val="18"/>
        </w:rPr>
      </w:pPr>
      <w:r w:rsidRPr="00EE004B">
        <w:rPr>
          <w:rFonts w:ascii="Verdana" w:eastAsia="Verdana" w:hAnsi="Verdana" w:cs="Verdana"/>
          <w:b/>
          <w:i/>
          <w:sz w:val="18"/>
          <w:szCs w:val="18"/>
        </w:rPr>
        <w:t>Option 2:</w:t>
      </w:r>
    </w:p>
    <w:p w14:paraId="6DD078EA" w14:textId="77777777" w:rsidR="004C7763" w:rsidRPr="00EE004B" w:rsidRDefault="004C7763" w:rsidP="004211D2">
      <w:pPr>
        <w:pStyle w:val="ListParagraph"/>
        <w:numPr>
          <w:ilvl w:val="0"/>
          <w:numId w:val="45"/>
        </w:numPr>
        <w:tabs>
          <w:tab w:val="left" w:pos="9820"/>
        </w:tabs>
        <w:ind w:left="2030"/>
        <w:rPr>
          <w:rFonts w:ascii="Verdana" w:eastAsia="Verdana" w:hAnsi="Verdana" w:cs="Verdana"/>
          <w:b/>
          <w:i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Client/TPA must provide: </w:t>
      </w:r>
    </w:p>
    <w:p w14:paraId="71BB9BB8" w14:textId="77777777" w:rsidR="004C7763" w:rsidRPr="00EE004B" w:rsidRDefault="004C7763" w:rsidP="004C7763">
      <w:pPr>
        <w:pStyle w:val="ListParagraph"/>
        <w:numPr>
          <w:ilvl w:val="0"/>
          <w:numId w:val="46"/>
        </w:numPr>
        <w:tabs>
          <w:tab w:val="left" w:pos="9820"/>
        </w:tabs>
        <w:rPr>
          <w:rFonts w:ascii="Verdana" w:eastAsia="Verdana" w:hAnsi="Verdana" w:cs="Verdana"/>
          <w:b/>
          <w:i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Date of the last production file for the </w:t>
      </w:r>
      <w:r w:rsidRPr="00EE004B">
        <w:rPr>
          <w:rFonts w:ascii="Verdana" w:eastAsia="Verdana" w:hAnsi="Verdana" w:cs="Verdana"/>
          <w:b/>
          <w:sz w:val="18"/>
          <w:szCs w:val="18"/>
        </w:rPr>
        <w:t>current</w:t>
      </w:r>
      <w:r w:rsidRPr="00EE004B">
        <w:rPr>
          <w:rFonts w:ascii="Verdana" w:eastAsia="Verdana" w:hAnsi="Verdana" w:cs="Verdana"/>
          <w:sz w:val="18"/>
          <w:szCs w:val="18"/>
        </w:rPr>
        <w:t xml:space="preserve"> plan year: ______________</w:t>
      </w:r>
    </w:p>
    <w:p w14:paraId="4551E5A5" w14:textId="77777777" w:rsidR="004C7763" w:rsidRPr="00EE004B" w:rsidRDefault="004C7763" w:rsidP="004C7763">
      <w:pPr>
        <w:pStyle w:val="ListParagraph"/>
        <w:numPr>
          <w:ilvl w:val="0"/>
          <w:numId w:val="46"/>
        </w:numPr>
        <w:tabs>
          <w:tab w:val="left" w:pos="9820"/>
        </w:tabs>
        <w:rPr>
          <w:rFonts w:ascii="Verdana" w:eastAsia="Verdana" w:hAnsi="Verdana" w:cs="Verdana"/>
          <w:i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>Date of the OE file: ______________</w:t>
      </w:r>
    </w:p>
    <w:p w14:paraId="71E3B1E5" w14:textId="77777777" w:rsidR="004C7763" w:rsidRPr="00EE004B" w:rsidRDefault="00595058" w:rsidP="004C7763">
      <w:pPr>
        <w:tabs>
          <w:tab w:val="left" w:pos="9820"/>
        </w:tabs>
        <w:ind w:left="2025"/>
        <w:rPr>
          <w:rFonts w:ascii="Verdana" w:eastAsia="Verdana" w:hAnsi="Verdana" w:cs="Verdana"/>
          <w:i/>
          <w:sz w:val="18"/>
          <w:szCs w:val="18"/>
        </w:rPr>
      </w:pPr>
      <w:r w:rsidRPr="00EE004B">
        <w:rPr>
          <w:rFonts w:ascii="Verdana" w:eastAsia="Verdana" w:hAnsi="Verdana" w:cs="Verdana"/>
          <w:i/>
          <w:sz w:val="18"/>
          <w:szCs w:val="18"/>
        </w:rPr>
        <w:t>*</w:t>
      </w:r>
      <w:r w:rsidRPr="00EE004B">
        <w:rPr>
          <w:rFonts w:ascii="Verdana" w:eastAsia="Verdana" w:hAnsi="Verdana" w:cs="Verdana"/>
          <w:i/>
          <w:sz w:val="18"/>
          <w:szCs w:val="18"/>
          <w:u w:val="single"/>
        </w:rPr>
        <w:t>Note:</w:t>
      </w:r>
      <w:r w:rsidRPr="00EE004B">
        <w:rPr>
          <w:rFonts w:ascii="Verdana" w:eastAsia="Verdana" w:hAnsi="Verdana" w:cs="Verdana"/>
          <w:sz w:val="18"/>
          <w:szCs w:val="18"/>
        </w:rPr>
        <w:t xml:space="preserve"> </w:t>
      </w:r>
      <w:r w:rsidR="004C7763" w:rsidRPr="00EE004B">
        <w:rPr>
          <w:rFonts w:ascii="Verdana" w:eastAsia="Verdana" w:hAnsi="Verdana" w:cs="Verdana"/>
          <w:i/>
          <w:sz w:val="18"/>
          <w:szCs w:val="18"/>
        </w:rPr>
        <w:t xml:space="preserve">If the client/TPA plans to send the OE file after the last production file, they must include a </w:t>
      </w:r>
      <w:r w:rsidR="00887097" w:rsidRPr="00EE004B">
        <w:rPr>
          <w:rFonts w:ascii="Verdana" w:eastAsia="Verdana" w:hAnsi="Verdana" w:cs="Verdana"/>
          <w:i/>
          <w:sz w:val="18"/>
          <w:szCs w:val="18"/>
        </w:rPr>
        <w:t>3-day</w:t>
      </w:r>
      <w:r w:rsidR="004C7763" w:rsidRPr="00EE004B">
        <w:rPr>
          <w:rFonts w:ascii="Verdana" w:eastAsia="Verdana" w:hAnsi="Verdana" w:cs="Verdana"/>
          <w:i/>
          <w:sz w:val="18"/>
          <w:szCs w:val="18"/>
        </w:rPr>
        <w:t xml:space="preserve"> lag between the file transmission dates.</w:t>
      </w:r>
    </w:p>
    <w:p w14:paraId="472C9EEB" w14:textId="77777777" w:rsidR="00595058" w:rsidRPr="00EE004B" w:rsidRDefault="00595058" w:rsidP="004211D2">
      <w:pPr>
        <w:pStyle w:val="ListParagraph"/>
        <w:numPr>
          <w:ilvl w:val="0"/>
          <w:numId w:val="45"/>
        </w:numPr>
        <w:tabs>
          <w:tab w:val="left" w:pos="9820"/>
        </w:tabs>
        <w:ind w:left="2030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Continue to send the current plan year data until your </w:t>
      </w:r>
      <w:r w:rsidRPr="00EE004B">
        <w:rPr>
          <w:rFonts w:ascii="Verdana" w:eastAsia="Verdana" w:hAnsi="Verdana" w:cs="Verdana"/>
          <w:b/>
          <w:sz w:val="18"/>
          <w:szCs w:val="18"/>
        </w:rPr>
        <w:t>last</w:t>
      </w:r>
      <w:r w:rsidRPr="00EE004B">
        <w:rPr>
          <w:rFonts w:ascii="Verdana" w:eastAsia="Verdana" w:hAnsi="Verdana" w:cs="Verdana"/>
          <w:sz w:val="18"/>
          <w:szCs w:val="18"/>
        </w:rPr>
        <w:t xml:space="preserve"> file date occurs</w:t>
      </w:r>
      <w:r w:rsidR="004C7763" w:rsidRPr="00EE004B">
        <w:rPr>
          <w:rFonts w:ascii="Verdana" w:eastAsia="Verdana" w:hAnsi="Verdana" w:cs="Verdana"/>
          <w:sz w:val="18"/>
          <w:szCs w:val="18"/>
        </w:rPr>
        <w:t>.</w:t>
      </w:r>
    </w:p>
    <w:p w14:paraId="15D9799C" w14:textId="77777777" w:rsidR="00887097" w:rsidRPr="00EE004B" w:rsidRDefault="00595058" w:rsidP="00086ED7">
      <w:pPr>
        <w:pStyle w:val="ListParagraph"/>
        <w:numPr>
          <w:ilvl w:val="0"/>
          <w:numId w:val="38"/>
        </w:numPr>
        <w:tabs>
          <w:tab w:val="left" w:pos="9820"/>
        </w:tabs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If OE file is received prior to the last </w:t>
      </w:r>
      <w:r w:rsidR="00887097" w:rsidRPr="00EE004B">
        <w:rPr>
          <w:rFonts w:ascii="Verdana" w:eastAsia="Verdana" w:hAnsi="Verdana" w:cs="Verdana"/>
          <w:sz w:val="18"/>
          <w:szCs w:val="18"/>
        </w:rPr>
        <w:t xml:space="preserve">production </w:t>
      </w:r>
      <w:r w:rsidRPr="00EE004B">
        <w:rPr>
          <w:rFonts w:ascii="Verdana" w:eastAsia="Verdana" w:hAnsi="Verdana" w:cs="Verdana"/>
          <w:sz w:val="18"/>
          <w:szCs w:val="18"/>
        </w:rPr>
        <w:t xml:space="preserve">file; a 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mock load will automatically </w:t>
      </w:r>
      <w:r w:rsidR="00887097" w:rsidRPr="00EE004B">
        <w:rPr>
          <w:rFonts w:ascii="Verdana" w:eastAsia="Verdana" w:hAnsi="Verdana" w:cs="Verdana"/>
          <w:sz w:val="18"/>
          <w:szCs w:val="18"/>
        </w:rPr>
        <w:t>run,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 and the results will be sent to client/TPA for review. </w:t>
      </w:r>
    </w:p>
    <w:p w14:paraId="531B2026" w14:textId="77777777" w:rsidR="00F56E40" w:rsidRPr="00EE004B" w:rsidRDefault="00595058" w:rsidP="00E56232">
      <w:pPr>
        <w:pStyle w:val="ListParagraph"/>
        <w:numPr>
          <w:ilvl w:val="0"/>
          <w:numId w:val="38"/>
        </w:numPr>
        <w:tabs>
          <w:tab w:val="left" w:pos="9820"/>
        </w:tabs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OE file will load after </w:t>
      </w:r>
      <w:r w:rsidR="00887097" w:rsidRPr="00EE004B">
        <w:rPr>
          <w:rFonts w:ascii="Verdana" w:eastAsia="Verdana" w:hAnsi="Verdana" w:cs="Verdana"/>
          <w:sz w:val="18"/>
          <w:szCs w:val="18"/>
        </w:rPr>
        <w:t>the</w:t>
      </w:r>
      <w:r w:rsidRPr="00EE004B">
        <w:rPr>
          <w:rFonts w:ascii="Verdana" w:eastAsia="Verdana" w:hAnsi="Verdana" w:cs="Verdana"/>
          <w:sz w:val="18"/>
          <w:szCs w:val="18"/>
        </w:rPr>
        <w:t xml:space="preserve"> </w:t>
      </w:r>
      <w:r w:rsidRPr="00EE004B">
        <w:rPr>
          <w:rFonts w:ascii="Verdana" w:eastAsia="Verdana" w:hAnsi="Verdana" w:cs="Verdana"/>
          <w:b/>
          <w:sz w:val="18"/>
          <w:szCs w:val="18"/>
        </w:rPr>
        <w:t>last</w:t>
      </w:r>
      <w:r w:rsidRPr="00EE004B">
        <w:rPr>
          <w:rFonts w:ascii="Verdana" w:eastAsia="Verdana" w:hAnsi="Verdana" w:cs="Verdana"/>
          <w:sz w:val="18"/>
          <w:szCs w:val="18"/>
        </w:rPr>
        <w:t xml:space="preserve"> current plan year </w:t>
      </w:r>
      <w:r w:rsidR="00887097" w:rsidRPr="00EE004B">
        <w:rPr>
          <w:rFonts w:ascii="Verdana" w:eastAsia="Verdana" w:hAnsi="Verdana" w:cs="Verdana"/>
          <w:sz w:val="18"/>
          <w:szCs w:val="18"/>
        </w:rPr>
        <w:t xml:space="preserve">production </w:t>
      </w:r>
      <w:r w:rsidRPr="00EE004B">
        <w:rPr>
          <w:rFonts w:ascii="Verdana" w:eastAsia="Verdana" w:hAnsi="Verdana" w:cs="Verdana"/>
          <w:sz w:val="18"/>
          <w:szCs w:val="18"/>
        </w:rPr>
        <w:t>file date</w:t>
      </w:r>
      <w:r w:rsidR="00887097" w:rsidRPr="00EE004B">
        <w:rPr>
          <w:rFonts w:ascii="Verdana" w:eastAsia="Verdana" w:hAnsi="Verdana" w:cs="Verdana"/>
          <w:sz w:val="18"/>
          <w:szCs w:val="18"/>
        </w:rPr>
        <w:t xml:space="preserve"> occurs.</w:t>
      </w:r>
    </w:p>
    <w:p w14:paraId="52AD40C6" w14:textId="77777777" w:rsidR="00595058" w:rsidRPr="00EE004B" w:rsidRDefault="00595058" w:rsidP="00F56E40">
      <w:pPr>
        <w:spacing w:before="40" w:line="200" w:lineRule="exact"/>
        <w:ind w:right="245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ab/>
        <w:t xml:space="preserve"> </w:t>
      </w:r>
    </w:p>
    <w:p w14:paraId="5B9AC624" w14:textId="77777777" w:rsidR="00222D53" w:rsidRPr="00EE004B" w:rsidRDefault="004511D9" w:rsidP="004511D9">
      <w:pPr>
        <w:tabs>
          <w:tab w:val="left" w:pos="9820"/>
        </w:tabs>
        <w:ind w:left="1310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ab/>
      </w:r>
      <w:r w:rsidR="00222D53" w:rsidRPr="00EE004B">
        <w:rPr>
          <w:rFonts w:ascii="Verdana" w:eastAsia="Verdana" w:hAnsi="Verdana" w:cs="Verdana"/>
          <w:sz w:val="18"/>
          <w:szCs w:val="18"/>
        </w:rPr>
        <w:t xml:space="preserve">On all </w:t>
      </w:r>
      <w:r w:rsidR="00222D53" w:rsidRPr="00EE004B">
        <w:rPr>
          <w:rFonts w:ascii="Verdana" w:eastAsia="Verdana" w:hAnsi="Verdana" w:cs="Verdana"/>
          <w:b/>
          <w:sz w:val="18"/>
          <w:szCs w:val="18"/>
        </w:rPr>
        <w:t>OE files</w:t>
      </w:r>
      <w:r w:rsidR="00222D53" w:rsidRPr="00EE004B">
        <w:rPr>
          <w:rFonts w:ascii="Verdana" w:eastAsia="Verdana" w:hAnsi="Verdana" w:cs="Verdana"/>
          <w:sz w:val="18"/>
          <w:szCs w:val="18"/>
        </w:rPr>
        <w:t>, the following will apply:</w:t>
      </w:r>
    </w:p>
    <w:p w14:paraId="5BB04797" w14:textId="77777777" w:rsidR="004C7763" w:rsidRPr="00EE004B" w:rsidRDefault="00887097" w:rsidP="004C7763">
      <w:pPr>
        <w:pStyle w:val="ListParagraph"/>
        <w:numPr>
          <w:ilvl w:val="0"/>
          <w:numId w:val="26"/>
        </w:numPr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>The OE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 file </w:t>
      </w:r>
      <w:r w:rsidRPr="00EE004B">
        <w:rPr>
          <w:rFonts w:ascii="Verdana" w:eastAsia="Verdana" w:hAnsi="Verdana" w:cs="Verdana"/>
          <w:sz w:val="18"/>
          <w:szCs w:val="18"/>
        </w:rPr>
        <w:t>must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 be a full file </w:t>
      </w:r>
      <w:r w:rsidRPr="00EE004B">
        <w:rPr>
          <w:rFonts w:ascii="Verdana" w:eastAsia="Verdana" w:hAnsi="Verdana" w:cs="Verdana"/>
          <w:sz w:val="18"/>
          <w:szCs w:val="18"/>
        </w:rPr>
        <w:t>and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 contain </w:t>
      </w:r>
      <w:r w:rsidR="00952BD9" w:rsidRPr="00EE004B">
        <w:rPr>
          <w:rFonts w:ascii="Verdana" w:eastAsia="Verdana" w:hAnsi="Verdana" w:cs="Verdana"/>
          <w:sz w:val="18"/>
          <w:szCs w:val="18"/>
        </w:rPr>
        <w:t>all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 </w:t>
      </w:r>
      <w:r w:rsidRPr="00EE004B">
        <w:rPr>
          <w:rFonts w:ascii="Verdana" w:eastAsia="Verdana" w:hAnsi="Verdana" w:cs="Verdana"/>
          <w:sz w:val="18"/>
          <w:szCs w:val="18"/>
        </w:rPr>
        <w:t>the</w:t>
      </w:r>
      <w:r w:rsidR="004C7763" w:rsidRPr="00EE004B">
        <w:rPr>
          <w:rFonts w:ascii="Verdana" w:eastAsia="Verdana" w:hAnsi="Verdana" w:cs="Verdana"/>
          <w:sz w:val="18"/>
          <w:szCs w:val="18"/>
        </w:rPr>
        <w:t xml:space="preserve"> new plan year elections</w:t>
      </w:r>
      <w:r w:rsidR="00952BD9" w:rsidRPr="00EE004B">
        <w:rPr>
          <w:rFonts w:ascii="Verdana" w:eastAsia="Verdana" w:hAnsi="Verdana" w:cs="Verdana"/>
          <w:sz w:val="18"/>
          <w:szCs w:val="18"/>
        </w:rPr>
        <w:t>.</w:t>
      </w:r>
    </w:p>
    <w:p w14:paraId="14B75702" w14:textId="77777777" w:rsidR="00952BD9" w:rsidRPr="00EE004B" w:rsidRDefault="00952BD9" w:rsidP="004511D9">
      <w:pPr>
        <w:pStyle w:val="ListParagraph"/>
        <w:numPr>
          <w:ilvl w:val="0"/>
          <w:numId w:val="40"/>
        </w:numPr>
        <w:ind w:left="1670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>The term by omission date will be the last day of the month prior to OE effective date. (</w:t>
      </w:r>
      <w:r w:rsidRPr="00EE004B">
        <w:rPr>
          <w:rFonts w:ascii="Verdana" w:eastAsia="Verdana" w:hAnsi="Verdana" w:cs="Verdana"/>
          <w:i/>
          <w:sz w:val="18"/>
          <w:szCs w:val="18"/>
        </w:rPr>
        <w:t>For example:</w:t>
      </w:r>
      <w:r w:rsidRPr="00EE004B">
        <w:rPr>
          <w:rFonts w:ascii="Verdana" w:eastAsia="Verdana" w:hAnsi="Verdana" w:cs="Verdana"/>
          <w:sz w:val="18"/>
          <w:szCs w:val="18"/>
        </w:rPr>
        <w:t xml:space="preserve"> For January OE effective date, term by omission will be 12/31/19; coverage level changes will be effective 01/01/20) </w:t>
      </w:r>
    </w:p>
    <w:p w14:paraId="58919176" w14:textId="77777777" w:rsidR="00952BD9" w:rsidRPr="00EE004B" w:rsidRDefault="00E259C5" w:rsidP="00952BD9">
      <w:pPr>
        <w:pStyle w:val="ListParagraph"/>
        <w:numPr>
          <w:ilvl w:val="0"/>
          <w:numId w:val="40"/>
        </w:numPr>
        <w:ind w:left="1670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Once OE has been loaded, VSP </w:t>
      </w:r>
      <w:r w:rsidR="00952BD9" w:rsidRPr="00EE004B">
        <w:rPr>
          <w:rFonts w:ascii="Verdana" w:eastAsia="Verdana" w:hAnsi="Verdana" w:cs="Verdana"/>
          <w:sz w:val="18"/>
          <w:szCs w:val="18"/>
        </w:rPr>
        <w:t>will</w:t>
      </w:r>
      <w:r w:rsidRPr="00EE004B">
        <w:rPr>
          <w:rFonts w:ascii="Verdana" w:eastAsia="Verdana" w:hAnsi="Verdana" w:cs="Verdana"/>
          <w:sz w:val="18"/>
          <w:szCs w:val="18"/>
        </w:rPr>
        <w:t xml:space="preserve"> not </w:t>
      </w:r>
      <w:r w:rsidR="00952BD9" w:rsidRPr="00EE004B">
        <w:rPr>
          <w:rFonts w:ascii="Verdana" w:eastAsia="Verdana" w:hAnsi="Verdana" w:cs="Verdana"/>
          <w:sz w:val="18"/>
          <w:szCs w:val="18"/>
        </w:rPr>
        <w:t xml:space="preserve">be </w:t>
      </w:r>
      <w:r w:rsidRPr="00EE004B">
        <w:rPr>
          <w:rFonts w:ascii="Verdana" w:eastAsia="Verdana" w:hAnsi="Verdana" w:cs="Verdana"/>
          <w:sz w:val="18"/>
          <w:szCs w:val="18"/>
        </w:rPr>
        <w:t xml:space="preserve">able to </w:t>
      </w:r>
      <w:r w:rsidR="00952BD9" w:rsidRPr="00EE004B">
        <w:rPr>
          <w:rFonts w:ascii="Verdana" w:eastAsia="Verdana" w:hAnsi="Verdana" w:cs="Verdana"/>
          <w:sz w:val="18"/>
          <w:szCs w:val="18"/>
        </w:rPr>
        <w:t>process</w:t>
      </w:r>
      <w:r w:rsidRPr="00EE004B">
        <w:rPr>
          <w:rFonts w:ascii="Verdana" w:eastAsia="Verdana" w:hAnsi="Verdana" w:cs="Verdana"/>
          <w:sz w:val="18"/>
          <w:szCs w:val="18"/>
        </w:rPr>
        <w:t xml:space="preserve"> current plan year files for the remainder of the year</w:t>
      </w:r>
      <w:r w:rsidR="00952BD9" w:rsidRPr="00EE004B">
        <w:rPr>
          <w:rFonts w:ascii="Verdana" w:eastAsia="Verdana" w:hAnsi="Verdana" w:cs="Verdana"/>
          <w:sz w:val="18"/>
          <w:szCs w:val="18"/>
        </w:rPr>
        <w:t>. VSP can accept m</w:t>
      </w:r>
      <w:r w:rsidRPr="00EE004B">
        <w:rPr>
          <w:rFonts w:ascii="Verdana" w:eastAsia="Verdana" w:hAnsi="Verdana" w:cs="Verdana"/>
          <w:sz w:val="18"/>
          <w:szCs w:val="18"/>
        </w:rPr>
        <w:t>ultiple “</w:t>
      </w:r>
      <w:proofErr w:type="spellStart"/>
      <w:r w:rsidRPr="00EE004B">
        <w:rPr>
          <w:rFonts w:ascii="Verdana" w:eastAsia="Verdana" w:hAnsi="Verdana" w:cs="Verdana"/>
          <w:sz w:val="18"/>
          <w:szCs w:val="18"/>
        </w:rPr>
        <w:t>oe</w:t>
      </w:r>
      <w:proofErr w:type="spellEnd"/>
      <w:r w:rsidRPr="00EE004B">
        <w:rPr>
          <w:rFonts w:ascii="Verdana" w:eastAsia="Verdana" w:hAnsi="Verdana" w:cs="Verdana"/>
          <w:sz w:val="18"/>
          <w:szCs w:val="18"/>
        </w:rPr>
        <w:t xml:space="preserve">” files if needed; </w:t>
      </w:r>
      <w:r w:rsidR="00952BD9" w:rsidRPr="00EE004B">
        <w:rPr>
          <w:rFonts w:ascii="Verdana" w:eastAsia="Verdana" w:hAnsi="Verdana" w:cs="Verdana"/>
          <w:sz w:val="18"/>
          <w:szCs w:val="18"/>
        </w:rPr>
        <w:t>OE</w:t>
      </w:r>
      <w:r w:rsidRPr="00EE004B">
        <w:rPr>
          <w:rFonts w:ascii="Verdana" w:eastAsia="Verdana" w:hAnsi="Verdana" w:cs="Verdana"/>
          <w:sz w:val="18"/>
          <w:szCs w:val="18"/>
        </w:rPr>
        <w:t xml:space="preserve"> files will load in the order received if they are sent after your last production file date.</w:t>
      </w:r>
    </w:p>
    <w:p w14:paraId="63863C5F" w14:textId="77777777" w:rsidR="00952BD9" w:rsidRPr="00EE004B" w:rsidRDefault="00952BD9" w:rsidP="00952BD9">
      <w:pPr>
        <w:pStyle w:val="ListParagraph"/>
        <w:numPr>
          <w:ilvl w:val="0"/>
          <w:numId w:val="40"/>
        </w:numPr>
        <w:ind w:left="1670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Enrollment Verification Report (EVR) is sent after OE file has loaded; this report serves as confirmation that the file has loaded; </w:t>
      </w:r>
      <w:r w:rsidRPr="00EE004B">
        <w:rPr>
          <w:rFonts w:ascii="Verdana" w:eastAsia="Verdana" w:hAnsi="Verdana" w:cs="Verdana"/>
          <w:sz w:val="18"/>
          <w:szCs w:val="18"/>
          <w:u w:val="single"/>
        </w:rPr>
        <w:t>no other confirmations are sent.</w:t>
      </w:r>
    </w:p>
    <w:p w14:paraId="2FC706EB" w14:textId="77777777" w:rsidR="00952BD9" w:rsidRPr="00EE004B" w:rsidRDefault="00952BD9" w:rsidP="00952BD9">
      <w:pPr>
        <w:pStyle w:val="ListParagraph"/>
        <w:numPr>
          <w:ilvl w:val="0"/>
          <w:numId w:val="40"/>
        </w:numPr>
        <w:tabs>
          <w:tab w:val="left" w:pos="9820"/>
        </w:tabs>
        <w:ind w:left="1670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b/>
          <w:bCs/>
          <w:iCs/>
          <w:sz w:val="18"/>
          <w:szCs w:val="18"/>
        </w:rPr>
        <w:t xml:space="preserve">VSP does not issue ID cards </w:t>
      </w:r>
      <w:r w:rsidRPr="00EE004B">
        <w:rPr>
          <w:rFonts w:ascii="Verdana" w:eastAsia="Verdana" w:hAnsi="Verdana" w:cs="Verdana"/>
          <w:bCs/>
          <w:iCs/>
          <w:sz w:val="18"/>
          <w:szCs w:val="18"/>
        </w:rPr>
        <w:t>or send enrollment communications out to the members. Members can print out an ID card for a reference from VSP Resource Center online.</w:t>
      </w:r>
    </w:p>
    <w:p w14:paraId="01612943" w14:textId="77777777" w:rsidR="00595058" w:rsidRPr="00EE004B" w:rsidRDefault="00952BD9" w:rsidP="00F56E40">
      <w:pPr>
        <w:pStyle w:val="ListParagraph"/>
        <w:numPr>
          <w:ilvl w:val="0"/>
          <w:numId w:val="40"/>
        </w:numPr>
        <w:tabs>
          <w:tab w:val="left" w:pos="9820"/>
        </w:tabs>
        <w:ind w:left="1670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hAnsi="Verdana"/>
          <w:noProof/>
          <w:color w:val="000000"/>
          <w:sz w:val="18"/>
          <w:szCs w:val="18"/>
        </w:rPr>
        <w:t xml:space="preserve">For any urgent manual updates, </w:t>
      </w:r>
      <w:r w:rsidRPr="00EE004B">
        <w:rPr>
          <w:rFonts w:ascii="Verdana" w:hAnsi="Verdana"/>
          <w:noProof/>
          <w:sz w:val="18"/>
          <w:szCs w:val="18"/>
        </w:rPr>
        <w:t xml:space="preserve">client/TPA can utilize the Client Portal at </w:t>
      </w:r>
      <w:hyperlink r:id="rId10" w:history="1">
        <w:r w:rsidRPr="00EE004B">
          <w:rPr>
            <w:rStyle w:val="Hyperlink"/>
            <w:rFonts w:ascii="Verdana" w:hAnsi="Verdana"/>
            <w:noProof/>
            <w:sz w:val="18"/>
            <w:szCs w:val="18"/>
          </w:rPr>
          <w:t>www.vsp.com</w:t>
        </w:r>
      </w:hyperlink>
      <w:r w:rsidR="00595058" w:rsidRPr="00EE004B">
        <w:rPr>
          <w:rFonts w:ascii="Verdana" w:eastAsia="Verdana" w:hAnsi="Verdana" w:cs="Verdana"/>
          <w:sz w:val="18"/>
          <w:szCs w:val="18"/>
        </w:rPr>
        <w:t>.</w:t>
      </w:r>
    </w:p>
    <w:p w14:paraId="0778922F" w14:textId="77777777" w:rsidR="00F56E40" w:rsidRPr="00EE004B" w:rsidRDefault="00595058" w:rsidP="00F56E40">
      <w:pPr>
        <w:pStyle w:val="ListParagraph"/>
        <w:numPr>
          <w:ilvl w:val="0"/>
          <w:numId w:val="40"/>
        </w:numPr>
        <w:tabs>
          <w:tab w:val="left" w:pos="9820"/>
        </w:tabs>
        <w:ind w:left="1670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An OE EVR (Enrollment Verification Report) will be sent after your </w:t>
      </w:r>
      <w:r w:rsidR="00842659" w:rsidRPr="00EE004B">
        <w:rPr>
          <w:rFonts w:ascii="Verdana" w:eastAsia="Verdana" w:hAnsi="Verdana" w:cs="Verdana"/>
          <w:sz w:val="18"/>
          <w:szCs w:val="18"/>
        </w:rPr>
        <w:t>OE</w:t>
      </w:r>
      <w:r w:rsidRPr="00EE004B">
        <w:rPr>
          <w:rFonts w:ascii="Verdana" w:eastAsia="Verdana" w:hAnsi="Verdana" w:cs="Verdana"/>
          <w:sz w:val="18"/>
          <w:szCs w:val="18"/>
        </w:rPr>
        <w:t xml:space="preserve">/Annual </w:t>
      </w:r>
      <w:r w:rsidR="00842659" w:rsidRPr="00EE004B">
        <w:rPr>
          <w:rFonts w:ascii="Verdana" w:eastAsia="Verdana" w:hAnsi="Verdana" w:cs="Verdana"/>
          <w:sz w:val="18"/>
          <w:szCs w:val="18"/>
        </w:rPr>
        <w:t xml:space="preserve">Enrollment </w:t>
      </w:r>
      <w:r w:rsidRPr="00EE004B">
        <w:rPr>
          <w:rFonts w:ascii="Verdana" w:eastAsia="Verdana" w:hAnsi="Verdana" w:cs="Verdana"/>
          <w:sz w:val="18"/>
          <w:szCs w:val="18"/>
        </w:rPr>
        <w:t>file has loaded; it will be your confirmation that your file has loaded succ</w:t>
      </w:r>
      <w:r w:rsidR="00007AE0" w:rsidRPr="00EE004B">
        <w:rPr>
          <w:rFonts w:ascii="Verdana" w:eastAsia="Verdana" w:hAnsi="Verdana" w:cs="Verdana"/>
          <w:sz w:val="18"/>
          <w:szCs w:val="18"/>
        </w:rPr>
        <w:t>essfully; no other confirmations</w:t>
      </w:r>
      <w:r w:rsidRPr="00EE004B">
        <w:rPr>
          <w:rFonts w:ascii="Verdana" w:eastAsia="Verdana" w:hAnsi="Verdana" w:cs="Verdana"/>
          <w:sz w:val="18"/>
          <w:szCs w:val="18"/>
        </w:rPr>
        <w:t xml:space="preserve"> will be sent.</w:t>
      </w:r>
    </w:p>
    <w:p w14:paraId="378CDA4F" w14:textId="77777777" w:rsidR="00F56E40" w:rsidRPr="00EE004B" w:rsidRDefault="00F56E40" w:rsidP="00F56E40">
      <w:pPr>
        <w:pStyle w:val="ListParagraph"/>
        <w:numPr>
          <w:ilvl w:val="0"/>
          <w:numId w:val="40"/>
        </w:numPr>
        <w:tabs>
          <w:tab w:val="left" w:pos="9820"/>
        </w:tabs>
        <w:ind w:left="1670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For any urgent manual updates, client/TPA can utilize the Client Portal at </w:t>
      </w:r>
      <w:hyperlink r:id="rId11" w:history="1">
        <w:r w:rsidRPr="00EE004B">
          <w:rPr>
            <w:rStyle w:val="Hyperlink"/>
            <w:rFonts w:ascii="Verdana" w:eastAsia="Verdana" w:hAnsi="Verdana" w:cs="Verdana"/>
            <w:sz w:val="18"/>
            <w:szCs w:val="18"/>
          </w:rPr>
          <w:t>www.vsp.com</w:t>
        </w:r>
      </w:hyperlink>
    </w:p>
    <w:p w14:paraId="319FE7BF" w14:textId="77777777" w:rsidR="00A07DCA" w:rsidRPr="00EE004B" w:rsidRDefault="00F56E40" w:rsidP="00952BD9">
      <w:pPr>
        <w:pStyle w:val="ListParagraph"/>
        <w:numPr>
          <w:ilvl w:val="0"/>
          <w:numId w:val="40"/>
        </w:numPr>
        <w:tabs>
          <w:tab w:val="left" w:pos="9820"/>
        </w:tabs>
        <w:ind w:left="1670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hAnsi="Verdana"/>
          <w:noProof/>
          <w:sz w:val="18"/>
          <w:szCs w:val="18"/>
        </w:rPr>
        <w:t xml:space="preserve">Regular production files should resume after OE effective date and the file name must be changed back to </w:t>
      </w:r>
      <w:r w:rsidRPr="00EE004B">
        <w:rPr>
          <w:rFonts w:ascii="Verdana" w:hAnsi="Verdana"/>
          <w:b/>
          <w:bCs/>
          <w:noProof/>
          <w:sz w:val="18"/>
          <w:szCs w:val="18"/>
        </w:rPr>
        <w:t>a</w:t>
      </w:r>
      <w:r w:rsidRPr="00EE004B">
        <w:rPr>
          <w:rFonts w:ascii="Verdana" w:hAnsi="Verdana"/>
          <w:b/>
          <w:bCs/>
          <w:noProof/>
          <w:spacing w:val="1"/>
          <w:sz w:val="18"/>
          <w:szCs w:val="18"/>
        </w:rPr>
        <w:t>1</w:t>
      </w:r>
      <w:r w:rsidRPr="00EE004B">
        <w:rPr>
          <w:rFonts w:ascii="Verdana" w:hAnsi="Verdana"/>
          <w:b/>
          <w:bCs/>
          <w:noProof/>
          <w:sz w:val="18"/>
          <w:szCs w:val="18"/>
        </w:rPr>
        <w:t>2</w:t>
      </w:r>
      <w:r w:rsidRPr="00EE004B">
        <w:rPr>
          <w:rFonts w:ascii="Verdana" w:hAnsi="Verdana"/>
          <w:b/>
          <w:bCs/>
          <w:noProof/>
          <w:spacing w:val="1"/>
          <w:sz w:val="18"/>
          <w:szCs w:val="18"/>
        </w:rPr>
        <w:t>3</w:t>
      </w:r>
      <w:r w:rsidRPr="00EE004B">
        <w:rPr>
          <w:rFonts w:ascii="Verdana" w:hAnsi="Verdana"/>
          <w:b/>
          <w:bCs/>
          <w:noProof/>
          <w:sz w:val="18"/>
          <w:szCs w:val="18"/>
        </w:rPr>
        <w:t>45</w:t>
      </w:r>
      <w:r w:rsidRPr="00EE004B">
        <w:rPr>
          <w:rFonts w:ascii="Verdana" w:hAnsi="Verdana"/>
          <w:b/>
          <w:bCs/>
          <w:noProof/>
          <w:spacing w:val="1"/>
          <w:sz w:val="18"/>
          <w:szCs w:val="18"/>
        </w:rPr>
        <w:t>6</w:t>
      </w:r>
      <w:r w:rsidRPr="00EE004B">
        <w:rPr>
          <w:rFonts w:ascii="Verdana" w:hAnsi="Verdana"/>
          <w:b/>
          <w:bCs/>
          <w:noProof/>
          <w:sz w:val="18"/>
          <w:szCs w:val="18"/>
        </w:rPr>
        <w:t>7</w:t>
      </w:r>
      <w:r w:rsidRPr="00EE004B">
        <w:rPr>
          <w:rFonts w:ascii="Verdana" w:hAnsi="Verdana"/>
          <w:noProof/>
          <w:sz w:val="18"/>
          <w:szCs w:val="18"/>
        </w:rPr>
        <w:t xml:space="preserve"> or </w:t>
      </w:r>
      <w:r w:rsidRPr="00EE004B">
        <w:rPr>
          <w:rFonts w:ascii="Verdana" w:hAnsi="Verdana"/>
          <w:b/>
          <w:bCs/>
          <w:noProof/>
          <w:spacing w:val="1"/>
          <w:sz w:val="18"/>
          <w:szCs w:val="18"/>
        </w:rPr>
        <w:t>g</w:t>
      </w:r>
      <w:r w:rsidRPr="00EE004B">
        <w:rPr>
          <w:rFonts w:ascii="Verdana" w:hAnsi="Verdana"/>
          <w:b/>
          <w:bCs/>
          <w:noProof/>
          <w:sz w:val="18"/>
          <w:szCs w:val="18"/>
        </w:rPr>
        <w:t>1</w:t>
      </w:r>
      <w:r w:rsidRPr="00EE004B">
        <w:rPr>
          <w:rFonts w:ascii="Verdana" w:hAnsi="Verdana"/>
          <w:b/>
          <w:bCs/>
          <w:noProof/>
          <w:spacing w:val="1"/>
          <w:sz w:val="18"/>
          <w:szCs w:val="18"/>
        </w:rPr>
        <w:t>2</w:t>
      </w:r>
      <w:r w:rsidRPr="00EE004B">
        <w:rPr>
          <w:rFonts w:ascii="Verdana" w:hAnsi="Verdana"/>
          <w:b/>
          <w:bCs/>
          <w:noProof/>
          <w:sz w:val="18"/>
          <w:szCs w:val="18"/>
        </w:rPr>
        <w:t>34</w:t>
      </w:r>
      <w:r w:rsidRPr="00EE004B">
        <w:rPr>
          <w:rFonts w:ascii="Verdana" w:hAnsi="Verdana"/>
          <w:b/>
          <w:bCs/>
          <w:noProof/>
          <w:spacing w:val="1"/>
          <w:sz w:val="18"/>
          <w:szCs w:val="18"/>
        </w:rPr>
        <w:t>5</w:t>
      </w:r>
      <w:r w:rsidRPr="00EE004B">
        <w:rPr>
          <w:rFonts w:ascii="Verdana" w:hAnsi="Verdana"/>
          <w:b/>
          <w:bCs/>
          <w:noProof/>
          <w:sz w:val="18"/>
          <w:szCs w:val="18"/>
        </w:rPr>
        <w:t xml:space="preserve">67 </w:t>
      </w:r>
      <w:r w:rsidRPr="00EE004B">
        <w:rPr>
          <w:rFonts w:ascii="Verdana" w:hAnsi="Verdana"/>
          <w:noProof/>
          <w:spacing w:val="1"/>
          <w:sz w:val="18"/>
          <w:szCs w:val="18"/>
        </w:rPr>
        <w:t>(</w:t>
      </w:r>
      <w:r w:rsidRPr="00EE004B">
        <w:rPr>
          <w:rFonts w:ascii="Verdana" w:hAnsi="Verdana"/>
          <w:noProof/>
          <w:sz w:val="18"/>
          <w:szCs w:val="18"/>
        </w:rPr>
        <w:t>12</w:t>
      </w:r>
      <w:r w:rsidRPr="00EE004B">
        <w:rPr>
          <w:rFonts w:ascii="Verdana" w:hAnsi="Verdana"/>
          <w:noProof/>
          <w:spacing w:val="1"/>
          <w:sz w:val="18"/>
          <w:szCs w:val="18"/>
        </w:rPr>
        <w:t>3</w:t>
      </w:r>
      <w:r w:rsidRPr="00EE004B">
        <w:rPr>
          <w:rFonts w:ascii="Verdana" w:hAnsi="Verdana"/>
          <w:noProof/>
          <w:sz w:val="18"/>
          <w:szCs w:val="18"/>
        </w:rPr>
        <w:t>45</w:t>
      </w:r>
      <w:r w:rsidRPr="00EE004B">
        <w:rPr>
          <w:rFonts w:ascii="Verdana" w:hAnsi="Verdana"/>
          <w:noProof/>
          <w:spacing w:val="1"/>
          <w:sz w:val="18"/>
          <w:szCs w:val="18"/>
        </w:rPr>
        <w:t>6</w:t>
      </w:r>
      <w:r w:rsidRPr="00EE004B">
        <w:rPr>
          <w:rFonts w:ascii="Verdana" w:hAnsi="Verdana"/>
          <w:noProof/>
          <w:sz w:val="18"/>
          <w:szCs w:val="18"/>
        </w:rPr>
        <w:t>7</w:t>
      </w:r>
      <w:r w:rsidRPr="00EE004B">
        <w:rPr>
          <w:rFonts w:ascii="Verdana" w:hAnsi="Verdana"/>
          <w:noProof/>
          <w:spacing w:val="-2"/>
          <w:sz w:val="18"/>
          <w:szCs w:val="18"/>
        </w:rPr>
        <w:t>=</w:t>
      </w:r>
      <w:r w:rsidRPr="00EE004B">
        <w:rPr>
          <w:rFonts w:ascii="Verdana" w:hAnsi="Verdana"/>
          <w:noProof/>
          <w:sz w:val="18"/>
          <w:szCs w:val="18"/>
        </w:rPr>
        <w:t>the</w:t>
      </w:r>
      <w:r w:rsidRPr="00EE004B">
        <w:rPr>
          <w:rFonts w:ascii="Verdana" w:hAnsi="Verdana"/>
          <w:noProof/>
          <w:spacing w:val="1"/>
          <w:sz w:val="18"/>
          <w:szCs w:val="18"/>
        </w:rPr>
        <w:t xml:space="preserve"> </w:t>
      </w:r>
      <w:r w:rsidRPr="00EE004B">
        <w:rPr>
          <w:rFonts w:ascii="Verdana" w:hAnsi="Verdana"/>
          <w:noProof/>
          <w:sz w:val="18"/>
          <w:szCs w:val="18"/>
        </w:rPr>
        <w:t>client’s assigned file</w:t>
      </w:r>
      <w:r w:rsidRPr="00EE004B">
        <w:rPr>
          <w:rFonts w:ascii="Verdana" w:hAnsi="Verdana"/>
          <w:noProof/>
          <w:spacing w:val="1"/>
          <w:sz w:val="18"/>
          <w:szCs w:val="18"/>
        </w:rPr>
        <w:t xml:space="preserve"> </w:t>
      </w:r>
      <w:r w:rsidRPr="00EE004B">
        <w:rPr>
          <w:rFonts w:ascii="Verdana" w:hAnsi="Verdana"/>
          <w:noProof/>
          <w:sz w:val="18"/>
          <w:szCs w:val="18"/>
        </w:rPr>
        <w:t>i</w:t>
      </w:r>
      <w:r w:rsidRPr="00EE004B">
        <w:rPr>
          <w:rFonts w:ascii="Verdana" w:hAnsi="Verdana"/>
          <w:noProof/>
          <w:spacing w:val="-2"/>
          <w:sz w:val="18"/>
          <w:szCs w:val="18"/>
        </w:rPr>
        <w:t>d</w:t>
      </w:r>
      <w:r w:rsidRPr="00EE004B">
        <w:rPr>
          <w:rFonts w:ascii="Verdana" w:hAnsi="Verdana"/>
          <w:noProof/>
          <w:sz w:val="18"/>
          <w:szCs w:val="18"/>
        </w:rPr>
        <w:t>) depending on the file layout.</w:t>
      </w:r>
    </w:p>
    <w:p w14:paraId="5E8A60DA" w14:textId="77777777" w:rsidR="00F56E40" w:rsidRPr="00EE004B" w:rsidRDefault="00F56E40" w:rsidP="00F56E40">
      <w:pPr>
        <w:tabs>
          <w:tab w:val="left" w:pos="9820"/>
        </w:tabs>
        <w:rPr>
          <w:rFonts w:ascii="Verdana" w:eastAsia="Verdana" w:hAnsi="Verdana" w:cs="Verdana"/>
          <w:sz w:val="18"/>
          <w:szCs w:val="18"/>
        </w:rPr>
      </w:pPr>
    </w:p>
    <w:p w14:paraId="7DB27C8F" w14:textId="77777777" w:rsidR="00F56E40" w:rsidRPr="00EE004B" w:rsidRDefault="00F56E40" w:rsidP="004211D2">
      <w:pPr>
        <w:pStyle w:val="ListParagraph"/>
        <w:numPr>
          <w:ilvl w:val="0"/>
          <w:numId w:val="22"/>
        </w:numPr>
        <w:spacing w:before="40" w:line="200" w:lineRule="exact"/>
        <w:ind w:right="245"/>
        <w:rPr>
          <w:rFonts w:ascii="Verdana" w:eastAsia="Verdana" w:hAnsi="Verdana" w:cs="Verdana"/>
          <w:sz w:val="18"/>
          <w:szCs w:val="18"/>
        </w:rPr>
      </w:pPr>
      <w:r w:rsidRPr="00EE004B">
        <w:rPr>
          <w:rFonts w:ascii="Verdana" w:eastAsia="Verdana" w:hAnsi="Verdana" w:cs="Verdana"/>
          <w:sz w:val="18"/>
          <w:szCs w:val="18"/>
        </w:rPr>
        <w:t xml:space="preserve">Open Enrollment data may be included in the </w:t>
      </w:r>
      <w:r w:rsidRPr="00EE004B">
        <w:rPr>
          <w:rFonts w:ascii="Verdana" w:eastAsia="Verdana" w:hAnsi="Verdana" w:cs="Verdana"/>
          <w:b/>
          <w:sz w:val="18"/>
          <w:szCs w:val="18"/>
        </w:rPr>
        <w:t>last production file of the plan year</w:t>
      </w:r>
      <w:r w:rsidRPr="00EE004B">
        <w:rPr>
          <w:rFonts w:ascii="Verdana" w:eastAsia="Verdana" w:hAnsi="Verdana" w:cs="Verdana"/>
          <w:sz w:val="18"/>
          <w:szCs w:val="18"/>
        </w:rPr>
        <w:t xml:space="preserve">. Please </w:t>
      </w:r>
      <w:r w:rsidR="004211D2" w:rsidRPr="00EE004B">
        <w:rPr>
          <w:rFonts w:ascii="Verdana" w:eastAsia="Verdana" w:hAnsi="Verdana" w:cs="Verdana"/>
          <w:sz w:val="18"/>
          <w:szCs w:val="18"/>
        </w:rPr>
        <w:t>consult</w:t>
      </w:r>
      <w:r w:rsidRPr="00EE004B">
        <w:rPr>
          <w:rFonts w:ascii="Verdana" w:eastAsia="Verdana" w:hAnsi="Verdana" w:cs="Verdana"/>
          <w:sz w:val="18"/>
          <w:szCs w:val="18"/>
        </w:rPr>
        <w:t xml:space="preserve"> with </w:t>
      </w:r>
      <w:r w:rsidRPr="00EE004B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EE004B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EE004B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EE004B">
        <w:rPr>
          <w:rFonts w:ascii="Verdana" w:eastAsia="Verdana" w:hAnsi="Verdana" w:cs="Verdana"/>
          <w:sz w:val="18"/>
          <w:szCs w:val="18"/>
        </w:rPr>
        <w:t>r</w:t>
      </w:r>
      <w:r w:rsidRPr="00EE004B">
        <w:rPr>
          <w:rFonts w:ascii="Verdana" w:eastAsia="Verdana" w:hAnsi="Verdana" w:cs="Verdana"/>
          <w:spacing w:val="-1"/>
          <w:sz w:val="18"/>
          <w:szCs w:val="18"/>
        </w:rPr>
        <w:t xml:space="preserve"> VS</w:t>
      </w:r>
      <w:r w:rsidRPr="00EE004B">
        <w:rPr>
          <w:rFonts w:ascii="Verdana" w:eastAsia="Verdana" w:hAnsi="Verdana" w:cs="Verdana"/>
          <w:sz w:val="18"/>
          <w:szCs w:val="18"/>
        </w:rPr>
        <w:t>P</w:t>
      </w:r>
      <w:r w:rsidRPr="00EE004B">
        <w:rPr>
          <w:rFonts w:ascii="Verdana" w:eastAsia="Verdana" w:hAnsi="Verdana" w:cs="Verdana"/>
          <w:spacing w:val="-1"/>
          <w:sz w:val="18"/>
          <w:szCs w:val="18"/>
        </w:rPr>
        <w:t xml:space="preserve"> E</w:t>
      </w:r>
      <w:r w:rsidRPr="00EE004B">
        <w:rPr>
          <w:rFonts w:ascii="Verdana" w:eastAsia="Verdana" w:hAnsi="Verdana" w:cs="Verdana"/>
          <w:sz w:val="18"/>
          <w:szCs w:val="18"/>
        </w:rPr>
        <w:t>DI</w:t>
      </w:r>
      <w:r w:rsidRPr="00EE004B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EE004B">
        <w:rPr>
          <w:rFonts w:ascii="Verdana" w:eastAsia="Verdana" w:hAnsi="Verdana" w:cs="Verdana"/>
          <w:spacing w:val="-1"/>
          <w:sz w:val="18"/>
          <w:szCs w:val="18"/>
        </w:rPr>
        <w:t>M</w:t>
      </w:r>
      <w:r w:rsidRPr="00EE004B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EE004B">
        <w:rPr>
          <w:rFonts w:ascii="Verdana" w:eastAsia="Verdana" w:hAnsi="Verdana" w:cs="Verdana"/>
          <w:sz w:val="18"/>
          <w:szCs w:val="18"/>
        </w:rPr>
        <w:t>m</w:t>
      </w:r>
      <w:r w:rsidRPr="00EE004B">
        <w:rPr>
          <w:rFonts w:ascii="Verdana" w:eastAsia="Verdana" w:hAnsi="Verdana" w:cs="Verdana"/>
          <w:spacing w:val="1"/>
          <w:sz w:val="18"/>
          <w:szCs w:val="18"/>
        </w:rPr>
        <w:t>be</w:t>
      </w:r>
      <w:r w:rsidRPr="00EE004B">
        <w:rPr>
          <w:rFonts w:ascii="Verdana" w:eastAsia="Verdana" w:hAnsi="Verdana" w:cs="Verdana"/>
          <w:sz w:val="18"/>
          <w:szCs w:val="18"/>
        </w:rPr>
        <w:t>rs</w:t>
      </w:r>
      <w:r w:rsidRPr="00EE004B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EE004B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EE004B">
        <w:rPr>
          <w:rFonts w:ascii="Verdana" w:eastAsia="Verdana" w:hAnsi="Verdana" w:cs="Verdana"/>
          <w:sz w:val="18"/>
          <w:szCs w:val="18"/>
        </w:rPr>
        <w:t xml:space="preserve">p </w:t>
      </w:r>
      <w:r w:rsidRPr="00EE004B">
        <w:rPr>
          <w:rFonts w:ascii="Verdana" w:eastAsia="Verdana" w:hAnsi="Verdana" w:cs="Verdana"/>
          <w:spacing w:val="-1"/>
          <w:position w:val="-1"/>
          <w:sz w:val="18"/>
          <w:szCs w:val="18"/>
        </w:rPr>
        <w:t>C</w:t>
      </w:r>
      <w:r w:rsidRPr="00EE004B">
        <w:rPr>
          <w:rFonts w:ascii="Verdana" w:eastAsia="Verdana" w:hAnsi="Verdana" w:cs="Verdana"/>
          <w:spacing w:val="1"/>
          <w:position w:val="-1"/>
          <w:sz w:val="18"/>
          <w:szCs w:val="18"/>
        </w:rPr>
        <w:t>oo</w:t>
      </w:r>
      <w:r w:rsidRPr="00EE004B">
        <w:rPr>
          <w:rFonts w:ascii="Verdana" w:eastAsia="Verdana" w:hAnsi="Verdana" w:cs="Verdana"/>
          <w:position w:val="-1"/>
          <w:sz w:val="18"/>
          <w:szCs w:val="18"/>
        </w:rPr>
        <w:t>r</w:t>
      </w:r>
      <w:r w:rsidRPr="00EE004B">
        <w:rPr>
          <w:rFonts w:ascii="Verdana" w:eastAsia="Verdana" w:hAnsi="Verdana" w:cs="Verdana"/>
          <w:spacing w:val="1"/>
          <w:position w:val="-1"/>
          <w:sz w:val="18"/>
          <w:szCs w:val="18"/>
        </w:rPr>
        <w:t>di</w:t>
      </w:r>
      <w:r w:rsidRPr="00EE004B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EE004B">
        <w:rPr>
          <w:rFonts w:ascii="Verdana" w:eastAsia="Verdana" w:hAnsi="Verdana" w:cs="Verdana"/>
          <w:position w:val="-1"/>
          <w:sz w:val="18"/>
          <w:szCs w:val="18"/>
        </w:rPr>
        <w:t>a</w:t>
      </w:r>
      <w:r w:rsidRPr="00EE004B">
        <w:rPr>
          <w:rFonts w:ascii="Verdana" w:eastAsia="Verdana" w:hAnsi="Verdana" w:cs="Verdana"/>
          <w:spacing w:val="1"/>
          <w:position w:val="-1"/>
          <w:sz w:val="18"/>
          <w:szCs w:val="18"/>
        </w:rPr>
        <w:t>to</w:t>
      </w:r>
      <w:r w:rsidRPr="00EE004B">
        <w:rPr>
          <w:rFonts w:ascii="Verdana" w:eastAsia="Verdana" w:hAnsi="Verdana" w:cs="Verdana"/>
          <w:position w:val="-1"/>
          <w:sz w:val="18"/>
          <w:szCs w:val="18"/>
        </w:rPr>
        <w:t>r.</w:t>
      </w:r>
    </w:p>
    <w:p w14:paraId="43617355" w14:textId="77777777" w:rsidR="00F56E40" w:rsidRPr="004211D2" w:rsidRDefault="00F56E40" w:rsidP="00F56E40">
      <w:pPr>
        <w:tabs>
          <w:tab w:val="left" w:pos="9820"/>
        </w:tabs>
        <w:rPr>
          <w:rFonts w:ascii="Verdana" w:eastAsia="Verdana" w:hAnsi="Verdana" w:cs="Verdana"/>
          <w:sz w:val="18"/>
          <w:szCs w:val="18"/>
        </w:rPr>
      </w:pPr>
    </w:p>
    <w:p w14:paraId="0C92679D" w14:textId="77777777" w:rsidR="00F56E40" w:rsidRPr="00F56E40" w:rsidRDefault="00F56E40" w:rsidP="00F56E40">
      <w:pPr>
        <w:tabs>
          <w:tab w:val="left" w:pos="9820"/>
        </w:tabs>
        <w:rPr>
          <w:rFonts w:ascii="Verdana" w:eastAsia="Verdana" w:hAnsi="Verdana" w:cs="Verdana"/>
          <w:sz w:val="18"/>
          <w:szCs w:val="18"/>
        </w:rPr>
        <w:sectPr w:rsidR="00F56E40" w:rsidRPr="00F56E40">
          <w:footerReference w:type="default" r:id="rId12"/>
          <w:pgSz w:w="12240" w:h="15840"/>
          <w:pgMar w:top="700" w:right="1200" w:bottom="280" w:left="1100" w:header="0" w:footer="329" w:gutter="0"/>
          <w:pgNumType w:start="2"/>
          <w:cols w:space="720"/>
        </w:sectPr>
      </w:pPr>
    </w:p>
    <w:p w14:paraId="679D9C71" w14:textId="77777777" w:rsidR="00CF143A" w:rsidRPr="006C4A0A" w:rsidRDefault="00011E57" w:rsidP="00CE7257">
      <w:pPr>
        <w:tabs>
          <w:tab w:val="left" w:pos="9720"/>
        </w:tabs>
        <w:rPr>
          <w:rFonts w:ascii="Verdana" w:eastAsia="Verdana" w:hAnsi="Verdana" w:cs="Verdana"/>
        </w:rPr>
      </w:pPr>
      <w:bookmarkStart w:id="7" w:name="_Hlk491183809"/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lastRenderedPageBreak/>
        <w:t>Tra</w:t>
      </w:r>
      <w:r w:rsidRPr="006C4A0A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>n</w:t>
      </w:r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s</w:t>
      </w:r>
      <w:r w:rsidRPr="006C4A0A">
        <w:rPr>
          <w:rFonts w:ascii="Verdana" w:eastAsia="Verdana" w:hAnsi="Verdana" w:cs="Verdana"/>
          <w:b/>
          <w:color w:val="FEFFFF"/>
          <w:spacing w:val="-2"/>
          <w:w w:val="98"/>
          <w:highlight w:val="lightGray"/>
        </w:rPr>
        <w:t>m</w:t>
      </w:r>
      <w:r w:rsidRPr="006C4A0A">
        <w:rPr>
          <w:rFonts w:ascii="Verdana" w:eastAsia="Verdana" w:hAnsi="Verdana" w:cs="Verdana"/>
          <w:b/>
          <w:color w:val="FEFFFF"/>
          <w:spacing w:val="2"/>
          <w:w w:val="98"/>
          <w:highlight w:val="lightGray"/>
        </w:rPr>
        <w:t>i</w:t>
      </w:r>
      <w:r w:rsidRPr="006C4A0A">
        <w:rPr>
          <w:rFonts w:ascii="Verdana" w:eastAsia="Verdana" w:hAnsi="Verdana" w:cs="Verdana"/>
          <w:b/>
          <w:color w:val="FEFFFF"/>
          <w:spacing w:val="-2"/>
          <w:w w:val="98"/>
          <w:highlight w:val="lightGray"/>
        </w:rPr>
        <w:t>ss</w:t>
      </w:r>
      <w:r w:rsidRPr="006C4A0A">
        <w:rPr>
          <w:rFonts w:ascii="Verdana" w:eastAsia="Verdana" w:hAnsi="Verdana" w:cs="Verdana"/>
          <w:b/>
          <w:color w:val="FEFFFF"/>
          <w:spacing w:val="2"/>
          <w:w w:val="98"/>
          <w:highlight w:val="lightGray"/>
        </w:rPr>
        <w:t>i</w:t>
      </w:r>
      <w:r w:rsidRPr="006C4A0A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>on</w:t>
      </w:r>
      <w:r w:rsidRPr="006C4A0A">
        <w:rPr>
          <w:rFonts w:ascii="Verdana" w:eastAsia="Verdana" w:hAnsi="Verdana" w:cs="Verdana"/>
          <w:b/>
          <w:color w:val="FEFFFF"/>
          <w:spacing w:val="2"/>
          <w:w w:val="98"/>
          <w:highlight w:val="lightGray"/>
        </w:rPr>
        <w:t xml:space="preserve"> </w:t>
      </w:r>
      <w:r w:rsidR="00C76E75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>O</w:t>
      </w:r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p</w:t>
      </w:r>
      <w:r w:rsidRPr="006C4A0A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>t</w:t>
      </w:r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t>i</w:t>
      </w:r>
      <w:r w:rsidRPr="006C4A0A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on</w:t>
      </w:r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t>s</w:t>
      </w:r>
      <w:bookmarkEnd w:id="7"/>
      <w:r w:rsidRPr="006C4A0A">
        <w:rPr>
          <w:rFonts w:ascii="Verdana" w:eastAsia="Verdana" w:hAnsi="Verdana" w:cs="Verdana"/>
          <w:b/>
          <w:color w:val="FEFFFF"/>
          <w:w w:val="98"/>
          <w:highlight w:val="lightGray"/>
        </w:rPr>
        <w:t xml:space="preserve"> </w:t>
      </w:r>
      <w:r w:rsidRPr="006C4A0A">
        <w:rPr>
          <w:rFonts w:ascii="Verdana" w:eastAsia="Verdana" w:hAnsi="Verdana" w:cs="Verdana"/>
          <w:b/>
          <w:color w:val="FEFFFF"/>
          <w:highlight w:val="lightGray"/>
        </w:rPr>
        <w:tab/>
      </w:r>
    </w:p>
    <w:p w14:paraId="248793EA" w14:textId="77777777" w:rsidR="00CF143A" w:rsidRPr="006C4A0A" w:rsidRDefault="00011E57" w:rsidP="00CE7257">
      <w:pPr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sz w:val="18"/>
          <w:szCs w:val="18"/>
        </w:rPr>
        <w:t>VS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rt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1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-t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sfe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2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opt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li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il</w:t>
      </w:r>
      <w:r w:rsidRPr="006C4A0A">
        <w:rPr>
          <w:rFonts w:ascii="Verdana" w:eastAsia="Verdana" w:hAnsi="Verdana" w:cs="Verdana"/>
          <w:spacing w:val="6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es</w:t>
      </w:r>
      <w:r w:rsidRPr="006C4A0A">
        <w:rPr>
          <w:rFonts w:ascii="Verdana" w:eastAsia="Verdana" w:hAnsi="Verdana" w:cs="Verdana"/>
          <w:sz w:val="18"/>
          <w:szCs w:val="18"/>
        </w:rPr>
        <w:t>:</w:t>
      </w:r>
    </w:p>
    <w:p w14:paraId="00422AF7" w14:textId="77777777" w:rsidR="00CF143A" w:rsidRPr="006C4A0A" w:rsidRDefault="00011E57" w:rsidP="00CE7257">
      <w:pPr>
        <w:ind w:left="156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hAnsi="Verdana"/>
          <w:w w:val="126"/>
          <w:sz w:val="18"/>
          <w:szCs w:val="18"/>
        </w:rPr>
        <w:t>•</w:t>
      </w:r>
      <w:r w:rsidRPr="006C4A0A">
        <w:rPr>
          <w:rFonts w:ascii="Verdana" w:hAnsi="Verdana"/>
          <w:spacing w:val="62"/>
          <w:w w:val="12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F</w:t>
      </w:r>
      <w:r w:rsidRPr="006C4A0A">
        <w:rPr>
          <w:rFonts w:ascii="Verdana" w:eastAsia="Verdana" w:hAnsi="Verdana" w:cs="Verdana"/>
          <w:sz w:val="18"/>
          <w:szCs w:val="18"/>
        </w:rPr>
        <w:t>TP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cr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</w:p>
    <w:p w14:paraId="0576E6A1" w14:textId="77777777" w:rsidR="00CF143A" w:rsidRPr="006C4A0A" w:rsidRDefault="00011E57" w:rsidP="00CE7257">
      <w:pPr>
        <w:ind w:left="156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hAnsi="Verdana"/>
          <w:w w:val="126"/>
          <w:sz w:val="18"/>
          <w:szCs w:val="18"/>
        </w:rPr>
        <w:t>•</w:t>
      </w:r>
      <w:r w:rsidRPr="006C4A0A">
        <w:rPr>
          <w:rFonts w:ascii="Verdana" w:hAnsi="Verdana"/>
          <w:spacing w:val="62"/>
          <w:w w:val="12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F</w:t>
      </w:r>
      <w:r w:rsidRPr="006C4A0A">
        <w:rPr>
          <w:rFonts w:ascii="Verdana" w:eastAsia="Verdana" w:hAnsi="Verdana" w:cs="Verdana"/>
          <w:sz w:val="18"/>
          <w:szCs w:val="18"/>
        </w:rPr>
        <w:t>TP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</w:p>
    <w:p w14:paraId="3D7A5800" w14:textId="77777777" w:rsidR="00CF143A" w:rsidRPr="006C4A0A" w:rsidRDefault="00011E57" w:rsidP="00CE7257">
      <w:pPr>
        <w:ind w:left="156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hAnsi="Verdana"/>
          <w:w w:val="126"/>
          <w:sz w:val="18"/>
          <w:szCs w:val="18"/>
        </w:rPr>
        <w:t>•</w:t>
      </w:r>
      <w:r w:rsidRPr="006C4A0A">
        <w:rPr>
          <w:rFonts w:ascii="Verdana" w:hAnsi="Verdana"/>
          <w:spacing w:val="62"/>
          <w:w w:val="12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eb-b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TTPS</w:t>
      </w:r>
    </w:p>
    <w:p w14:paraId="198ED1FA" w14:textId="77777777" w:rsidR="00CF143A" w:rsidRPr="006C4A0A" w:rsidRDefault="00CF143A" w:rsidP="00CE7257">
      <w:pPr>
        <w:rPr>
          <w:rFonts w:ascii="Verdana" w:hAnsi="Verdana"/>
          <w:sz w:val="18"/>
          <w:szCs w:val="18"/>
        </w:rPr>
      </w:pPr>
    </w:p>
    <w:p w14:paraId="171A2C94" w14:textId="77777777" w:rsidR="00CF143A" w:rsidRPr="006C4A0A" w:rsidRDefault="00011E57" w:rsidP="00CE7257">
      <w:pPr>
        <w:ind w:left="12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1.</w:t>
      </w:r>
      <w:r w:rsidRPr="006C4A0A">
        <w:rPr>
          <w:rFonts w:ascii="Verdana" w:eastAsia="Verdana" w:hAnsi="Verdana" w:cs="Verdana"/>
          <w:spacing w:val="64"/>
          <w:sz w:val="18"/>
          <w:szCs w:val="18"/>
        </w:rPr>
        <w:t xml:space="preserve"> 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F</w:t>
      </w:r>
      <w:r w:rsidRPr="00901363">
        <w:rPr>
          <w:rFonts w:ascii="Verdana" w:eastAsia="Verdana" w:hAnsi="Verdana" w:cs="Verdana"/>
          <w:b/>
          <w:spacing w:val="5"/>
          <w:sz w:val="18"/>
          <w:szCs w:val="18"/>
          <w:u w:val="single" w:color="000000"/>
        </w:rPr>
        <w:t>il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e</w:t>
      </w:r>
      <w:r w:rsidRPr="00901363">
        <w:rPr>
          <w:rFonts w:ascii="Verdana" w:eastAsia="Verdana" w:hAnsi="Verdana" w:cs="Verdana"/>
          <w:b/>
          <w:spacing w:val="-13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T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r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a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n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sfe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r</w:t>
      </w:r>
      <w:r w:rsidRPr="00901363">
        <w:rPr>
          <w:rFonts w:ascii="Verdana" w:eastAsia="Verdana" w:hAnsi="Verdana" w:cs="Verdana"/>
          <w:b/>
          <w:spacing w:val="-20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pacing w:val="2"/>
          <w:sz w:val="18"/>
          <w:szCs w:val="18"/>
          <w:u w:val="single" w:color="000000"/>
        </w:rPr>
        <w:t>P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ro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t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oco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l</w:t>
      </w:r>
      <w:r w:rsidRPr="00901363">
        <w:rPr>
          <w:rFonts w:ascii="Verdana" w:eastAsia="Verdana" w:hAnsi="Verdana" w:cs="Verdana"/>
          <w:b/>
          <w:spacing w:val="-14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(F</w:t>
      </w:r>
      <w:r w:rsidRPr="00901363">
        <w:rPr>
          <w:rFonts w:ascii="Verdana" w:eastAsia="Verdana" w:hAnsi="Verdana" w:cs="Verdana"/>
          <w:b/>
          <w:spacing w:val="2"/>
          <w:sz w:val="18"/>
          <w:szCs w:val="18"/>
          <w:u w:val="single" w:color="000000"/>
        </w:rPr>
        <w:t>T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P)</w:t>
      </w:r>
      <w:r w:rsidRPr="00901363">
        <w:rPr>
          <w:rFonts w:ascii="Verdana" w:eastAsia="Verdana" w:hAnsi="Verdana" w:cs="Verdana"/>
          <w:b/>
          <w:spacing w:val="-13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w</w:t>
      </w:r>
      <w:r w:rsidRPr="00901363">
        <w:rPr>
          <w:rFonts w:ascii="Verdana" w:eastAsia="Verdana" w:hAnsi="Verdana" w:cs="Verdana"/>
          <w:b/>
          <w:spacing w:val="5"/>
          <w:sz w:val="18"/>
          <w:szCs w:val="18"/>
          <w:u w:val="single" w:color="000000"/>
        </w:rPr>
        <w:t>i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th</w:t>
      </w:r>
      <w:r w:rsidRPr="00901363">
        <w:rPr>
          <w:rFonts w:ascii="Verdana" w:eastAsia="Verdana" w:hAnsi="Verdana" w:cs="Verdana"/>
          <w:b/>
          <w:spacing w:val="-10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pacing w:val="2"/>
          <w:sz w:val="18"/>
          <w:szCs w:val="18"/>
          <w:u w:val="single" w:color="000000"/>
        </w:rPr>
        <w:t>P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G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P</w:t>
      </w:r>
      <w:r w:rsidRPr="00901363">
        <w:rPr>
          <w:rFonts w:ascii="Verdana" w:eastAsia="Verdana" w:hAnsi="Verdana" w:cs="Verdana"/>
          <w:b/>
          <w:spacing w:val="-11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e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n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c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r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y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pt</w:t>
      </w:r>
      <w:r w:rsidRPr="00901363">
        <w:rPr>
          <w:rFonts w:ascii="Verdana" w:eastAsia="Verdana" w:hAnsi="Verdana" w:cs="Verdana"/>
          <w:b/>
          <w:spacing w:val="5"/>
          <w:sz w:val="18"/>
          <w:szCs w:val="18"/>
          <w:u w:val="single" w:color="000000"/>
        </w:rPr>
        <w:t>i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o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n</w:t>
      </w:r>
    </w:p>
    <w:p w14:paraId="622CEB8D" w14:textId="77777777" w:rsidR="00CF143A" w:rsidRPr="006C4A0A" w:rsidRDefault="00011E57" w:rsidP="00CE7257">
      <w:pPr>
        <w:ind w:left="820" w:right="524" w:firstLine="1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(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Goo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va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y)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P</w:t>
      </w:r>
      <w:r w:rsidRPr="006C4A0A">
        <w:rPr>
          <w:rFonts w:ascii="Verdana" w:eastAsia="Verdana" w:hAnsi="Verdana" w:cs="Verdana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(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)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409</w:t>
      </w:r>
      <w:r w:rsidRPr="006C4A0A">
        <w:rPr>
          <w:rFonts w:ascii="Verdana" w:eastAsia="Verdana" w:hAnsi="Verdana" w:cs="Verdana"/>
          <w:sz w:val="18"/>
          <w:szCs w:val="18"/>
        </w:rPr>
        <w:t>6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ub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li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K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y. 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G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-en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cr</w:t>
      </w:r>
      <w:r w:rsidRPr="006C4A0A">
        <w:rPr>
          <w:rFonts w:ascii="Verdana" w:eastAsia="Verdana" w:hAnsi="Verdana" w:cs="Verdana"/>
          <w:spacing w:val="2"/>
          <w:w w:val="99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pt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o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3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wa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z w:val="18"/>
          <w:szCs w:val="18"/>
        </w:rPr>
        <w:t>.</w:t>
      </w:r>
    </w:p>
    <w:p w14:paraId="70556C7E" w14:textId="77777777" w:rsidR="00CF143A" w:rsidRPr="006C4A0A" w:rsidRDefault="00011E57" w:rsidP="00CE7257">
      <w:pPr>
        <w:ind w:left="819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F</w:t>
      </w:r>
      <w:r w:rsidRPr="006C4A0A">
        <w:rPr>
          <w:rFonts w:ascii="Verdana" w:eastAsia="Verdana" w:hAnsi="Verdana" w:cs="Verdana"/>
          <w:sz w:val="18"/>
          <w:szCs w:val="18"/>
        </w:rPr>
        <w:t>TP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w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.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_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F</w:t>
      </w:r>
      <w:r w:rsidRPr="006C4A0A">
        <w:rPr>
          <w:rFonts w:ascii="Verdana" w:eastAsia="Verdana" w:hAnsi="Verdana" w:cs="Verdana"/>
          <w:sz w:val="18"/>
          <w:szCs w:val="18"/>
        </w:rPr>
        <w:t>TP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proofErr w:type="spellStart"/>
      <w:r w:rsidRPr="006C4A0A">
        <w:rPr>
          <w:rFonts w:ascii="Verdana" w:eastAsia="Verdana" w:hAnsi="Verdana" w:cs="Verdana"/>
          <w:spacing w:val="3"/>
          <w:sz w:val="18"/>
          <w:szCs w:val="18"/>
        </w:rPr>
        <w:t>Fi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z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il</w:t>
      </w:r>
      <w:r w:rsidRPr="006C4A0A">
        <w:rPr>
          <w:rFonts w:ascii="Verdana" w:eastAsia="Verdana" w:hAnsi="Verdana" w:cs="Verdana"/>
          <w:spacing w:val="6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proofErr w:type="spellEnd"/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co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mm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6"/>
          <w:w w:val="99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-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li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8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X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S.</w:t>
      </w:r>
    </w:p>
    <w:p w14:paraId="183009AC" w14:textId="77777777" w:rsidR="00CF143A" w:rsidRPr="006C4A0A" w:rsidRDefault="00CF143A" w:rsidP="00CE7257">
      <w:pPr>
        <w:rPr>
          <w:rFonts w:ascii="Verdana" w:hAnsi="Verdana"/>
          <w:sz w:val="18"/>
          <w:szCs w:val="18"/>
        </w:rPr>
      </w:pPr>
    </w:p>
    <w:p w14:paraId="05EFD48B" w14:textId="77777777" w:rsidR="00CF143A" w:rsidRPr="004F0AF3" w:rsidRDefault="00011E57" w:rsidP="00CE7257">
      <w:pPr>
        <w:ind w:left="845"/>
        <w:rPr>
          <w:rFonts w:ascii="Verdana" w:eastAsia="Verdana" w:hAnsi="Verdana" w:cs="Verdana"/>
          <w:sz w:val="16"/>
          <w:szCs w:val="16"/>
        </w:rPr>
      </w:pPr>
      <w:r w:rsidRPr="004F0AF3">
        <w:rPr>
          <w:rFonts w:ascii="Verdana" w:eastAsia="Verdana" w:hAnsi="Verdana" w:cs="Verdana"/>
          <w:i/>
          <w:spacing w:val="1"/>
          <w:sz w:val="16"/>
          <w:szCs w:val="16"/>
        </w:rPr>
        <w:t>*</w:t>
      </w:r>
      <w:r w:rsidRPr="004F0AF3">
        <w:rPr>
          <w:rFonts w:ascii="Verdana" w:eastAsia="Verdana" w:hAnsi="Verdana" w:cs="Verdana"/>
          <w:i/>
          <w:sz w:val="16"/>
          <w:szCs w:val="16"/>
        </w:rPr>
        <w:t>N</w:t>
      </w:r>
      <w:r w:rsidRPr="004F0AF3">
        <w:rPr>
          <w:rFonts w:ascii="Verdana" w:eastAsia="Verdana" w:hAnsi="Verdana" w:cs="Verdana"/>
          <w:i/>
          <w:spacing w:val="1"/>
          <w:sz w:val="16"/>
          <w:szCs w:val="16"/>
        </w:rPr>
        <w:t>o</w:t>
      </w:r>
      <w:r w:rsidRPr="004F0AF3">
        <w:rPr>
          <w:rFonts w:ascii="Verdana" w:eastAsia="Verdana" w:hAnsi="Verdana" w:cs="Verdana"/>
          <w:i/>
          <w:spacing w:val="-1"/>
          <w:sz w:val="16"/>
          <w:szCs w:val="16"/>
        </w:rPr>
        <w:t>t</w:t>
      </w:r>
      <w:r w:rsidRPr="004F0AF3">
        <w:rPr>
          <w:rFonts w:ascii="Verdana" w:eastAsia="Verdana" w:hAnsi="Verdana" w:cs="Verdana"/>
          <w:i/>
          <w:sz w:val="16"/>
          <w:szCs w:val="16"/>
        </w:rPr>
        <w:t>e:</w:t>
      </w:r>
      <w:r w:rsidRPr="004F0AF3">
        <w:rPr>
          <w:rFonts w:ascii="Verdana" w:eastAsia="Verdana" w:hAnsi="Verdana" w:cs="Verdana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>V</w:t>
      </w:r>
      <w:r w:rsidRPr="004F0AF3">
        <w:rPr>
          <w:rFonts w:ascii="Verdana" w:eastAsia="Verdana" w:hAnsi="Verdana" w:cs="Verdana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P</w:t>
      </w:r>
      <w:r w:rsidRPr="004F0AF3">
        <w:rPr>
          <w:rFonts w:ascii="Verdana" w:eastAsia="Verdana" w:hAnsi="Verdana" w:cs="Verdana"/>
          <w:sz w:val="16"/>
          <w:szCs w:val="16"/>
        </w:rPr>
        <w:t>’s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F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T</w:t>
      </w:r>
      <w:r w:rsidRPr="004F0AF3">
        <w:rPr>
          <w:rFonts w:ascii="Verdana" w:eastAsia="Verdana" w:hAnsi="Verdana" w:cs="Verdana"/>
          <w:sz w:val="16"/>
          <w:szCs w:val="16"/>
        </w:rPr>
        <w:t>P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it</w:t>
      </w:r>
      <w:r w:rsidRPr="004F0AF3">
        <w:rPr>
          <w:rFonts w:ascii="Verdana" w:eastAsia="Verdana" w:hAnsi="Verdana" w:cs="Verdana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i</w:t>
      </w:r>
      <w:r w:rsidRPr="004F0AF3">
        <w:rPr>
          <w:rFonts w:ascii="Verdana" w:eastAsia="Verdana" w:hAnsi="Verdana" w:cs="Verdana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a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b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l</w:t>
      </w:r>
      <w:r w:rsidRPr="004F0AF3">
        <w:rPr>
          <w:rFonts w:ascii="Verdana" w:eastAsia="Verdana" w:hAnsi="Verdana" w:cs="Verdana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 xml:space="preserve"> t</w:t>
      </w:r>
      <w:r w:rsidRPr="004F0AF3">
        <w:rPr>
          <w:rFonts w:ascii="Verdana" w:eastAsia="Verdana" w:hAnsi="Verdana" w:cs="Verdana"/>
          <w:sz w:val="16"/>
          <w:szCs w:val="16"/>
        </w:rPr>
        <w:t>o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a</w:t>
      </w:r>
      <w:r w:rsidRPr="004F0AF3">
        <w:rPr>
          <w:rFonts w:ascii="Verdana" w:eastAsia="Verdana" w:hAnsi="Verdana" w:cs="Verdana"/>
          <w:sz w:val="16"/>
          <w:szCs w:val="16"/>
        </w:rPr>
        <w:t>c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>c</w:t>
      </w:r>
      <w:r w:rsidRPr="004F0AF3">
        <w:rPr>
          <w:rFonts w:ascii="Verdana" w:eastAsia="Verdana" w:hAnsi="Verdana" w:cs="Verdana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p</w:t>
      </w:r>
      <w:r w:rsidRPr="004F0AF3">
        <w:rPr>
          <w:rFonts w:ascii="Verdana" w:eastAsia="Verdana" w:hAnsi="Verdana" w:cs="Verdana"/>
          <w:sz w:val="16"/>
          <w:szCs w:val="16"/>
        </w:rPr>
        <w:t xml:space="preserve">t 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f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i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l</w:t>
      </w:r>
      <w:r w:rsidRPr="004F0AF3">
        <w:rPr>
          <w:rFonts w:ascii="Verdana" w:eastAsia="Verdana" w:hAnsi="Verdana" w:cs="Verdana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t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r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a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n</w:t>
      </w:r>
      <w:r w:rsidRPr="004F0AF3">
        <w:rPr>
          <w:rFonts w:ascii="Verdana" w:eastAsia="Verdana" w:hAnsi="Verdana" w:cs="Verdana"/>
          <w:sz w:val="16"/>
          <w:szCs w:val="16"/>
        </w:rPr>
        <w:t>sm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i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>s</w:t>
      </w:r>
      <w:r w:rsidRPr="004F0AF3">
        <w:rPr>
          <w:rFonts w:ascii="Verdana" w:eastAsia="Verdana" w:hAnsi="Verdana" w:cs="Verdana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i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o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n</w:t>
      </w:r>
      <w:r w:rsidRPr="004F0AF3">
        <w:rPr>
          <w:rFonts w:ascii="Verdana" w:eastAsia="Verdana" w:hAnsi="Verdana" w:cs="Verdana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 xml:space="preserve"> al</w:t>
      </w:r>
      <w:r w:rsidRPr="004F0AF3">
        <w:rPr>
          <w:rFonts w:ascii="Verdana" w:eastAsia="Verdana" w:hAnsi="Verdana" w:cs="Verdana"/>
          <w:sz w:val="16"/>
          <w:szCs w:val="16"/>
        </w:rPr>
        <w:t>l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d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a</w:t>
      </w:r>
      <w:r w:rsidRPr="004F0AF3">
        <w:rPr>
          <w:rFonts w:ascii="Verdana" w:eastAsia="Verdana" w:hAnsi="Verdana" w:cs="Verdana"/>
          <w:sz w:val="16"/>
          <w:szCs w:val="16"/>
        </w:rPr>
        <w:t>y</w:t>
      </w:r>
      <w:r w:rsidRPr="004F0AF3">
        <w:rPr>
          <w:rFonts w:ascii="Verdana" w:eastAsia="Verdana" w:hAnsi="Verdana" w:cs="Verdana"/>
          <w:spacing w:val="5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4"/>
          <w:sz w:val="16"/>
          <w:szCs w:val="16"/>
        </w:rPr>
        <w:t>M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o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n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d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a</w:t>
      </w:r>
      <w:r w:rsidRPr="004F0AF3">
        <w:rPr>
          <w:rFonts w:ascii="Verdana" w:eastAsia="Verdana" w:hAnsi="Verdana" w:cs="Verdana"/>
          <w:sz w:val="16"/>
          <w:szCs w:val="16"/>
        </w:rPr>
        <w:t>y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th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ro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u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g</w:t>
      </w:r>
      <w:r w:rsidRPr="004F0AF3">
        <w:rPr>
          <w:rFonts w:ascii="Verdana" w:eastAsia="Verdana" w:hAnsi="Verdana" w:cs="Verdana"/>
          <w:sz w:val="16"/>
          <w:szCs w:val="16"/>
        </w:rPr>
        <w:t>h</w:t>
      </w:r>
    </w:p>
    <w:p w14:paraId="5CB98FCB" w14:textId="77777777" w:rsidR="00CF143A" w:rsidRPr="004F0AF3" w:rsidRDefault="00011E57" w:rsidP="00CE7257">
      <w:pPr>
        <w:ind w:left="1536"/>
        <w:rPr>
          <w:rFonts w:ascii="Verdana" w:eastAsia="Verdana" w:hAnsi="Verdana" w:cs="Verdana"/>
          <w:sz w:val="16"/>
          <w:szCs w:val="16"/>
        </w:rPr>
      </w:pPr>
      <w:r w:rsidRPr="004F0AF3">
        <w:rPr>
          <w:rFonts w:ascii="Verdana" w:eastAsia="Verdana" w:hAnsi="Verdana" w:cs="Verdana"/>
          <w:position w:val="-1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-1"/>
          <w:position w:val="-1"/>
          <w:sz w:val="16"/>
          <w:szCs w:val="16"/>
        </w:rPr>
        <w:t>un</w:t>
      </w:r>
      <w:r w:rsidRPr="004F0AF3">
        <w:rPr>
          <w:rFonts w:ascii="Verdana" w:eastAsia="Verdana" w:hAnsi="Verdana" w:cs="Verdana"/>
          <w:spacing w:val="1"/>
          <w:position w:val="-1"/>
          <w:sz w:val="16"/>
          <w:szCs w:val="16"/>
        </w:rPr>
        <w:t>d</w:t>
      </w:r>
      <w:r w:rsidRPr="004F0AF3">
        <w:rPr>
          <w:rFonts w:ascii="Verdana" w:eastAsia="Verdana" w:hAnsi="Verdana" w:cs="Verdana"/>
          <w:spacing w:val="-3"/>
          <w:position w:val="-1"/>
          <w:sz w:val="16"/>
          <w:szCs w:val="16"/>
        </w:rPr>
        <w:t>a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y</w:t>
      </w:r>
      <w:r w:rsidRPr="004F0AF3">
        <w:rPr>
          <w:rFonts w:ascii="Verdana" w:eastAsia="Verdana" w:hAnsi="Verdana" w:cs="Verdana"/>
          <w:spacing w:val="2"/>
          <w:position w:val="-1"/>
          <w:sz w:val="16"/>
          <w:szCs w:val="16"/>
        </w:rPr>
        <w:t xml:space="preserve"> </w:t>
      </w:r>
      <w:proofErr w:type="gramStart"/>
      <w:r w:rsidRPr="004F0AF3">
        <w:rPr>
          <w:rFonts w:ascii="Verdana" w:eastAsia="Verdana" w:hAnsi="Verdana" w:cs="Verdana"/>
          <w:position w:val="-1"/>
          <w:sz w:val="16"/>
          <w:szCs w:val="16"/>
        </w:rPr>
        <w:t>w</w:t>
      </w:r>
      <w:r w:rsidRPr="004F0AF3">
        <w:rPr>
          <w:rFonts w:ascii="Verdana" w:eastAsia="Verdana" w:hAnsi="Verdana" w:cs="Verdana"/>
          <w:spacing w:val="-1"/>
          <w:position w:val="-1"/>
          <w:sz w:val="16"/>
          <w:szCs w:val="16"/>
        </w:rPr>
        <w:t>it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h</w:t>
      </w:r>
      <w:r w:rsidRPr="004F0AF3">
        <w:rPr>
          <w:rFonts w:ascii="Verdana" w:eastAsia="Verdana" w:hAnsi="Verdana" w:cs="Verdana"/>
          <w:spacing w:val="-2"/>
          <w:position w:val="-1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position w:val="-1"/>
          <w:sz w:val="16"/>
          <w:szCs w:val="16"/>
        </w:rPr>
        <w:t>th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-1"/>
          <w:position w:val="-1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1"/>
          <w:position w:val="-1"/>
          <w:sz w:val="16"/>
          <w:szCs w:val="16"/>
        </w:rPr>
        <w:t>x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ce</w:t>
      </w:r>
      <w:r w:rsidRPr="004F0AF3">
        <w:rPr>
          <w:rFonts w:ascii="Verdana" w:eastAsia="Verdana" w:hAnsi="Verdana" w:cs="Verdana"/>
          <w:spacing w:val="-2"/>
          <w:position w:val="-1"/>
          <w:sz w:val="16"/>
          <w:szCs w:val="16"/>
        </w:rPr>
        <w:t>p</w:t>
      </w:r>
      <w:r w:rsidRPr="004F0AF3">
        <w:rPr>
          <w:rFonts w:ascii="Verdana" w:eastAsia="Verdana" w:hAnsi="Verdana" w:cs="Verdana"/>
          <w:spacing w:val="-1"/>
          <w:position w:val="-1"/>
          <w:sz w:val="16"/>
          <w:szCs w:val="16"/>
        </w:rPr>
        <w:t>ti</w:t>
      </w:r>
      <w:r w:rsidRPr="004F0AF3">
        <w:rPr>
          <w:rFonts w:ascii="Verdana" w:eastAsia="Verdana" w:hAnsi="Verdana" w:cs="Verdana"/>
          <w:spacing w:val="1"/>
          <w:position w:val="-1"/>
          <w:sz w:val="16"/>
          <w:szCs w:val="16"/>
        </w:rPr>
        <w:t>o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 xml:space="preserve">n </w:t>
      </w:r>
      <w:r w:rsidRPr="004F0AF3">
        <w:rPr>
          <w:rFonts w:ascii="Verdana" w:eastAsia="Verdana" w:hAnsi="Verdana" w:cs="Verdana"/>
          <w:spacing w:val="-2"/>
          <w:position w:val="-1"/>
          <w:sz w:val="16"/>
          <w:szCs w:val="16"/>
        </w:rPr>
        <w:t>o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f</w:t>
      </w:r>
      <w:proofErr w:type="gramEnd"/>
      <w:r w:rsidRPr="004F0AF3">
        <w:rPr>
          <w:rFonts w:ascii="Verdana" w:eastAsia="Verdana" w:hAnsi="Verdana" w:cs="Verdana"/>
          <w:position w:val="-1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1"/>
          <w:position w:val="-1"/>
          <w:sz w:val="16"/>
          <w:szCs w:val="16"/>
        </w:rPr>
        <w:t>8</w:t>
      </w:r>
      <w:r w:rsidRPr="004F0AF3">
        <w:rPr>
          <w:rFonts w:ascii="Verdana" w:eastAsia="Verdana" w:hAnsi="Verdana" w:cs="Verdana"/>
          <w:spacing w:val="-1"/>
          <w:position w:val="-1"/>
          <w:sz w:val="16"/>
          <w:szCs w:val="16"/>
        </w:rPr>
        <w:t>:</w:t>
      </w:r>
      <w:r w:rsidRPr="004F0AF3">
        <w:rPr>
          <w:rFonts w:ascii="Verdana" w:eastAsia="Verdana" w:hAnsi="Verdana" w:cs="Verdana"/>
          <w:spacing w:val="1"/>
          <w:position w:val="-1"/>
          <w:sz w:val="16"/>
          <w:szCs w:val="16"/>
        </w:rPr>
        <w:t>0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0</w:t>
      </w:r>
      <w:r w:rsidRPr="004F0AF3">
        <w:rPr>
          <w:rFonts w:ascii="Verdana" w:eastAsia="Verdana" w:hAnsi="Verdana" w:cs="Verdana"/>
          <w:spacing w:val="2"/>
          <w:position w:val="-1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AM</w:t>
      </w:r>
      <w:r w:rsidRPr="004F0AF3">
        <w:rPr>
          <w:rFonts w:ascii="Verdana" w:eastAsia="Verdana" w:hAnsi="Verdana" w:cs="Verdana"/>
          <w:spacing w:val="-2"/>
          <w:position w:val="-1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–</w:t>
      </w:r>
      <w:r w:rsidRPr="004F0AF3">
        <w:rPr>
          <w:rFonts w:ascii="Verdana" w:eastAsia="Verdana" w:hAnsi="Verdana" w:cs="Verdana"/>
          <w:spacing w:val="2"/>
          <w:position w:val="-1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1"/>
          <w:position w:val="-1"/>
          <w:sz w:val="16"/>
          <w:szCs w:val="16"/>
        </w:rPr>
        <w:t>1</w:t>
      </w:r>
      <w:r w:rsidRPr="004F0AF3">
        <w:rPr>
          <w:rFonts w:ascii="Verdana" w:eastAsia="Verdana" w:hAnsi="Verdana" w:cs="Verdana"/>
          <w:spacing w:val="-1"/>
          <w:position w:val="-1"/>
          <w:sz w:val="16"/>
          <w:szCs w:val="16"/>
        </w:rPr>
        <w:t>2:</w:t>
      </w:r>
      <w:r w:rsidRPr="004F0AF3">
        <w:rPr>
          <w:rFonts w:ascii="Verdana" w:eastAsia="Verdana" w:hAnsi="Verdana" w:cs="Verdana"/>
          <w:spacing w:val="1"/>
          <w:position w:val="-1"/>
          <w:sz w:val="16"/>
          <w:szCs w:val="16"/>
        </w:rPr>
        <w:t>0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0</w:t>
      </w:r>
      <w:r w:rsidRPr="004F0AF3">
        <w:rPr>
          <w:rFonts w:ascii="Verdana" w:eastAsia="Verdana" w:hAnsi="Verdana" w:cs="Verdana"/>
          <w:spacing w:val="2"/>
          <w:position w:val="-1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position w:val="-1"/>
          <w:sz w:val="16"/>
          <w:szCs w:val="16"/>
        </w:rPr>
        <w:t>P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M</w:t>
      </w:r>
      <w:r w:rsidRPr="004F0AF3">
        <w:rPr>
          <w:rFonts w:ascii="Verdana" w:eastAsia="Verdana" w:hAnsi="Verdana" w:cs="Verdana"/>
          <w:spacing w:val="-2"/>
          <w:position w:val="-1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position w:val="-1"/>
          <w:sz w:val="16"/>
          <w:szCs w:val="16"/>
        </w:rPr>
        <w:t>P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ST</w:t>
      </w:r>
      <w:r w:rsidRPr="004F0AF3">
        <w:rPr>
          <w:rFonts w:ascii="Verdana" w:eastAsia="Verdana" w:hAnsi="Verdana" w:cs="Verdana"/>
          <w:spacing w:val="1"/>
          <w:position w:val="-1"/>
          <w:sz w:val="16"/>
          <w:szCs w:val="16"/>
        </w:rPr>
        <w:t xml:space="preserve"> o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n</w:t>
      </w:r>
      <w:r w:rsidRPr="004F0AF3">
        <w:rPr>
          <w:rFonts w:ascii="Verdana" w:eastAsia="Verdana" w:hAnsi="Verdana" w:cs="Verdana"/>
          <w:spacing w:val="-2"/>
          <w:position w:val="-1"/>
          <w:sz w:val="16"/>
          <w:szCs w:val="16"/>
        </w:rPr>
        <w:t xml:space="preserve"> S</w:t>
      </w:r>
      <w:r w:rsidRPr="004F0AF3">
        <w:rPr>
          <w:rFonts w:ascii="Verdana" w:eastAsia="Verdana" w:hAnsi="Verdana" w:cs="Verdana"/>
          <w:spacing w:val="-1"/>
          <w:position w:val="-1"/>
          <w:sz w:val="16"/>
          <w:szCs w:val="16"/>
        </w:rPr>
        <w:t>un</w:t>
      </w:r>
      <w:r w:rsidRPr="004F0AF3">
        <w:rPr>
          <w:rFonts w:ascii="Verdana" w:eastAsia="Verdana" w:hAnsi="Verdana" w:cs="Verdana"/>
          <w:spacing w:val="1"/>
          <w:position w:val="-1"/>
          <w:sz w:val="16"/>
          <w:szCs w:val="16"/>
        </w:rPr>
        <w:t>d</w:t>
      </w:r>
      <w:r w:rsidRPr="004F0AF3">
        <w:rPr>
          <w:rFonts w:ascii="Verdana" w:eastAsia="Verdana" w:hAnsi="Verdana" w:cs="Verdana"/>
          <w:spacing w:val="-1"/>
          <w:position w:val="-1"/>
          <w:sz w:val="16"/>
          <w:szCs w:val="16"/>
        </w:rPr>
        <w:t>a</w:t>
      </w:r>
      <w:r w:rsidRPr="004F0AF3">
        <w:rPr>
          <w:rFonts w:ascii="Verdana" w:eastAsia="Verdana" w:hAnsi="Verdana" w:cs="Verdana"/>
          <w:spacing w:val="1"/>
          <w:position w:val="-1"/>
          <w:sz w:val="16"/>
          <w:szCs w:val="16"/>
        </w:rPr>
        <w:t>y</w:t>
      </w:r>
      <w:r w:rsidRPr="004F0AF3">
        <w:rPr>
          <w:rFonts w:ascii="Verdana" w:eastAsia="Verdana" w:hAnsi="Verdana" w:cs="Verdana"/>
          <w:position w:val="-1"/>
          <w:sz w:val="16"/>
          <w:szCs w:val="16"/>
        </w:rPr>
        <w:t>s.</w:t>
      </w:r>
    </w:p>
    <w:p w14:paraId="55CE3A88" w14:textId="77777777" w:rsidR="00CF143A" w:rsidRPr="006C4A0A" w:rsidRDefault="00CF143A" w:rsidP="00CE7257">
      <w:pPr>
        <w:rPr>
          <w:rFonts w:ascii="Verdana" w:hAnsi="Verdana"/>
          <w:sz w:val="18"/>
          <w:szCs w:val="18"/>
        </w:rPr>
      </w:pPr>
    </w:p>
    <w:p w14:paraId="63A860CD" w14:textId="77777777" w:rsidR="00CF143A" w:rsidRPr="00901363" w:rsidRDefault="00011E57" w:rsidP="00CE7257">
      <w:pPr>
        <w:ind w:left="125"/>
        <w:rPr>
          <w:rFonts w:ascii="Verdana" w:eastAsia="Verdana" w:hAnsi="Verdana" w:cs="Verdana"/>
          <w:b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2.</w:t>
      </w:r>
      <w:r w:rsidRPr="006C4A0A">
        <w:rPr>
          <w:rFonts w:ascii="Verdana" w:eastAsia="Verdana" w:hAnsi="Verdana" w:cs="Verdana"/>
          <w:spacing w:val="64"/>
          <w:sz w:val="18"/>
          <w:szCs w:val="18"/>
        </w:rPr>
        <w:t xml:space="preserve"> 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SF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TP</w:t>
      </w:r>
      <w:r w:rsidRPr="00901363">
        <w:rPr>
          <w:rFonts w:ascii="Verdana" w:eastAsia="Verdana" w:hAnsi="Verdana" w:cs="Verdana"/>
          <w:b/>
          <w:spacing w:val="-11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o</w:t>
      </w:r>
      <w:r w:rsidRPr="00901363">
        <w:rPr>
          <w:rFonts w:ascii="Verdana" w:eastAsia="Verdana" w:hAnsi="Verdana" w:cs="Verdana"/>
          <w:b/>
          <w:spacing w:val="2"/>
          <w:sz w:val="18"/>
          <w:szCs w:val="18"/>
          <w:u w:val="single" w:color="000000"/>
        </w:rPr>
        <w:t>v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e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r</w:t>
      </w:r>
      <w:r w:rsidRPr="00901363">
        <w:rPr>
          <w:rFonts w:ascii="Verdana" w:eastAsia="Verdana" w:hAnsi="Verdana" w:cs="Verdana"/>
          <w:b/>
          <w:spacing w:val="-11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S</w:t>
      </w:r>
      <w:r w:rsidRPr="00901363">
        <w:rPr>
          <w:rFonts w:ascii="Verdana" w:eastAsia="Verdana" w:hAnsi="Verdana" w:cs="Verdana"/>
          <w:b/>
          <w:spacing w:val="3"/>
          <w:sz w:val="18"/>
          <w:szCs w:val="18"/>
          <w:u w:val="single" w:color="000000"/>
        </w:rPr>
        <w:t>S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H</w:t>
      </w:r>
      <w:r w:rsidRPr="00901363">
        <w:rPr>
          <w:rFonts w:ascii="Verdana" w:eastAsia="Verdana" w:hAnsi="Verdana" w:cs="Verdana"/>
          <w:b/>
          <w:spacing w:val="-11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w</w:t>
      </w:r>
      <w:r w:rsidRPr="00901363">
        <w:rPr>
          <w:rFonts w:ascii="Verdana" w:eastAsia="Verdana" w:hAnsi="Verdana" w:cs="Verdana"/>
          <w:b/>
          <w:spacing w:val="5"/>
          <w:sz w:val="18"/>
          <w:szCs w:val="18"/>
          <w:u w:val="single" w:color="000000"/>
        </w:rPr>
        <w:t>i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t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h</w:t>
      </w:r>
      <w:r w:rsidRPr="00901363">
        <w:rPr>
          <w:rFonts w:ascii="Verdana" w:eastAsia="Verdana" w:hAnsi="Verdana" w:cs="Verdana"/>
          <w:b/>
          <w:spacing w:val="-7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o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r</w:t>
      </w:r>
      <w:r w:rsidRPr="00901363">
        <w:rPr>
          <w:rFonts w:ascii="Verdana" w:eastAsia="Verdana" w:hAnsi="Verdana" w:cs="Verdana"/>
          <w:b/>
          <w:spacing w:val="-9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w</w:t>
      </w:r>
      <w:r w:rsidRPr="00901363">
        <w:rPr>
          <w:rFonts w:ascii="Verdana" w:eastAsia="Verdana" w:hAnsi="Verdana" w:cs="Verdana"/>
          <w:b/>
          <w:spacing w:val="5"/>
          <w:sz w:val="18"/>
          <w:szCs w:val="18"/>
          <w:u w:val="single" w:color="000000"/>
        </w:rPr>
        <w:t>i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th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o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u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t</w:t>
      </w:r>
      <w:r w:rsidRPr="00901363">
        <w:rPr>
          <w:rFonts w:ascii="Verdana" w:eastAsia="Verdana" w:hAnsi="Verdana" w:cs="Verdana"/>
          <w:b/>
          <w:spacing w:val="-15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P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GP</w:t>
      </w:r>
      <w:r w:rsidRPr="00901363">
        <w:rPr>
          <w:rFonts w:ascii="Verdana" w:eastAsia="Verdana" w:hAnsi="Verdana" w:cs="Verdana"/>
          <w:b/>
          <w:spacing w:val="-7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e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n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cr</w:t>
      </w:r>
      <w:r w:rsidRPr="00901363">
        <w:rPr>
          <w:rFonts w:ascii="Verdana" w:eastAsia="Verdana" w:hAnsi="Verdana" w:cs="Verdana"/>
          <w:b/>
          <w:spacing w:val="2"/>
          <w:sz w:val="18"/>
          <w:szCs w:val="18"/>
          <w:u w:val="single" w:color="000000"/>
        </w:rPr>
        <w:t>y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pt</w:t>
      </w:r>
      <w:r w:rsidRPr="00901363">
        <w:rPr>
          <w:rFonts w:ascii="Verdana" w:eastAsia="Verdana" w:hAnsi="Verdana" w:cs="Verdana"/>
          <w:b/>
          <w:spacing w:val="5"/>
          <w:sz w:val="18"/>
          <w:szCs w:val="18"/>
          <w:u w:val="single" w:color="000000"/>
        </w:rPr>
        <w:t>i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o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n</w:t>
      </w:r>
    </w:p>
    <w:p w14:paraId="4D9679CE" w14:textId="77777777" w:rsidR="00CF143A" w:rsidRPr="006C4A0A" w:rsidRDefault="00011E57" w:rsidP="00CE7257">
      <w:pPr>
        <w:ind w:left="820" w:right="524" w:firstLine="1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(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Goo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va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y)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P</w:t>
      </w:r>
      <w:r w:rsidRPr="006C4A0A">
        <w:rPr>
          <w:rFonts w:ascii="Verdana" w:eastAsia="Verdana" w:hAnsi="Verdana" w:cs="Verdana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(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)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409</w:t>
      </w:r>
      <w:r w:rsidRPr="006C4A0A">
        <w:rPr>
          <w:rFonts w:ascii="Verdana" w:eastAsia="Verdana" w:hAnsi="Verdana" w:cs="Verdana"/>
          <w:sz w:val="18"/>
          <w:szCs w:val="18"/>
        </w:rPr>
        <w:t>6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ub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li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K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y. 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G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-en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cr</w:t>
      </w:r>
      <w:r w:rsidRPr="006C4A0A">
        <w:rPr>
          <w:rFonts w:ascii="Verdana" w:eastAsia="Verdana" w:hAnsi="Verdana" w:cs="Verdana"/>
          <w:spacing w:val="2"/>
          <w:w w:val="99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pt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o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3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wa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</w:p>
    <w:p w14:paraId="20CBABCE" w14:textId="77777777" w:rsidR="00CF143A" w:rsidRPr="006C4A0A" w:rsidRDefault="00011E57" w:rsidP="00CE7257">
      <w:pPr>
        <w:ind w:left="819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F</w:t>
      </w:r>
      <w:r w:rsidRPr="006C4A0A">
        <w:rPr>
          <w:rFonts w:ascii="Verdana" w:eastAsia="Verdana" w:hAnsi="Verdana" w:cs="Verdana"/>
          <w:sz w:val="18"/>
          <w:szCs w:val="18"/>
        </w:rPr>
        <w:t>TP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wa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.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S_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F</w:t>
      </w:r>
      <w:r w:rsidRPr="006C4A0A">
        <w:rPr>
          <w:rFonts w:ascii="Verdana" w:eastAsia="Verdana" w:hAnsi="Verdana" w:cs="Verdana"/>
          <w:sz w:val="18"/>
          <w:szCs w:val="18"/>
        </w:rPr>
        <w:t>TP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ro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proofErr w:type="spellStart"/>
      <w:r w:rsidRPr="006C4A0A">
        <w:rPr>
          <w:rFonts w:ascii="Verdana" w:eastAsia="Verdana" w:hAnsi="Verdana" w:cs="Verdana"/>
          <w:spacing w:val="3"/>
          <w:sz w:val="18"/>
          <w:szCs w:val="18"/>
        </w:rPr>
        <w:t>Fi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z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il</w:t>
      </w:r>
      <w:r w:rsidRPr="006C4A0A">
        <w:rPr>
          <w:rFonts w:ascii="Verdana" w:eastAsia="Verdana" w:hAnsi="Verdana" w:cs="Verdana"/>
          <w:spacing w:val="6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proofErr w:type="spellEnd"/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co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mm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nd-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li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8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X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.</w:t>
      </w:r>
    </w:p>
    <w:p w14:paraId="408ABAC1" w14:textId="77777777" w:rsidR="00CF143A" w:rsidRPr="006C4A0A" w:rsidRDefault="00CF143A" w:rsidP="00CE7257">
      <w:pPr>
        <w:rPr>
          <w:rFonts w:ascii="Verdana" w:hAnsi="Verdana"/>
          <w:sz w:val="18"/>
          <w:szCs w:val="18"/>
        </w:rPr>
      </w:pPr>
    </w:p>
    <w:p w14:paraId="252B4B71" w14:textId="77777777" w:rsidR="00CF143A" w:rsidRPr="004F0AF3" w:rsidRDefault="00011E57" w:rsidP="00CE7257">
      <w:pPr>
        <w:ind w:left="845"/>
        <w:rPr>
          <w:rFonts w:ascii="Verdana" w:eastAsia="Verdana" w:hAnsi="Verdana" w:cs="Verdana"/>
          <w:sz w:val="16"/>
          <w:szCs w:val="16"/>
        </w:rPr>
      </w:pPr>
      <w:r w:rsidRPr="004F0AF3">
        <w:rPr>
          <w:rFonts w:ascii="Verdana" w:eastAsia="Verdana" w:hAnsi="Verdana" w:cs="Verdana"/>
          <w:i/>
          <w:spacing w:val="1"/>
          <w:sz w:val="16"/>
          <w:szCs w:val="16"/>
        </w:rPr>
        <w:t>*</w:t>
      </w:r>
      <w:r w:rsidRPr="004F0AF3">
        <w:rPr>
          <w:rFonts w:ascii="Verdana" w:eastAsia="Verdana" w:hAnsi="Verdana" w:cs="Verdana"/>
          <w:i/>
          <w:sz w:val="16"/>
          <w:szCs w:val="16"/>
        </w:rPr>
        <w:t>N</w:t>
      </w:r>
      <w:r w:rsidRPr="004F0AF3">
        <w:rPr>
          <w:rFonts w:ascii="Verdana" w:eastAsia="Verdana" w:hAnsi="Verdana" w:cs="Verdana"/>
          <w:i/>
          <w:spacing w:val="1"/>
          <w:sz w:val="16"/>
          <w:szCs w:val="16"/>
        </w:rPr>
        <w:t>o</w:t>
      </w:r>
      <w:r w:rsidRPr="004F0AF3">
        <w:rPr>
          <w:rFonts w:ascii="Verdana" w:eastAsia="Verdana" w:hAnsi="Verdana" w:cs="Verdana"/>
          <w:i/>
          <w:spacing w:val="-1"/>
          <w:sz w:val="16"/>
          <w:szCs w:val="16"/>
        </w:rPr>
        <w:t>t</w:t>
      </w:r>
      <w:r w:rsidRPr="004F0AF3">
        <w:rPr>
          <w:rFonts w:ascii="Verdana" w:eastAsia="Verdana" w:hAnsi="Verdana" w:cs="Verdana"/>
          <w:i/>
          <w:sz w:val="16"/>
          <w:szCs w:val="16"/>
        </w:rPr>
        <w:t>e:</w:t>
      </w:r>
      <w:r w:rsidRPr="004F0AF3">
        <w:rPr>
          <w:rFonts w:ascii="Verdana" w:eastAsia="Verdana" w:hAnsi="Verdana" w:cs="Verdana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>V</w:t>
      </w:r>
      <w:r w:rsidRPr="004F0AF3">
        <w:rPr>
          <w:rFonts w:ascii="Verdana" w:eastAsia="Verdana" w:hAnsi="Verdana" w:cs="Verdana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P</w:t>
      </w:r>
      <w:r w:rsidRPr="004F0AF3">
        <w:rPr>
          <w:rFonts w:ascii="Verdana" w:eastAsia="Verdana" w:hAnsi="Verdana" w:cs="Verdana"/>
          <w:sz w:val="16"/>
          <w:szCs w:val="16"/>
        </w:rPr>
        <w:t>’s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F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T</w:t>
      </w:r>
      <w:r w:rsidRPr="004F0AF3">
        <w:rPr>
          <w:rFonts w:ascii="Verdana" w:eastAsia="Verdana" w:hAnsi="Verdana" w:cs="Verdana"/>
          <w:sz w:val="16"/>
          <w:szCs w:val="16"/>
        </w:rPr>
        <w:t>P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it</w:t>
      </w:r>
      <w:r w:rsidRPr="004F0AF3">
        <w:rPr>
          <w:rFonts w:ascii="Verdana" w:eastAsia="Verdana" w:hAnsi="Verdana" w:cs="Verdana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i</w:t>
      </w:r>
      <w:r w:rsidRPr="004F0AF3">
        <w:rPr>
          <w:rFonts w:ascii="Verdana" w:eastAsia="Verdana" w:hAnsi="Verdana" w:cs="Verdana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a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b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l</w:t>
      </w:r>
      <w:r w:rsidRPr="004F0AF3">
        <w:rPr>
          <w:rFonts w:ascii="Verdana" w:eastAsia="Verdana" w:hAnsi="Verdana" w:cs="Verdana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 xml:space="preserve"> t</w:t>
      </w:r>
      <w:r w:rsidRPr="004F0AF3">
        <w:rPr>
          <w:rFonts w:ascii="Verdana" w:eastAsia="Verdana" w:hAnsi="Verdana" w:cs="Verdana"/>
          <w:sz w:val="16"/>
          <w:szCs w:val="16"/>
        </w:rPr>
        <w:t>o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a</w:t>
      </w:r>
      <w:r w:rsidRPr="004F0AF3">
        <w:rPr>
          <w:rFonts w:ascii="Verdana" w:eastAsia="Verdana" w:hAnsi="Verdana" w:cs="Verdana"/>
          <w:sz w:val="16"/>
          <w:szCs w:val="16"/>
        </w:rPr>
        <w:t>c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>c</w:t>
      </w:r>
      <w:r w:rsidRPr="004F0AF3">
        <w:rPr>
          <w:rFonts w:ascii="Verdana" w:eastAsia="Verdana" w:hAnsi="Verdana" w:cs="Verdana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p</w:t>
      </w:r>
      <w:r w:rsidRPr="004F0AF3">
        <w:rPr>
          <w:rFonts w:ascii="Verdana" w:eastAsia="Verdana" w:hAnsi="Verdana" w:cs="Verdana"/>
          <w:sz w:val="16"/>
          <w:szCs w:val="16"/>
        </w:rPr>
        <w:t xml:space="preserve">t 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f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i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l</w:t>
      </w:r>
      <w:r w:rsidRPr="004F0AF3">
        <w:rPr>
          <w:rFonts w:ascii="Verdana" w:eastAsia="Verdana" w:hAnsi="Verdana" w:cs="Verdana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t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r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a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n</w:t>
      </w:r>
      <w:r w:rsidRPr="004F0AF3">
        <w:rPr>
          <w:rFonts w:ascii="Verdana" w:eastAsia="Verdana" w:hAnsi="Verdana" w:cs="Verdana"/>
          <w:sz w:val="16"/>
          <w:szCs w:val="16"/>
        </w:rPr>
        <w:t>sm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i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>s</w:t>
      </w:r>
      <w:r w:rsidRPr="004F0AF3">
        <w:rPr>
          <w:rFonts w:ascii="Verdana" w:eastAsia="Verdana" w:hAnsi="Verdana" w:cs="Verdana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i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o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n</w:t>
      </w:r>
      <w:r w:rsidRPr="004F0AF3">
        <w:rPr>
          <w:rFonts w:ascii="Verdana" w:eastAsia="Verdana" w:hAnsi="Verdana" w:cs="Verdana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 xml:space="preserve"> al</w:t>
      </w:r>
      <w:r w:rsidRPr="004F0AF3">
        <w:rPr>
          <w:rFonts w:ascii="Verdana" w:eastAsia="Verdana" w:hAnsi="Verdana" w:cs="Verdana"/>
          <w:sz w:val="16"/>
          <w:szCs w:val="16"/>
        </w:rPr>
        <w:t>l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d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a</w:t>
      </w:r>
      <w:r w:rsidRPr="004F0AF3">
        <w:rPr>
          <w:rFonts w:ascii="Verdana" w:eastAsia="Verdana" w:hAnsi="Verdana" w:cs="Verdana"/>
          <w:sz w:val="16"/>
          <w:szCs w:val="16"/>
        </w:rPr>
        <w:t>y</w:t>
      </w:r>
      <w:r w:rsidRPr="004F0AF3">
        <w:rPr>
          <w:rFonts w:ascii="Verdana" w:eastAsia="Verdana" w:hAnsi="Verdana" w:cs="Verdana"/>
          <w:spacing w:val="5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4"/>
          <w:sz w:val="16"/>
          <w:szCs w:val="16"/>
        </w:rPr>
        <w:t>M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o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n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d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a</w:t>
      </w:r>
      <w:r w:rsidRPr="004F0AF3">
        <w:rPr>
          <w:rFonts w:ascii="Verdana" w:eastAsia="Verdana" w:hAnsi="Verdana" w:cs="Verdana"/>
          <w:sz w:val="16"/>
          <w:szCs w:val="16"/>
        </w:rPr>
        <w:t>y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th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ro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u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g</w:t>
      </w:r>
      <w:r w:rsidRPr="004F0AF3">
        <w:rPr>
          <w:rFonts w:ascii="Verdana" w:eastAsia="Verdana" w:hAnsi="Verdana" w:cs="Verdana"/>
          <w:sz w:val="16"/>
          <w:szCs w:val="16"/>
        </w:rPr>
        <w:t>h</w:t>
      </w:r>
    </w:p>
    <w:p w14:paraId="08F9F2EA" w14:textId="77777777" w:rsidR="00CF143A" w:rsidRPr="004F0AF3" w:rsidRDefault="00011E57" w:rsidP="00CE7257">
      <w:pPr>
        <w:ind w:left="1536"/>
        <w:rPr>
          <w:rFonts w:ascii="Verdana" w:eastAsia="Verdana" w:hAnsi="Verdana" w:cs="Verdana"/>
          <w:sz w:val="16"/>
          <w:szCs w:val="16"/>
        </w:rPr>
      </w:pPr>
      <w:r w:rsidRPr="004F0AF3">
        <w:rPr>
          <w:rFonts w:ascii="Verdana" w:eastAsia="Verdana" w:hAnsi="Verdana" w:cs="Verdana"/>
          <w:sz w:val="16"/>
          <w:szCs w:val="16"/>
        </w:rPr>
        <w:t>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un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d</w:t>
      </w:r>
      <w:r w:rsidRPr="004F0AF3">
        <w:rPr>
          <w:rFonts w:ascii="Verdana" w:eastAsia="Verdana" w:hAnsi="Verdana" w:cs="Verdana"/>
          <w:spacing w:val="-3"/>
          <w:sz w:val="16"/>
          <w:szCs w:val="16"/>
        </w:rPr>
        <w:t>a</w:t>
      </w:r>
      <w:r w:rsidRPr="004F0AF3">
        <w:rPr>
          <w:rFonts w:ascii="Verdana" w:eastAsia="Verdana" w:hAnsi="Verdana" w:cs="Verdana"/>
          <w:sz w:val="16"/>
          <w:szCs w:val="16"/>
        </w:rPr>
        <w:t>y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proofErr w:type="gramStart"/>
      <w:r w:rsidRPr="004F0AF3">
        <w:rPr>
          <w:rFonts w:ascii="Verdana" w:eastAsia="Verdana" w:hAnsi="Verdana" w:cs="Verdana"/>
          <w:sz w:val="16"/>
          <w:szCs w:val="16"/>
        </w:rPr>
        <w:t>w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it</w:t>
      </w:r>
      <w:r w:rsidRPr="004F0AF3">
        <w:rPr>
          <w:rFonts w:ascii="Verdana" w:eastAsia="Verdana" w:hAnsi="Verdana" w:cs="Verdana"/>
          <w:sz w:val="16"/>
          <w:szCs w:val="16"/>
        </w:rPr>
        <w:t>h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th</w:t>
      </w:r>
      <w:r w:rsidRPr="004F0AF3">
        <w:rPr>
          <w:rFonts w:ascii="Verdana" w:eastAsia="Verdana" w:hAnsi="Verdana" w:cs="Verdana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z w:val="16"/>
          <w:szCs w:val="16"/>
        </w:rPr>
        <w:t>e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x</w:t>
      </w:r>
      <w:r w:rsidRPr="004F0AF3">
        <w:rPr>
          <w:rFonts w:ascii="Verdana" w:eastAsia="Verdana" w:hAnsi="Verdana" w:cs="Verdana"/>
          <w:sz w:val="16"/>
          <w:szCs w:val="16"/>
        </w:rPr>
        <w:t>ce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>p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ti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o</w:t>
      </w:r>
      <w:r w:rsidRPr="004F0AF3">
        <w:rPr>
          <w:rFonts w:ascii="Verdana" w:eastAsia="Verdana" w:hAnsi="Verdana" w:cs="Verdana"/>
          <w:sz w:val="16"/>
          <w:szCs w:val="16"/>
        </w:rPr>
        <w:t xml:space="preserve">n 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>o</w:t>
      </w:r>
      <w:r w:rsidRPr="004F0AF3">
        <w:rPr>
          <w:rFonts w:ascii="Verdana" w:eastAsia="Verdana" w:hAnsi="Verdana" w:cs="Verdana"/>
          <w:sz w:val="16"/>
          <w:szCs w:val="16"/>
        </w:rPr>
        <w:t>f</w:t>
      </w:r>
      <w:proofErr w:type="gramEnd"/>
      <w:r w:rsidRPr="004F0AF3">
        <w:rPr>
          <w:rFonts w:ascii="Verdana" w:eastAsia="Verdana" w:hAnsi="Verdana" w:cs="Verdana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8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: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0</w:t>
      </w:r>
      <w:r w:rsidRPr="004F0AF3">
        <w:rPr>
          <w:rFonts w:ascii="Verdana" w:eastAsia="Verdana" w:hAnsi="Verdana" w:cs="Verdana"/>
          <w:sz w:val="16"/>
          <w:szCs w:val="16"/>
        </w:rPr>
        <w:t>0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z w:val="16"/>
          <w:szCs w:val="16"/>
        </w:rPr>
        <w:t>AM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z w:val="16"/>
          <w:szCs w:val="16"/>
        </w:rPr>
        <w:t>–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1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2: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0</w:t>
      </w:r>
      <w:r w:rsidRPr="004F0AF3">
        <w:rPr>
          <w:rFonts w:ascii="Verdana" w:eastAsia="Verdana" w:hAnsi="Verdana" w:cs="Verdana"/>
          <w:sz w:val="16"/>
          <w:szCs w:val="16"/>
        </w:rPr>
        <w:t>0</w:t>
      </w:r>
      <w:r w:rsidRPr="004F0AF3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P</w:t>
      </w:r>
      <w:r w:rsidRPr="004F0AF3">
        <w:rPr>
          <w:rFonts w:ascii="Verdana" w:eastAsia="Verdana" w:hAnsi="Verdana" w:cs="Verdana"/>
          <w:sz w:val="16"/>
          <w:szCs w:val="16"/>
        </w:rPr>
        <w:t>M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P</w:t>
      </w:r>
      <w:r w:rsidRPr="004F0AF3">
        <w:rPr>
          <w:rFonts w:ascii="Verdana" w:eastAsia="Verdana" w:hAnsi="Verdana" w:cs="Verdana"/>
          <w:sz w:val="16"/>
          <w:szCs w:val="16"/>
        </w:rPr>
        <w:t>ST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 xml:space="preserve"> o</w:t>
      </w:r>
      <w:r w:rsidRPr="004F0AF3">
        <w:rPr>
          <w:rFonts w:ascii="Verdana" w:eastAsia="Verdana" w:hAnsi="Verdana" w:cs="Verdana"/>
          <w:sz w:val="16"/>
          <w:szCs w:val="16"/>
        </w:rPr>
        <w:t>n</w:t>
      </w:r>
      <w:r w:rsidRPr="004F0AF3">
        <w:rPr>
          <w:rFonts w:ascii="Verdana" w:eastAsia="Verdana" w:hAnsi="Verdana" w:cs="Verdana"/>
          <w:spacing w:val="-2"/>
          <w:sz w:val="16"/>
          <w:szCs w:val="16"/>
        </w:rPr>
        <w:t xml:space="preserve"> S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un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d</w:t>
      </w:r>
      <w:r w:rsidRPr="004F0AF3">
        <w:rPr>
          <w:rFonts w:ascii="Verdana" w:eastAsia="Verdana" w:hAnsi="Verdana" w:cs="Verdana"/>
          <w:spacing w:val="-1"/>
          <w:sz w:val="16"/>
          <w:szCs w:val="16"/>
        </w:rPr>
        <w:t>a</w:t>
      </w:r>
      <w:r w:rsidRPr="004F0AF3">
        <w:rPr>
          <w:rFonts w:ascii="Verdana" w:eastAsia="Verdana" w:hAnsi="Verdana" w:cs="Verdana"/>
          <w:spacing w:val="1"/>
          <w:sz w:val="16"/>
          <w:szCs w:val="16"/>
        </w:rPr>
        <w:t>y</w:t>
      </w:r>
      <w:r w:rsidRPr="004F0AF3">
        <w:rPr>
          <w:rFonts w:ascii="Verdana" w:eastAsia="Verdana" w:hAnsi="Verdana" w:cs="Verdana"/>
          <w:sz w:val="16"/>
          <w:szCs w:val="16"/>
        </w:rPr>
        <w:t>s.</w:t>
      </w:r>
    </w:p>
    <w:p w14:paraId="77E8ABB5" w14:textId="77777777" w:rsidR="00CF143A" w:rsidRDefault="00CF143A" w:rsidP="00CE7257">
      <w:pPr>
        <w:rPr>
          <w:rFonts w:ascii="Verdana" w:hAnsi="Verdana"/>
          <w:sz w:val="18"/>
          <w:szCs w:val="18"/>
        </w:rPr>
      </w:pPr>
    </w:p>
    <w:p w14:paraId="34104181" w14:textId="77777777" w:rsidR="00CE7257" w:rsidRPr="006C4A0A" w:rsidRDefault="00CE7257" w:rsidP="00CE7257">
      <w:pPr>
        <w:rPr>
          <w:rFonts w:ascii="Verdana" w:hAnsi="Verdana"/>
          <w:sz w:val="18"/>
          <w:szCs w:val="18"/>
        </w:rPr>
      </w:pPr>
    </w:p>
    <w:p w14:paraId="6EADCA5A" w14:textId="77777777" w:rsidR="00CF143A" w:rsidRPr="006C4A0A" w:rsidRDefault="00011E57" w:rsidP="00CE7257">
      <w:pPr>
        <w:ind w:left="119" w:right="174" w:firstLine="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sz w:val="18"/>
          <w:szCs w:val="18"/>
        </w:rPr>
        <w:t>VS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’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qu</w:t>
      </w:r>
      <w:r w:rsidRPr="006C4A0A">
        <w:rPr>
          <w:rFonts w:ascii="Verdana" w:eastAsia="Verdana" w:hAnsi="Verdana" w:cs="Verdana"/>
          <w:spacing w:val="8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ers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NS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k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-up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e’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ce</w:t>
      </w:r>
      <w:r w:rsidRPr="006C4A0A">
        <w:rPr>
          <w:rFonts w:ascii="Verdana" w:eastAsia="Verdana" w:hAnsi="Verdana" w:cs="Verdana"/>
          <w:sz w:val="18"/>
          <w:szCs w:val="18"/>
        </w:rPr>
        <w:t xml:space="preserve">s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qu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DNS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oo</w:t>
      </w:r>
      <w:r w:rsidRPr="006C4A0A">
        <w:rPr>
          <w:rFonts w:ascii="Verdana" w:eastAsia="Verdana" w:hAnsi="Verdana" w:cs="Verdana"/>
          <w:sz w:val="18"/>
          <w:szCs w:val="18"/>
        </w:rPr>
        <w:t>k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-up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;</w:t>
      </w:r>
      <w:r w:rsidRPr="006C4A0A">
        <w:rPr>
          <w:rFonts w:ascii="Verdana" w:eastAsia="Verdana" w:hAnsi="Verdana" w:cs="Verdana"/>
          <w:spacing w:val="-1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ress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1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utom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g 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sfe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ng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2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‘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ut</w:t>
      </w:r>
      <w:r w:rsidRPr="006C4A0A">
        <w:rPr>
          <w:rFonts w:ascii="Verdana" w:eastAsia="Verdana" w:hAnsi="Verdana" w:cs="Verdana"/>
          <w:sz w:val="18"/>
          <w:szCs w:val="18"/>
        </w:rPr>
        <w:t>’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4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qu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o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m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VS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’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co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="00595058" w:rsidRPr="006C4A0A">
        <w:rPr>
          <w:rFonts w:ascii="Verdana" w:eastAsia="Verdana" w:hAnsi="Verdana" w:cs="Verdana"/>
          <w:sz w:val="18"/>
          <w:szCs w:val="18"/>
        </w:rPr>
        <w:t xml:space="preserve"> the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r.</w:t>
      </w:r>
    </w:p>
    <w:p w14:paraId="1C38CC65" w14:textId="77777777" w:rsidR="00CF143A" w:rsidRDefault="00CF143A" w:rsidP="00CE7257">
      <w:pPr>
        <w:rPr>
          <w:rFonts w:ascii="Verdana" w:hAnsi="Verdana"/>
          <w:sz w:val="18"/>
          <w:szCs w:val="18"/>
        </w:rPr>
      </w:pPr>
    </w:p>
    <w:p w14:paraId="4A05EF2B" w14:textId="77777777" w:rsidR="00CE7257" w:rsidRPr="006C4A0A" w:rsidRDefault="00CE7257" w:rsidP="00CE7257">
      <w:pPr>
        <w:rPr>
          <w:rFonts w:ascii="Verdana" w:hAnsi="Verdana"/>
          <w:sz w:val="18"/>
          <w:szCs w:val="18"/>
        </w:rPr>
      </w:pPr>
    </w:p>
    <w:p w14:paraId="60B53277" w14:textId="77777777" w:rsidR="00CF143A" w:rsidRPr="006C4A0A" w:rsidRDefault="00011E57" w:rsidP="00CE7257">
      <w:pPr>
        <w:ind w:left="12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3.</w:t>
      </w:r>
      <w:r w:rsidRPr="006C4A0A">
        <w:rPr>
          <w:rFonts w:ascii="Verdana" w:eastAsia="Verdana" w:hAnsi="Verdana" w:cs="Verdana"/>
          <w:spacing w:val="64"/>
          <w:sz w:val="18"/>
          <w:szCs w:val="18"/>
        </w:rPr>
        <w:t xml:space="preserve"> 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W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e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b</w:t>
      </w:r>
      <w:r w:rsidRPr="00901363">
        <w:rPr>
          <w:rFonts w:ascii="Verdana" w:eastAsia="Verdana" w:hAnsi="Verdana" w:cs="Verdana"/>
          <w:b/>
          <w:spacing w:val="3"/>
          <w:sz w:val="18"/>
          <w:szCs w:val="18"/>
          <w:u w:val="single" w:color="000000"/>
        </w:rPr>
        <w:t>-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b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a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se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d</w:t>
      </w:r>
      <w:r w:rsidRPr="00901363">
        <w:rPr>
          <w:rFonts w:ascii="Verdana" w:eastAsia="Verdana" w:hAnsi="Verdana" w:cs="Verdana"/>
          <w:b/>
          <w:spacing w:val="-24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pacing w:val="2"/>
          <w:sz w:val="18"/>
          <w:szCs w:val="18"/>
          <w:u w:val="single" w:color="000000"/>
        </w:rPr>
        <w:t>H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TTPS</w:t>
      </w:r>
    </w:p>
    <w:p w14:paraId="225DE403" w14:textId="77777777" w:rsidR="00CF143A" w:rsidRPr="006C4A0A" w:rsidRDefault="00011E57" w:rsidP="00CE7257">
      <w:pPr>
        <w:ind w:left="841" w:right="248" w:hanging="20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r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t-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li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2"/>
          <w:w w:val="99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3"/>
          <w:w w:val="99"/>
          <w:sz w:val="18"/>
          <w:szCs w:val="18"/>
        </w:rPr>
        <w:t>il</w:t>
      </w:r>
      <w:r w:rsidRPr="006C4A0A">
        <w:rPr>
          <w:rFonts w:ascii="Verdana" w:eastAsia="Verdana" w:hAnsi="Verdana" w:cs="Verdana"/>
          <w:spacing w:val="6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t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9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sfe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ili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z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eso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at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hyperlink r:id="rId13">
        <w:r w:rsidRPr="006C4A0A">
          <w:rPr>
            <w:rFonts w:ascii="Verdana" w:eastAsia="Verdana" w:hAnsi="Verdana" w:cs="Verdana"/>
            <w:spacing w:val="3"/>
            <w:sz w:val="18"/>
            <w:szCs w:val="18"/>
            <w:u w:val="single" w:color="000000"/>
          </w:rPr>
          <w:t>w</w:t>
        </w:r>
        <w:r w:rsidRPr="006C4A0A">
          <w:rPr>
            <w:rFonts w:ascii="Verdana" w:eastAsia="Verdana" w:hAnsi="Verdana" w:cs="Verdana"/>
            <w:sz w:val="18"/>
            <w:szCs w:val="18"/>
            <w:u w:val="single" w:color="000000"/>
          </w:rPr>
          <w:t>ww.v</w:t>
        </w:r>
        <w:r w:rsidRPr="006C4A0A">
          <w:rPr>
            <w:rFonts w:ascii="Verdana" w:eastAsia="Verdana" w:hAnsi="Verdana" w:cs="Verdana"/>
            <w:spacing w:val="-1"/>
            <w:sz w:val="18"/>
            <w:szCs w:val="18"/>
            <w:u w:val="single" w:color="000000"/>
          </w:rPr>
          <w:t>s</w:t>
        </w:r>
        <w:r w:rsidRPr="006C4A0A">
          <w:rPr>
            <w:rFonts w:ascii="Verdana" w:eastAsia="Verdana" w:hAnsi="Verdana" w:cs="Verdana"/>
            <w:spacing w:val="1"/>
            <w:sz w:val="18"/>
            <w:szCs w:val="18"/>
            <w:u w:val="single" w:color="000000"/>
          </w:rPr>
          <w:t>p</w:t>
        </w:r>
        <w:r w:rsidRPr="006C4A0A">
          <w:rPr>
            <w:rFonts w:ascii="Verdana" w:eastAsia="Verdana" w:hAnsi="Verdana" w:cs="Verdana"/>
            <w:spacing w:val="-1"/>
            <w:sz w:val="18"/>
            <w:szCs w:val="18"/>
            <w:u w:val="single" w:color="000000"/>
          </w:rPr>
          <w:t>.c</w:t>
        </w:r>
        <w:r w:rsidRPr="006C4A0A">
          <w:rPr>
            <w:rFonts w:ascii="Verdana" w:eastAsia="Verdana" w:hAnsi="Verdana" w:cs="Verdana"/>
            <w:spacing w:val="2"/>
            <w:sz w:val="18"/>
            <w:szCs w:val="18"/>
            <w:u w:val="single" w:color="000000"/>
          </w:rPr>
          <w:t>o</w:t>
        </w:r>
        <w:r w:rsidRPr="006C4A0A">
          <w:rPr>
            <w:rFonts w:ascii="Verdana" w:eastAsia="Verdana" w:hAnsi="Verdana" w:cs="Verdana"/>
            <w:spacing w:val="1"/>
            <w:sz w:val="18"/>
            <w:szCs w:val="18"/>
            <w:u w:val="single" w:color="000000"/>
          </w:rPr>
          <w:t>m</w:t>
        </w:r>
        <w:r w:rsidRPr="006C4A0A">
          <w:rPr>
            <w:rFonts w:ascii="Verdana" w:eastAsia="Verdana" w:hAnsi="Verdana" w:cs="Verdana"/>
            <w:sz w:val="18"/>
            <w:szCs w:val="18"/>
          </w:rPr>
          <w:t>.</w:t>
        </w:r>
      </w:hyperlink>
      <w:r w:rsidRPr="006C4A0A">
        <w:rPr>
          <w:rFonts w:ascii="Verdana" w:eastAsia="Verdana" w:hAnsi="Verdana" w:cs="Verdana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(</w:t>
      </w:r>
      <w:r w:rsidRPr="006C4A0A">
        <w:rPr>
          <w:rFonts w:ascii="Verdana" w:eastAsia="Verdana" w:hAnsi="Verdana" w:cs="Verdana"/>
          <w:sz w:val="18"/>
          <w:szCs w:val="18"/>
        </w:rPr>
        <w:t>Z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ress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uppo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)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bm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ser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-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nd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2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b-b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se</w:t>
      </w:r>
      <w:r w:rsidRPr="006C4A0A">
        <w:rPr>
          <w:rFonts w:ascii="Verdana" w:eastAsia="Verdana" w:hAnsi="Verdana" w:cs="Verdana"/>
          <w:sz w:val="18"/>
          <w:szCs w:val="18"/>
        </w:rPr>
        <w:t xml:space="preserve">d 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ro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nm</w:t>
      </w:r>
      <w:r w:rsidRPr="006C4A0A">
        <w:rPr>
          <w:rFonts w:ascii="Verdana" w:eastAsia="Verdana" w:hAnsi="Verdana" w:cs="Verdana"/>
          <w:spacing w:val="-1"/>
          <w:w w:val="99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w w:val="99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w w:val="99"/>
          <w:sz w:val="18"/>
          <w:szCs w:val="18"/>
        </w:rPr>
        <w:t>t</w:t>
      </w:r>
      <w:r w:rsidRPr="006C4A0A">
        <w:rPr>
          <w:rFonts w:ascii="Verdana" w:eastAsia="Verdana" w:hAnsi="Verdana" w:cs="Verdana"/>
          <w:w w:val="99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15"/>
          <w:w w:val="9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equ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v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at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x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ore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5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.</w:t>
      </w:r>
      <w:r w:rsidRPr="006C4A0A">
        <w:rPr>
          <w:rFonts w:ascii="Verdana" w:eastAsia="Verdana" w:hAnsi="Verdana" w:cs="Verdana"/>
          <w:sz w:val="18"/>
          <w:szCs w:val="18"/>
        </w:rPr>
        <w:t>5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er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k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2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or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k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p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ess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SS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12</w:t>
      </w:r>
      <w:r w:rsidRPr="006C4A0A">
        <w:rPr>
          <w:rFonts w:ascii="Verdana" w:eastAsia="Verdana" w:hAnsi="Verdana" w:cs="Verdana"/>
          <w:sz w:val="18"/>
          <w:szCs w:val="18"/>
        </w:rPr>
        <w:t>8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cr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tr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sfe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es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 xml:space="preserve">s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und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5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 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2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referr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ed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4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roces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2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5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 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2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6C4A0A">
        <w:rPr>
          <w:rFonts w:ascii="Verdana" w:eastAsia="Verdana" w:hAnsi="Verdana" w:cs="Verdana"/>
          <w:sz w:val="18"/>
          <w:szCs w:val="18"/>
        </w:rPr>
        <w:t xml:space="preserve">y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ngth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y</w:t>
      </w:r>
      <w:r w:rsidRPr="006C4A0A">
        <w:rPr>
          <w:rFonts w:ascii="Verdana" w:eastAsia="Verdana" w:hAnsi="Verdana" w:cs="Verdana"/>
          <w:sz w:val="18"/>
          <w:szCs w:val="18"/>
        </w:rPr>
        <w:t>.</w:t>
      </w:r>
    </w:p>
    <w:p w14:paraId="07010655" w14:textId="77777777" w:rsidR="00CF143A" w:rsidRPr="006C4A0A" w:rsidRDefault="00CF143A" w:rsidP="00CE7257">
      <w:pPr>
        <w:rPr>
          <w:rFonts w:ascii="Verdana" w:hAnsi="Verdana"/>
          <w:sz w:val="18"/>
          <w:szCs w:val="18"/>
        </w:rPr>
      </w:pPr>
    </w:p>
    <w:p w14:paraId="4D5CAA0B" w14:textId="77777777" w:rsidR="00CF143A" w:rsidRPr="006C4A0A" w:rsidRDefault="00011E57" w:rsidP="00CE7257">
      <w:pPr>
        <w:ind w:left="845" w:right="145"/>
        <w:rPr>
          <w:rFonts w:ascii="Verdana" w:eastAsia="Verdana" w:hAnsi="Verdana" w:cs="Verdana"/>
          <w:sz w:val="16"/>
          <w:szCs w:val="16"/>
        </w:rPr>
      </w:pPr>
      <w:r w:rsidRPr="006C4A0A">
        <w:rPr>
          <w:rFonts w:ascii="Verdana" w:eastAsia="Verdana" w:hAnsi="Verdana" w:cs="Verdana"/>
          <w:i/>
          <w:spacing w:val="1"/>
          <w:sz w:val="16"/>
          <w:szCs w:val="16"/>
        </w:rPr>
        <w:t>*</w:t>
      </w:r>
      <w:r w:rsidRPr="006C4A0A">
        <w:rPr>
          <w:rFonts w:ascii="Verdana" w:eastAsia="Verdana" w:hAnsi="Verdana" w:cs="Verdana"/>
          <w:i/>
          <w:sz w:val="16"/>
          <w:szCs w:val="16"/>
        </w:rPr>
        <w:t>N</w:t>
      </w:r>
      <w:r w:rsidRPr="006C4A0A">
        <w:rPr>
          <w:rFonts w:ascii="Verdana" w:eastAsia="Verdana" w:hAnsi="Verdana" w:cs="Verdana"/>
          <w:i/>
          <w:spacing w:val="1"/>
          <w:sz w:val="16"/>
          <w:szCs w:val="16"/>
        </w:rPr>
        <w:t>o</w:t>
      </w:r>
      <w:r w:rsidRPr="006C4A0A">
        <w:rPr>
          <w:rFonts w:ascii="Verdana" w:eastAsia="Verdana" w:hAnsi="Verdana" w:cs="Verdana"/>
          <w:i/>
          <w:spacing w:val="-1"/>
          <w:sz w:val="16"/>
          <w:szCs w:val="16"/>
        </w:rPr>
        <w:t>t</w:t>
      </w:r>
      <w:r w:rsidRPr="006C4A0A">
        <w:rPr>
          <w:rFonts w:ascii="Verdana" w:eastAsia="Verdana" w:hAnsi="Verdana" w:cs="Verdana"/>
          <w:i/>
          <w:sz w:val="16"/>
          <w:szCs w:val="16"/>
        </w:rPr>
        <w:t>e:</w:t>
      </w:r>
      <w:r w:rsidRPr="006C4A0A">
        <w:rPr>
          <w:rFonts w:ascii="Verdana" w:eastAsia="Verdana" w:hAnsi="Verdana" w:cs="Verdana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T</w:t>
      </w:r>
      <w:r w:rsidRPr="006C4A0A">
        <w:rPr>
          <w:rFonts w:ascii="Verdana" w:eastAsia="Verdana" w:hAnsi="Verdana" w:cs="Verdana"/>
          <w:spacing w:val="-3"/>
          <w:sz w:val="16"/>
          <w:szCs w:val="16"/>
        </w:rPr>
        <w:t>h</w:t>
      </w:r>
      <w:r w:rsidRPr="006C4A0A">
        <w:rPr>
          <w:rFonts w:ascii="Verdana" w:eastAsia="Verdana" w:hAnsi="Verdana" w:cs="Verdana"/>
          <w:sz w:val="16"/>
          <w:szCs w:val="16"/>
        </w:rPr>
        <w:t>e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Tran</w:t>
      </w:r>
      <w:r w:rsidRPr="006C4A0A">
        <w:rPr>
          <w:rFonts w:ascii="Verdana" w:eastAsia="Verdana" w:hAnsi="Verdana" w:cs="Verdana"/>
          <w:sz w:val="16"/>
          <w:szCs w:val="16"/>
        </w:rPr>
        <w:t>sm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i</w:t>
      </w:r>
      <w:r w:rsidRPr="006C4A0A">
        <w:rPr>
          <w:rFonts w:ascii="Verdana" w:eastAsia="Verdana" w:hAnsi="Verdana" w:cs="Verdana"/>
          <w:sz w:val="16"/>
          <w:szCs w:val="16"/>
        </w:rPr>
        <w:t>t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Eli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g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i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>b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ili</w:t>
      </w:r>
      <w:r w:rsidRPr="006C4A0A">
        <w:rPr>
          <w:rFonts w:ascii="Verdana" w:eastAsia="Verdana" w:hAnsi="Verdana" w:cs="Verdana"/>
          <w:spacing w:val="-4"/>
          <w:sz w:val="16"/>
          <w:szCs w:val="16"/>
        </w:rPr>
        <w:t>t</w:t>
      </w:r>
      <w:r w:rsidRPr="006C4A0A">
        <w:rPr>
          <w:rFonts w:ascii="Verdana" w:eastAsia="Verdana" w:hAnsi="Verdana" w:cs="Verdana"/>
          <w:sz w:val="16"/>
          <w:szCs w:val="16"/>
        </w:rPr>
        <w:t>y</w:t>
      </w:r>
      <w:r w:rsidRPr="006C4A0A">
        <w:rPr>
          <w:rFonts w:ascii="Verdana" w:eastAsia="Verdana" w:hAnsi="Verdana" w:cs="Verdana"/>
          <w:spacing w:val="5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3"/>
          <w:sz w:val="16"/>
          <w:szCs w:val="16"/>
        </w:rPr>
        <w:t>t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oo</w:t>
      </w:r>
      <w:r w:rsidRPr="006C4A0A">
        <w:rPr>
          <w:rFonts w:ascii="Verdana" w:eastAsia="Verdana" w:hAnsi="Verdana" w:cs="Verdana"/>
          <w:sz w:val="16"/>
          <w:szCs w:val="16"/>
        </w:rPr>
        <w:t>l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i</w:t>
      </w:r>
      <w:r w:rsidRPr="006C4A0A">
        <w:rPr>
          <w:rFonts w:ascii="Verdana" w:eastAsia="Verdana" w:hAnsi="Verdana" w:cs="Verdana"/>
          <w:sz w:val="16"/>
          <w:szCs w:val="16"/>
        </w:rPr>
        <w:t>s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 xml:space="preserve"> una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>v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aila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>b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l</w:t>
      </w:r>
      <w:r w:rsidRPr="006C4A0A">
        <w:rPr>
          <w:rFonts w:ascii="Verdana" w:eastAsia="Verdana" w:hAnsi="Verdana" w:cs="Verdana"/>
          <w:sz w:val="16"/>
          <w:szCs w:val="16"/>
        </w:rPr>
        <w:t>e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b</w:t>
      </w:r>
      <w:r w:rsidRPr="006C4A0A">
        <w:rPr>
          <w:rFonts w:ascii="Verdana" w:eastAsia="Verdana" w:hAnsi="Verdana" w:cs="Verdana"/>
          <w:sz w:val="16"/>
          <w:szCs w:val="16"/>
        </w:rPr>
        <w:t>e</w:t>
      </w:r>
      <w:r w:rsidRPr="006C4A0A">
        <w:rPr>
          <w:rFonts w:ascii="Verdana" w:eastAsia="Verdana" w:hAnsi="Verdana" w:cs="Verdana"/>
          <w:spacing w:val="-3"/>
          <w:sz w:val="16"/>
          <w:szCs w:val="16"/>
        </w:rPr>
        <w:t>t</w:t>
      </w:r>
      <w:r w:rsidRPr="006C4A0A">
        <w:rPr>
          <w:rFonts w:ascii="Verdana" w:eastAsia="Verdana" w:hAnsi="Verdana" w:cs="Verdana"/>
          <w:sz w:val="16"/>
          <w:szCs w:val="16"/>
        </w:rPr>
        <w:t>ween</w:t>
      </w:r>
      <w:r w:rsidRPr="006C4A0A">
        <w:rPr>
          <w:rFonts w:ascii="Verdana" w:eastAsia="Verdana" w:hAnsi="Verdana" w:cs="Verdana"/>
          <w:spacing w:val="-4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th</w:t>
      </w:r>
      <w:r w:rsidRPr="006C4A0A">
        <w:rPr>
          <w:rFonts w:ascii="Verdana" w:eastAsia="Verdana" w:hAnsi="Verdana" w:cs="Verdana"/>
          <w:sz w:val="16"/>
          <w:szCs w:val="16"/>
        </w:rPr>
        <w:t>e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h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o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ur</w:t>
      </w:r>
      <w:r w:rsidRPr="006C4A0A">
        <w:rPr>
          <w:rFonts w:ascii="Verdana" w:eastAsia="Verdana" w:hAnsi="Verdana" w:cs="Verdana"/>
          <w:sz w:val="16"/>
          <w:szCs w:val="16"/>
        </w:rPr>
        <w:t>s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>o</w:t>
      </w:r>
      <w:r w:rsidRPr="006C4A0A">
        <w:rPr>
          <w:rFonts w:ascii="Verdana" w:eastAsia="Verdana" w:hAnsi="Verdana" w:cs="Verdana"/>
          <w:sz w:val="16"/>
          <w:szCs w:val="16"/>
        </w:rPr>
        <w:t>f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8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: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0</w:t>
      </w:r>
      <w:r w:rsidRPr="006C4A0A">
        <w:rPr>
          <w:rFonts w:ascii="Verdana" w:eastAsia="Verdana" w:hAnsi="Verdana" w:cs="Verdana"/>
          <w:sz w:val="16"/>
          <w:szCs w:val="16"/>
        </w:rPr>
        <w:t>0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P</w:t>
      </w:r>
      <w:r w:rsidRPr="006C4A0A">
        <w:rPr>
          <w:rFonts w:ascii="Verdana" w:eastAsia="Verdana" w:hAnsi="Verdana" w:cs="Verdana"/>
          <w:sz w:val="16"/>
          <w:szCs w:val="16"/>
        </w:rPr>
        <w:t>M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z w:val="16"/>
          <w:szCs w:val="16"/>
        </w:rPr>
        <w:t>–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1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1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: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0</w:t>
      </w:r>
      <w:r w:rsidRPr="006C4A0A">
        <w:rPr>
          <w:rFonts w:ascii="Verdana" w:eastAsia="Verdana" w:hAnsi="Verdana" w:cs="Verdana"/>
          <w:sz w:val="16"/>
          <w:szCs w:val="16"/>
        </w:rPr>
        <w:t>0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P</w:t>
      </w:r>
      <w:r w:rsidRPr="006C4A0A">
        <w:rPr>
          <w:rFonts w:ascii="Verdana" w:eastAsia="Verdana" w:hAnsi="Verdana" w:cs="Verdana"/>
          <w:sz w:val="16"/>
          <w:szCs w:val="16"/>
        </w:rPr>
        <w:t>M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P</w:t>
      </w:r>
      <w:r w:rsidRPr="006C4A0A">
        <w:rPr>
          <w:rFonts w:ascii="Verdana" w:eastAsia="Verdana" w:hAnsi="Verdana" w:cs="Verdana"/>
          <w:sz w:val="16"/>
          <w:szCs w:val="16"/>
        </w:rPr>
        <w:t>ST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z w:val="16"/>
          <w:szCs w:val="16"/>
        </w:rPr>
        <w:t>e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>v</w:t>
      </w:r>
      <w:r w:rsidRPr="006C4A0A">
        <w:rPr>
          <w:rFonts w:ascii="Verdana" w:eastAsia="Verdana" w:hAnsi="Verdana" w:cs="Verdana"/>
          <w:sz w:val="16"/>
          <w:szCs w:val="16"/>
        </w:rPr>
        <w:t>e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r</w:t>
      </w:r>
      <w:r w:rsidRPr="006C4A0A">
        <w:rPr>
          <w:rFonts w:ascii="Verdana" w:eastAsia="Verdana" w:hAnsi="Verdana" w:cs="Verdana"/>
          <w:sz w:val="16"/>
          <w:szCs w:val="16"/>
        </w:rPr>
        <w:t>y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ni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>g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h</w:t>
      </w:r>
      <w:r w:rsidRPr="006C4A0A">
        <w:rPr>
          <w:rFonts w:ascii="Verdana" w:eastAsia="Verdana" w:hAnsi="Verdana" w:cs="Verdana"/>
          <w:sz w:val="16"/>
          <w:szCs w:val="16"/>
        </w:rPr>
        <w:t xml:space="preserve">t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an</w:t>
      </w:r>
      <w:r w:rsidRPr="006C4A0A">
        <w:rPr>
          <w:rFonts w:ascii="Verdana" w:eastAsia="Verdana" w:hAnsi="Verdana" w:cs="Verdana"/>
          <w:sz w:val="16"/>
          <w:szCs w:val="16"/>
        </w:rPr>
        <w:t>d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fro</w:t>
      </w:r>
      <w:r w:rsidRPr="006C4A0A">
        <w:rPr>
          <w:rFonts w:ascii="Verdana" w:eastAsia="Verdana" w:hAnsi="Verdana" w:cs="Verdana"/>
          <w:sz w:val="16"/>
          <w:szCs w:val="16"/>
        </w:rPr>
        <w:t>m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8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:0</w:t>
      </w:r>
      <w:r w:rsidRPr="006C4A0A">
        <w:rPr>
          <w:rFonts w:ascii="Verdana" w:eastAsia="Verdana" w:hAnsi="Verdana" w:cs="Verdana"/>
          <w:sz w:val="16"/>
          <w:szCs w:val="16"/>
        </w:rPr>
        <w:t>0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z w:val="16"/>
          <w:szCs w:val="16"/>
        </w:rPr>
        <w:t>AM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z w:val="16"/>
          <w:szCs w:val="16"/>
        </w:rPr>
        <w:t>–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12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:0</w:t>
      </w:r>
      <w:r w:rsidRPr="006C4A0A">
        <w:rPr>
          <w:rFonts w:ascii="Verdana" w:eastAsia="Verdana" w:hAnsi="Verdana" w:cs="Verdana"/>
          <w:sz w:val="16"/>
          <w:szCs w:val="16"/>
        </w:rPr>
        <w:t>0</w:t>
      </w:r>
      <w:r w:rsidRPr="006C4A0A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pacing w:val="-3"/>
          <w:sz w:val="16"/>
          <w:szCs w:val="16"/>
        </w:rPr>
        <w:t>P</w:t>
      </w:r>
      <w:r w:rsidRPr="006C4A0A">
        <w:rPr>
          <w:rFonts w:ascii="Verdana" w:eastAsia="Verdana" w:hAnsi="Verdana" w:cs="Verdana"/>
          <w:sz w:val="16"/>
          <w:szCs w:val="16"/>
        </w:rPr>
        <w:t xml:space="preserve">M 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P</w:t>
      </w:r>
      <w:r w:rsidRPr="006C4A0A">
        <w:rPr>
          <w:rFonts w:ascii="Verdana" w:eastAsia="Verdana" w:hAnsi="Verdana" w:cs="Verdana"/>
          <w:sz w:val="16"/>
          <w:szCs w:val="16"/>
        </w:rPr>
        <w:t>ST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 xml:space="preserve"> o</w:t>
      </w:r>
      <w:r w:rsidRPr="006C4A0A">
        <w:rPr>
          <w:rFonts w:ascii="Verdana" w:eastAsia="Verdana" w:hAnsi="Verdana" w:cs="Verdana"/>
          <w:sz w:val="16"/>
          <w:szCs w:val="16"/>
        </w:rPr>
        <w:t>n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 w:rsidRPr="006C4A0A">
        <w:rPr>
          <w:rFonts w:ascii="Verdana" w:eastAsia="Verdana" w:hAnsi="Verdana" w:cs="Verdana"/>
          <w:sz w:val="16"/>
          <w:szCs w:val="16"/>
        </w:rPr>
        <w:t>S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un</w:t>
      </w:r>
      <w:r w:rsidRPr="006C4A0A">
        <w:rPr>
          <w:rFonts w:ascii="Verdana" w:eastAsia="Verdana" w:hAnsi="Verdana" w:cs="Verdana"/>
          <w:spacing w:val="-2"/>
          <w:sz w:val="16"/>
          <w:szCs w:val="16"/>
        </w:rPr>
        <w:t>d</w:t>
      </w:r>
      <w:r w:rsidRPr="006C4A0A">
        <w:rPr>
          <w:rFonts w:ascii="Verdana" w:eastAsia="Verdana" w:hAnsi="Verdana" w:cs="Verdana"/>
          <w:spacing w:val="-1"/>
          <w:sz w:val="16"/>
          <w:szCs w:val="16"/>
        </w:rPr>
        <w:t>a</w:t>
      </w:r>
      <w:r w:rsidRPr="006C4A0A">
        <w:rPr>
          <w:rFonts w:ascii="Verdana" w:eastAsia="Verdana" w:hAnsi="Verdana" w:cs="Verdana"/>
          <w:spacing w:val="1"/>
          <w:sz w:val="16"/>
          <w:szCs w:val="16"/>
        </w:rPr>
        <w:t>y</w:t>
      </w:r>
      <w:r w:rsidRPr="006C4A0A">
        <w:rPr>
          <w:rFonts w:ascii="Verdana" w:eastAsia="Verdana" w:hAnsi="Verdana" w:cs="Verdana"/>
          <w:sz w:val="16"/>
          <w:szCs w:val="16"/>
        </w:rPr>
        <w:t>s.</w:t>
      </w:r>
    </w:p>
    <w:p w14:paraId="76F4468D" w14:textId="77777777" w:rsidR="00772454" w:rsidRDefault="00772454" w:rsidP="00CE7257">
      <w:pPr>
        <w:spacing w:line="180" w:lineRule="exact"/>
        <w:ind w:right="145"/>
        <w:rPr>
          <w:rFonts w:ascii="Verdana" w:eastAsia="Verdana" w:hAnsi="Verdana" w:cs="Verdana"/>
          <w:sz w:val="18"/>
          <w:szCs w:val="18"/>
        </w:rPr>
      </w:pPr>
    </w:p>
    <w:p w14:paraId="14439845" w14:textId="77777777" w:rsidR="00E259C5" w:rsidRPr="006C4A0A" w:rsidRDefault="00E259C5" w:rsidP="00CE7257">
      <w:pPr>
        <w:spacing w:line="180" w:lineRule="exact"/>
        <w:ind w:right="145"/>
        <w:rPr>
          <w:rFonts w:ascii="Verdana" w:eastAsia="Verdana" w:hAnsi="Verdana" w:cs="Verdana"/>
          <w:sz w:val="18"/>
          <w:szCs w:val="18"/>
        </w:rPr>
      </w:pPr>
    </w:p>
    <w:p w14:paraId="00354B17" w14:textId="77777777" w:rsidR="00E259C5" w:rsidRPr="00901363" w:rsidRDefault="00E259C5" w:rsidP="00CE7257">
      <w:pPr>
        <w:ind w:left="125"/>
        <w:rPr>
          <w:rFonts w:ascii="Verdana" w:eastAsia="Verdana" w:hAnsi="Verdana" w:cs="Verdana"/>
          <w:b/>
          <w:sz w:val="18"/>
          <w:szCs w:val="18"/>
        </w:rPr>
      </w:pPr>
      <w:r w:rsidRPr="00901363">
        <w:rPr>
          <w:rFonts w:ascii="Verdana" w:eastAsia="Verdana" w:hAnsi="Verdana" w:cs="Verdana"/>
          <w:b/>
          <w:w w:val="99"/>
          <w:sz w:val="18"/>
          <w:szCs w:val="18"/>
          <w:u w:val="single" w:color="000000"/>
        </w:rPr>
        <w:t>T</w:t>
      </w:r>
      <w:r w:rsidRPr="00901363">
        <w:rPr>
          <w:rFonts w:ascii="Verdana" w:eastAsia="Verdana" w:hAnsi="Verdana" w:cs="Verdana"/>
          <w:b/>
          <w:spacing w:val="-1"/>
          <w:w w:val="99"/>
          <w:sz w:val="18"/>
          <w:szCs w:val="18"/>
          <w:u w:val="single" w:color="000000"/>
        </w:rPr>
        <w:t>r</w:t>
      </w:r>
      <w:r w:rsidRPr="00901363">
        <w:rPr>
          <w:rFonts w:ascii="Verdana" w:eastAsia="Verdana" w:hAnsi="Verdana" w:cs="Verdana"/>
          <w:b/>
          <w:w w:val="99"/>
          <w:sz w:val="18"/>
          <w:szCs w:val="18"/>
          <w:u w:val="single" w:color="000000"/>
        </w:rPr>
        <w:t>a</w:t>
      </w:r>
      <w:r w:rsidRPr="00901363">
        <w:rPr>
          <w:rFonts w:ascii="Verdana" w:eastAsia="Verdana" w:hAnsi="Verdana" w:cs="Verdana"/>
          <w:b/>
          <w:spacing w:val="-1"/>
          <w:w w:val="99"/>
          <w:sz w:val="18"/>
          <w:szCs w:val="18"/>
          <w:u w:val="single" w:color="000000"/>
        </w:rPr>
        <w:t>c</w:t>
      </w:r>
      <w:r w:rsidRPr="00901363">
        <w:rPr>
          <w:rFonts w:ascii="Verdana" w:eastAsia="Verdana" w:hAnsi="Verdana" w:cs="Verdana"/>
          <w:b/>
          <w:w w:val="99"/>
          <w:sz w:val="18"/>
          <w:szCs w:val="18"/>
          <w:u w:val="single" w:color="000000"/>
        </w:rPr>
        <w:t>k</w:t>
      </w:r>
      <w:r w:rsidRPr="00901363">
        <w:rPr>
          <w:rFonts w:ascii="Verdana" w:eastAsia="Verdana" w:hAnsi="Verdana" w:cs="Verdana"/>
          <w:b/>
          <w:spacing w:val="5"/>
          <w:w w:val="99"/>
          <w:sz w:val="18"/>
          <w:szCs w:val="18"/>
          <w:u w:val="single" w:color="000000"/>
        </w:rPr>
        <w:t>i</w:t>
      </w:r>
      <w:r w:rsidRPr="00901363">
        <w:rPr>
          <w:rFonts w:ascii="Verdana" w:eastAsia="Verdana" w:hAnsi="Verdana" w:cs="Verdana"/>
          <w:b/>
          <w:spacing w:val="1"/>
          <w:w w:val="99"/>
          <w:sz w:val="18"/>
          <w:szCs w:val="18"/>
          <w:u w:val="single" w:color="000000"/>
        </w:rPr>
        <w:t>ng/F</w:t>
      </w:r>
      <w:r w:rsidRPr="00901363">
        <w:rPr>
          <w:rFonts w:ascii="Verdana" w:eastAsia="Verdana" w:hAnsi="Verdana" w:cs="Verdana"/>
          <w:b/>
          <w:spacing w:val="5"/>
          <w:w w:val="99"/>
          <w:sz w:val="18"/>
          <w:szCs w:val="18"/>
          <w:u w:val="single" w:color="000000"/>
        </w:rPr>
        <w:t>il</w:t>
      </w:r>
      <w:r w:rsidRPr="00901363">
        <w:rPr>
          <w:rFonts w:ascii="Verdana" w:eastAsia="Verdana" w:hAnsi="Verdana" w:cs="Verdana"/>
          <w:b/>
          <w:w w:val="99"/>
          <w:sz w:val="18"/>
          <w:szCs w:val="18"/>
          <w:u w:val="single" w:color="000000"/>
        </w:rPr>
        <w:t>e</w:t>
      </w:r>
      <w:r w:rsidRPr="00901363">
        <w:rPr>
          <w:rFonts w:ascii="Verdana" w:eastAsia="Verdana" w:hAnsi="Verdana" w:cs="Verdana"/>
          <w:b/>
          <w:spacing w:val="-18"/>
          <w:w w:val="99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R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ece</w:t>
      </w:r>
      <w:r w:rsidRPr="00901363">
        <w:rPr>
          <w:rFonts w:ascii="Verdana" w:eastAsia="Verdana" w:hAnsi="Verdana" w:cs="Verdana"/>
          <w:b/>
          <w:spacing w:val="5"/>
          <w:sz w:val="18"/>
          <w:szCs w:val="18"/>
          <w:u w:val="single" w:color="000000"/>
        </w:rPr>
        <w:t>i</w:t>
      </w:r>
      <w:r w:rsid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pt</w:t>
      </w:r>
      <w:r w:rsidRPr="00901363">
        <w:rPr>
          <w:rFonts w:ascii="Verdana" w:eastAsia="Verdana" w:hAnsi="Verdana" w:cs="Verdana"/>
          <w:b/>
          <w:spacing w:val="-17"/>
          <w:sz w:val="18"/>
          <w:szCs w:val="18"/>
          <w:u w:val="single" w:color="000000"/>
        </w:rPr>
        <w:t xml:space="preserve"> 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N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o</w:t>
      </w:r>
      <w:r w:rsidRPr="00901363">
        <w:rPr>
          <w:rFonts w:ascii="Verdana" w:eastAsia="Verdana" w:hAnsi="Verdana" w:cs="Verdana"/>
          <w:b/>
          <w:spacing w:val="1"/>
          <w:sz w:val="18"/>
          <w:szCs w:val="18"/>
          <w:u w:val="single" w:color="000000"/>
        </w:rPr>
        <w:t>t</w:t>
      </w:r>
      <w:r w:rsidRPr="00901363">
        <w:rPr>
          <w:rFonts w:ascii="Verdana" w:eastAsia="Verdana" w:hAnsi="Verdana" w:cs="Verdana"/>
          <w:b/>
          <w:spacing w:val="5"/>
          <w:sz w:val="18"/>
          <w:szCs w:val="18"/>
          <w:u w:val="single" w:color="000000"/>
        </w:rPr>
        <w:t>i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f</w:t>
      </w:r>
      <w:r w:rsidRPr="00901363">
        <w:rPr>
          <w:rFonts w:ascii="Verdana" w:eastAsia="Verdana" w:hAnsi="Verdana" w:cs="Verdana"/>
          <w:b/>
          <w:spacing w:val="5"/>
          <w:sz w:val="18"/>
          <w:szCs w:val="18"/>
          <w:u w:val="single" w:color="000000"/>
        </w:rPr>
        <w:t>i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c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a</w:t>
      </w:r>
      <w:r w:rsidRPr="00901363">
        <w:rPr>
          <w:rFonts w:ascii="Verdana" w:eastAsia="Verdana" w:hAnsi="Verdana" w:cs="Verdana"/>
          <w:b/>
          <w:spacing w:val="-2"/>
          <w:sz w:val="18"/>
          <w:szCs w:val="18"/>
          <w:u w:val="single" w:color="000000"/>
        </w:rPr>
        <w:t>t</w:t>
      </w:r>
      <w:r w:rsidRPr="00901363">
        <w:rPr>
          <w:rFonts w:ascii="Verdana" w:eastAsia="Verdana" w:hAnsi="Verdana" w:cs="Verdana"/>
          <w:b/>
          <w:spacing w:val="5"/>
          <w:sz w:val="18"/>
          <w:szCs w:val="18"/>
          <w:u w:val="single" w:color="000000"/>
        </w:rPr>
        <w:t>i</w:t>
      </w:r>
      <w:r w:rsidRPr="00901363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o</w:t>
      </w:r>
      <w:r w:rsidRPr="00901363">
        <w:rPr>
          <w:rFonts w:ascii="Verdana" w:eastAsia="Verdana" w:hAnsi="Verdana" w:cs="Verdana"/>
          <w:b/>
          <w:sz w:val="18"/>
          <w:szCs w:val="18"/>
          <w:u w:val="single" w:color="000000"/>
        </w:rPr>
        <w:t>n</w:t>
      </w:r>
    </w:p>
    <w:p w14:paraId="178E516D" w14:textId="77777777" w:rsidR="00E259C5" w:rsidRPr="006C4A0A" w:rsidRDefault="00E259C5" w:rsidP="00CE7257">
      <w:pPr>
        <w:ind w:left="844" w:right="1066" w:firstLine="1"/>
        <w:rPr>
          <w:rFonts w:ascii="Verdana" w:eastAsia="Verdana" w:hAnsi="Verdana" w:cs="Verdana"/>
          <w:sz w:val="18"/>
          <w:szCs w:val="18"/>
        </w:rPr>
      </w:pPr>
      <w:r w:rsidRPr="00E259C5">
        <w:rPr>
          <w:rFonts w:ascii="Verdana" w:eastAsia="Verdana" w:hAnsi="Verdana" w:cs="Verdana"/>
          <w:spacing w:val="1"/>
          <w:sz w:val="18"/>
          <w:szCs w:val="18"/>
        </w:rPr>
        <w:t>VS</w:t>
      </w:r>
      <w:r w:rsidRPr="00E259C5">
        <w:rPr>
          <w:rFonts w:ascii="Verdana" w:eastAsia="Verdana" w:hAnsi="Verdana" w:cs="Verdana"/>
          <w:sz w:val="18"/>
          <w:szCs w:val="18"/>
        </w:rPr>
        <w:t>P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’</w:t>
      </w:r>
      <w:r w:rsidRPr="00E259C5">
        <w:rPr>
          <w:rFonts w:ascii="Verdana" w:eastAsia="Verdana" w:hAnsi="Verdana" w:cs="Verdana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-12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F</w:t>
      </w:r>
      <w:r w:rsidRPr="00E259C5">
        <w:rPr>
          <w:rFonts w:ascii="Verdana" w:eastAsia="Verdana" w:hAnsi="Verdana" w:cs="Verdana"/>
          <w:spacing w:val="2"/>
          <w:sz w:val="18"/>
          <w:szCs w:val="18"/>
        </w:rPr>
        <w:t>T</w:t>
      </w:r>
      <w:r w:rsidRPr="00E259C5">
        <w:rPr>
          <w:rFonts w:ascii="Verdana" w:eastAsia="Verdana" w:hAnsi="Verdana" w:cs="Verdana"/>
          <w:sz w:val="18"/>
          <w:szCs w:val="18"/>
        </w:rPr>
        <w:t>P</w:t>
      </w:r>
      <w:r w:rsidRPr="00E259C5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se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r</w:t>
      </w:r>
      <w:r w:rsidRPr="00E259C5">
        <w:rPr>
          <w:rFonts w:ascii="Verdana" w:eastAsia="Verdana" w:hAnsi="Verdana" w:cs="Verdana"/>
          <w:sz w:val="18"/>
          <w:szCs w:val="18"/>
        </w:rPr>
        <w:t>v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z w:val="18"/>
          <w:szCs w:val="18"/>
        </w:rPr>
        <w:t>r</w:t>
      </w:r>
      <w:r w:rsidRPr="00E259C5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E259C5">
        <w:rPr>
          <w:rFonts w:ascii="Verdana" w:eastAsia="Verdana" w:hAnsi="Verdana" w:cs="Verdana"/>
          <w:sz w:val="18"/>
          <w:szCs w:val="18"/>
        </w:rPr>
        <w:t>an</w:t>
      </w:r>
      <w:r w:rsidRPr="00E259C5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gen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er</w:t>
      </w:r>
      <w:r w:rsidRPr="00E259C5">
        <w:rPr>
          <w:rFonts w:ascii="Verdana" w:eastAsia="Verdana" w:hAnsi="Verdana" w:cs="Verdana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E259C5">
        <w:rPr>
          <w:rFonts w:ascii="Verdana" w:eastAsia="Verdana" w:hAnsi="Verdana" w:cs="Verdana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4"/>
          <w:sz w:val="18"/>
          <w:szCs w:val="18"/>
        </w:rPr>
        <w:t>u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E259C5">
        <w:rPr>
          <w:rFonts w:ascii="Verdana" w:eastAsia="Verdana" w:hAnsi="Verdana" w:cs="Verdana"/>
          <w:spacing w:val="3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z w:val="18"/>
          <w:szCs w:val="18"/>
        </w:rPr>
        <w:t>d</w:t>
      </w:r>
      <w:r w:rsidRPr="00E259C5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E259C5">
        <w:rPr>
          <w:rFonts w:ascii="Verdana" w:eastAsia="Verdana" w:hAnsi="Verdana" w:cs="Verdana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E259C5">
        <w:rPr>
          <w:rFonts w:ascii="Verdana" w:eastAsia="Verdana" w:hAnsi="Verdana" w:cs="Verdana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E259C5">
        <w:rPr>
          <w:rFonts w:ascii="Verdana" w:eastAsia="Verdana" w:hAnsi="Verdana" w:cs="Verdana"/>
          <w:sz w:val="18"/>
          <w:szCs w:val="18"/>
        </w:rPr>
        <w:t>o</w:t>
      </w:r>
      <w:r w:rsidRPr="00E259C5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z w:val="18"/>
          <w:szCs w:val="18"/>
        </w:rPr>
        <w:t>y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E259C5">
        <w:rPr>
          <w:rFonts w:ascii="Verdana" w:eastAsia="Verdana" w:hAnsi="Verdana" w:cs="Verdana"/>
          <w:sz w:val="18"/>
          <w:szCs w:val="18"/>
        </w:rPr>
        <w:t>u</w:t>
      </w:r>
      <w:r w:rsidRPr="00E259C5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E259C5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z w:val="18"/>
          <w:szCs w:val="18"/>
        </w:rPr>
        <w:t>r</w:t>
      </w:r>
      <w:r w:rsidRPr="00E259C5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E259C5">
        <w:rPr>
          <w:rFonts w:ascii="Verdana" w:eastAsia="Verdana" w:hAnsi="Verdana" w:cs="Verdana"/>
          <w:sz w:val="18"/>
          <w:szCs w:val="18"/>
        </w:rPr>
        <w:t>h</w:t>
      </w:r>
      <w:r w:rsidRPr="00E259C5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E259C5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essf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E259C5">
        <w:rPr>
          <w:rFonts w:ascii="Verdana" w:eastAsia="Verdana" w:hAnsi="Verdana" w:cs="Verdana"/>
          <w:sz w:val="18"/>
          <w:szCs w:val="18"/>
        </w:rPr>
        <w:t xml:space="preserve">l 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E259C5">
        <w:rPr>
          <w:rFonts w:ascii="Verdana" w:eastAsia="Verdana" w:hAnsi="Verdana" w:cs="Verdana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ss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E259C5">
        <w:rPr>
          <w:rFonts w:ascii="Verdana" w:eastAsia="Verdana" w:hAnsi="Verdana" w:cs="Verdana"/>
          <w:sz w:val="18"/>
          <w:szCs w:val="18"/>
        </w:rPr>
        <w:t>.</w:t>
      </w:r>
      <w:r w:rsidRPr="00E259C5">
        <w:rPr>
          <w:rFonts w:ascii="Verdana" w:eastAsia="Verdana" w:hAnsi="Verdana" w:cs="Verdana"/>
          <w:spacing w:val="41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z w:val="18"/>
          <w:szCs w:val="18"/>
        </w:rPr>
        <w:t>T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E259C5">
        <w:rPr>
          <w:rFonts w:ascii="Verdana" w:eastAsia="Verdana" w:hAnsi="Verdana" w:cs="Verdana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E259C5">
        <w:rPr>
          <w:rFonts w:ascii="Verdana" w:eastAsia="Verdana" w:hAnsi="Verdana" w:cs="Verdana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E259C5">
        <w:rPr>
          <w:rFonts w:ascii="Verdana" w:eastAsia="Verdana" w:hAnsi="Verdana" w:cs="Verdana"/>
          <w:sz w:val="18"/>
          <w:szCs w:val="18"/>
        </w:rPr>
        <w:t>l</w:t>
      </w:r>
      <w:r w:rsidRPr="00E259C5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ro</w:t>
      </w:r>
      <w:r w:rsidRPr="00E259C5">
        <w:rPr>
          <w:rFonts w:ascii="Verdana" w:eastAsia="Verdana" w:hAnsi="Verdana" w:cs="Verdana"/>
          <w:sz w:val="18"/>
          <w:szCs w:val="18"/>
        </w:rPr>
        <w:t>v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E259C5">
        <w:rPr>
          <w:rFonts w:ascii="Verdana" w:eastAsia="Verdana" w:hAnsi="Verdana" w:cs="Verdana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w w:val="99"/>
          <w:sz w:val="18"/>
          <w:szCs w:val="18"/>
        </w:rPr>
        <w:t>p</w:t>
      </w:r>
      <w:r w:rsidRPr="00E259C5">
        <w:rPr>
          <w:rFonts w:ascii="Verdana" w:eastAsia="Verdana" w:hAnsi="Verdana" w:cs="Verdana"/>
          <w:spacing w:val="-1"/>
          <w:w w:val="99"/>
          <w:sz w:val="18"/>
          <w:szCs w:val="18"/>
        </w:rPr>
        <w:t>os</w:t>
      </w:r>
      <w:r w:rsidRPr="00E259C5">
        <w:rPr>
          <w:rFonts w:ascii="Verdana" w:eastAsia="Verdana" w:hAnsi="Verdana" w:cs="Verdana"/>
          <w:spacing w:val="3"/>
          <w:w w:val="99"/>
          <w:sz w:val="18"/>
          <w:szCs w:val="18"/>
        </w:rPr>
        <w:t>t</w:t>
      </w:r>
      <w:r w:rsidRPr="00E259C5">
        <w:rPr>
          <w:rFonts w:ascii="Verdana" w:eastAsia="Verdana" w:hAnsi="Verdana" w:cs="Verdana"/>
          <w:spacing w:val="1"/>
          <w:w w:val="99"/>
          <w:sz w:val="18"/>
          <w:szCs w:val="18"/>
        </w:rPr>
        <w:t>-d</w:t>
      </w:r>
      <w:r w:rsidRPr="00E259C5">
        <w:rPr>
          <w:rFonts w:ascii="Verdana" w:eastAsia="Verdana" w:hAnsi="Verdana" w:cs="Verdana"/>
          <w:spacing w:val="-1"/>
          <w:w w:val="99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2"/>
          <w:w w:val="99"/>
          <w:sz w:val="18"/>
          <w:szCs w:val="18"/>
        </w:rPr>
        <w:t>c</w:t>
      </w:r>
      <w:r w:rsidRPr="00E259C5">
        <w:rPr>
          <w:rFonts w:ascii="Verdana" w:eastAsia="Verdana" w:hAnsi="Verdana" w:cs="Verdana"/>
          <w:spacing w:val="1"/>
          <w:w w:val="99"/>
          <w:sz w:val="18"/>
          <w:szCs w:val="18"/>
        </w:rPr>
        <w:t>r</w:t>
      </w:r>
      <w:r w:rsidRPr="00E259C5">
        <w:rPr>
          <w:rFonts w:ascii="Verdana" w:eastAsia="Verdana" w:hAnsi="Verdana" w:cs="Verdana"/>
          <w:w w:val="99"/>
          <w:sz w:val="18"/>
          <w:szCs w:val="18"/>
        </w:rPr>
        <w:t>y</w:t>
      </w:r>
      <w:r w:rsidRPr="00E259C5">
        <w:rPr>
          <w:rFonts w:ascii="Verdana" w:eastAsia="Verdana" w:hAnsi="Verdana" w:cs="Verdana"/>
          <w:spacing w:val="1"/>
          <w:w w:val="99"/>
          <w:sz w:val="18"/>
          <w:szCs w:val="18"/>
        </w:rPr>
        <w:t>pt</w:t>
      </w:r>
      <w:r w:rsidRPr="00E259C5">
        <w:rPr>
          <w:rFonts w:ascii="Verdana" w:eastAsia="Verdana" w:hAnsi="Verdana" w:cs="Verdana"/>
          <w:spacing w:val="5"/>
          <w:w w:val="99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-1"/>
          <w:w w:val="99"/>
          <w:sz w:val="18"/>
          <w:szCs w:val="18"/>
        </w:rPr>
        <w:t>o</w:t>
      </w:r>
      <w:r w:rsidRPr="00E259C5">
        <w:rPr>
          <w:rFonts w:ascii="Verdana" w:eastAsia="Verdana" w:hAnsi="Verdana" w:cs="Verdana"/>
          <w:w w:val="99"/>
          <w:sz w:val="18"/>
          <w:szCs w:val="18"/>
        </w:rPr>
        <w:t>n</w:t>
      </w:r>
      <w:r w:rsidRPr="00E259C5">
        <w:rPr>
          <w:rFonts w:ascii="Verdana" w:eastAsia="Verdana" w:hAnsi="Verdana" w:cs="Verdana"/>
          <w:spacing w:val="-15"/>
          <w:w w:val="99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E259C5">
        <w:rPr>
          <w:rFonts w:ascii="Verdana" w:eastAsia="Verdana" w:hAnsi="Verdana" w:cs="Verdana"/>
          <w:sz w:val="18"/>
          <w:szCs w:val="18"/>
        </w:rPr>
        <w:t>y</w:t>
      </w:r>
      <w:r w:rsidRPr="00E259C5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E259C5">
        <w:rPr>
          <w:rFonts w:ascii="Verdana" w:eastAsia="Verdana" w:hAnsi="Verdana" w:cs="Verdana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z</w:t>
      </w:r>
      <w:r w:rsidRPr="00E259C5">
        <w:rPr>
          <w:rFonts w:ascii="Verdana" w:eastAsia="Verdana" w:hAnsi="Verdana" w:cs="Verdana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E259C5">
        <w:rPr>
          <w:rFonts w:ascii="Verdana" w:eastAsia="Verdana" w:hAnsi="Verdana" w:cs="Verdana"/>
          <w:sz w:val="18"/>
          <w:szCs w:val="18"/>
        </w:rPr>
        <w:t>f</w:t>
      </w:r>
      <w:r w:rsidRPr="00E259C5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z w:val="18"/>
          <w:szCs w:val="18"/>
        </w:rPr>
        <w:t>y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E259C5">
        <w:rPr>
          <w:rFonts w:ascii="Verdana" w:eastAsia="Verdana" w:hAnsi="Verdana" w:cs="Verdana"/>
          <w:sz w:val="18"/>
          <w:szCs w:val="18"/>
        </w:rPr>
        <w:t>r</w:t>
      </w:r>
      <w:r w:rsidRPr="00E259C5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E259C5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A r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econciliation</w:t>
      </w:r>
      <w:r w:rsidRPr="00E259C5">
        <w:rPr>
          <w:rFonts w:ascii="Verdana" w:eastAsia="Verdana" w:hAnsi="Verdana" w:cs="Verdana"/>
          <w:spacing w:val="-24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roce</w:t>
      </w:r>
      <w:r w:rsidRPr="00E259C5">
        <w:rPr>
          <w:rFonts w:ascii="Verdana" w:eastAsia="Verdana" w:hAnsi="Verdana" w:cs="Verdana"/>
          <w:sz w:val="18"/>
          <w:szCs w:val="18"/>
        </w:rPr>
        <w:t>ss</w:t>
      </w:r>
      <w:r w:rsidRPr="00E259C5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E259C5">
        <w:rPr>
          <w:rFonts w:ascii="Verdana" w:eastAsia="Verdana" w:hAnsi="Verdana" w:cs="Verdana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E259C5">
        <w:rPr>
          <w:rFonts w:ascii="Verdana" w:eastAsia="Verdana" w:hAnsi="Verdana" w:cs="Verdana"/>
          <w:sz w:val="18"/>
          <w:szCs w:val="18"/>
        </w:rPr>
        <w:t>n</w:t>
      </w:r>
      <w:r w:rsidRPr="00E259C5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E259C5">
        <w:rPr>
          <w:rFonts w:ascii="Verdana" w:eastAsia="Verdana" w:hAnsi="Verdana" w:cs="Verdana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E259C5">
        <w:rPr>
          <w:rFonts w:ascii="Verdana" w:eastAsia="Verdana" w:hAnsi="Verdana" w:cs="Verdana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-14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fo</w:t>
      </w:r>
      <w:r w:rsidRPr="00E259C5">
        <w:rPr>
          <w:rFonts w:ascii="Verdana" w:eastAsia="Verdana" w:hAnsi="Verdana" w:cs="Verdana"/>
          <w:sz w:val="18"/>
          <w:szCs w:val="18"/>
        </w:rPr>
        <w:t>r</w:t>
      </w:r>
      <w:r w:rsidRPr="00E259C5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E259C5">
        <w:rPr>
          <w:rFonts w:ascii="Verdana" w:eastAsia="Verdana" w:hAnsi="Verdana" w:cs="Verdana"/>
          <w:sz w:val="18"/>
          <w:szCs w:val="18"/>
        </w:rPr>
        <w:t>h</w:t>
      </w:r>
      <w:r w:rsidRPr="00E259C5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cce</w:t>
      </w:r>
      <w:r w:rsidRPr="00E259C5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sf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E259C5">
        <w:rPr>
          <w:rFonts w:ascii="Verdana" w:eastAsia="Verdana" w:hAnsi="Verdana" w:cs="Verdana"/>
          <w:sz w:val="18"/>
          <w:szCs w:val="18"/>
        </w:rPr>
        <w:t>l</w:t>
      </w:r>
      <w:r w:rsidRPr="00E259C5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ro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du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E259C5">
        <w:rPr>
          <w:rFonts w:ascii="Verdana" w:eastAsia="Verdana" w:hAnsi="Verdana" w:cs="Verdana"/>
          <w:sz w:val="18"/>
          <w:szCs w:val="18"/>
        </w:rPr>
        <w:t>n</w:t>
      </w:r>
      <w:r w:rsidRPr="00E259C5">
        <w:rPr>
          <w:rFonts w:ascii="Verdana" w:eastAsia="Verdana" w:hAnsi="Verdana" w:cs="Verdana"/>
          <w:spacing w:val="-22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E259C5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E259C5">
        <w:rPr>
          <w:rFonts w:ascii="Verdana" w:eastAsia="Verdana" w:hAnsi="Verdana" w:cs="Verdana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E259C5">
        <w:rPr>
          <w:rFonts w:ascii="Verdana" w:eastAsia="Verdana" w:hAnsi="Verdana" w:cs="Verdana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E259C5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fe</w:t>
      </w:r>
      <w:r w:rsidRPr="00E259C5">
        <w:rPr>
          <w:rFonts w:ascii="Verdana" w:eastAsia="Verdana" w:hAnsi="Verdana" w:cs="Verdana"/>
          <w:sz w:val="18"/>
          <w:szCs w:val="18"/>
        </w:rPr>
        <w:t>r</w:t>
      </w:r>
      <w:r w:rsidRPr="00E259C5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E259C5">
        <w:rPr>
          <w:rFonts w:ascii="Verdana" w:eastAsia="Verdana" w:hAnsi="Verdana" w:cs="Verdana"/>
          <w:sz w:val="18"/>
          <w:szCs w:val="18"/>
        </w:rPr>
        <w:t>o</w:t>
      </w:r>
      <w:r w:rsidRPr="00E259C5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E259C5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1"/>
          <w:sz w:val="18"/>
          <w:szCs w:val="18"/>
        </w:rPr>
        <w:t>ur</w:t>
      </w:r>
      <w:r w:rsidRPr="00E259C5">
        <w:rPr>
          <w:rFonts w:ascii="Verdana" w:eastAsia="Verdana" w:hAnsi="Verdana" w:cs="Verdana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position w:val="-1"/>
          <w:sz w:val="18"/>
          <w:szCs w:val="18"/>
        </w:rPr>
        <w:t>th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-7"/>
          <w:position w:val="-1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position w:val="-1"/>
          <w:sz w:val="18"/>
          <w:szCs w:val="18"/>
        </w:rPr>
        <w:t>d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-7"/>
          <w:position w:val="-1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5"/>
          <w:position w:val="-1"/>
          <w:sz w:val="18"/>
          <w:szCs w:val="18"/>
        </w:rPr>
        <w:t>l</w:t>
      </w:r>
      <w:r w:rsidRPr="00E259C5">
        <w:rPr>
          <w:rFonts w:ascii="Verdana" w:eastAsia="Verdana" w:hAnsi="Verdana" w:cs="Verdana"/>
          <w:spacing w:val="-1"/>
          <w:position w:val="-1"/>
          <w:sz w:val="18"/>
          <w:szCs w:val="18"/>
        </w:rPr>
        <w:t>o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a</w:t>
      </w:r>
      <w:r w:rsidRPr="00E259C5">
        <w:rPr>
          <w:rFonts w:ascii="Verdana" w:eastAsia="Verdana" w:hAnsi="Verdana" w:cs="Verdana"/>
          <w:spacing w:val="1"/>
          <w:position w:val="-1"/>
          <w:sz w:val="18"/>
          <w:szCs w:val="18"/>
        </w:rPr>
        <w:t>d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s</w:t>
      </w:r>
      <w:r w:rsidRPr="00E259C5">
        <w:rPr>
          <w:rFonts w:ascii="Verdana" w:eastAsia="Verdana" w:hAnsi="Verdana" w:cs="Verdana"/>
          <w:spacing w:val="-11"/>
          <w:position w:val="-1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w</w:t>
      </w:r>
      <w:r w:rsidRPr="00E259C5">
        <w:rPr>
          <w:rFonts w:ascii="Verdana" w:eastAsia="Verdana" w:hAnsi="Verdana" w:cs="Verdana"/>
          <w:spacing w:val="5"/>
          <w:position w:val="-1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1"/>
          <w:position w:val="-1"/>
          <w:sz w:val="18"/>
          <w:szCs w:val="18"/>
        </w:rPr>
        <w:t>th</w:t>
      </w:r>
      <w:r w:rsidRPr="00E259C5">
        <w:rPr>
          <w:rFonts w:ascii="Verdana" w:eastAsia="Verdana" w:hAnsi="Verdana" w:cs="Verdana"/>
          <w:spacing w:val="5"/>
          <w:position w:val="-1"/>
          <w:sz w:val="18"/>
          <w:szCs w:val="18"/>
        </w:rPr>
        <w:t>i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n</w:t>
      </w:r>
      <w:r w:rsidRPr="00E259C5">
        <w:rPr>
          <w:rFonts w:ascii="Verdana" w:eastAsia="Verdana" w:hAnsi="Verdana" w:cs="Verdana"/>
          <w:spacing w:val="-13"/>
          <w:position w:val="-1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1"/>
          <w:position w:val="-1"/>
          <w:sz w:val="18"/>
          <w:szCs w:val="18"/>
        </w:rPr>
        <w:t>V</w:t>
      </w:r>
      <w:r w:rsidRPr="00E259C5">
        <w:rPr>
          <w:rFonts w:ascii="Verdana" w:eastAsia="Verdana" w:hAnsi="Verdana" w:cs="Verdana"/>
          <w:spacing w:val="3"/>
          <w:position w:val="-1"/>
          <w:sz w:val="18"/>
          <w:szCs w:val="18"/>
        </w:rPr>
        <w:t>S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P</w:t>
      </w:r>
      <w:r w:rsidRPr="00E259C5">
        <w:rPr>
          <w:rFonts w:ascii="Verdana" w:eastAsia="Verdana" w:hAnsi="Verdana" w:cs="Verdana"/>
          <w:spacing w:val="-10"/>
          <w:position w:val="-1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-1"/>
          <w:position w:val="-1"/>
          <w:sz w:val="18"/>
          <w:szCs w:val="18"/>
        </w:rPr>
        <w:t>ser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v</w:t>
      </w:r>
      <w:r w:rsidRPr="00E259C5">
        <w:rPr>
          <w:rFonts w:ascii="Verdana" w:eastAsia="Verdana" w:hAnsi="Verdana" w:cs="Verdana"/>
          <w:spacing w:val="5"/>
          <w:position w:val="-1"/>
          <w:sz w:val="18"/>
          <w:szCs w:val="18"/>
        </w:rPr>
        <w:t>i</w:t>
      </w:r>
      <w:r w:rsidRPr="00E259C5">
        <w:rPr>
          <w:rFonts w:ascii="Verdana" w:eastAsia="Verdana" w:hAnsi="Verdana" w:cs="Verdana"/>
          <w:spacing w:val="-1"/>
          <w:position w:val="-1"/>
          <w:sz w:val="18"/>
          <w:szCs w:val="18"/>
        </w:rPr>
        <w:t>c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-18"/>
          <w:position w:val="-1"/>
          <w:sz w:val="18"/>
          <w:szCs w:val="18"/>
        </w:rPr>
        <w:t xml:space="preserve"> </w:t>
      </w:r>
      <w:r w:rsidRPr="00E259C5">
        <w:rPr>
          <w:rFonts w:ascii="Verdana" w:eastAsia="Verdana" w:hAnsi="Verdana" w:cs="Verdana"/>
          <w:spacing w:val="5"/>
          <w:position w:val="-1"/>
          <w:sz w:val="18"/>
          <w:szCs w:val="18"/>
        </w:rPr>
        <w:t>l</w:t>
      </w:r>
      <w:r w:rsidRPr="00E259C5">
        <w:rPr>
          <w:rFonts w:ascii="Verdana" w:eastAsia="Verdana" w:hAnsi="Verdana" w:cs="Verdana"/>
          <w:spacing w:val="-1"/>
          <w:position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v</w:t>
      </w:r>
      <w:r w:rsidRPr="00E259C5">
        <w:rPr>
          <w:rFonts w:ascii="Verdana" w:eastAsia="Verdana" w:hAnsi="Verdana" w:cs="Verdana"/>
          <w:spacing w:val="-1"/>
          <w:position w:val="-1"/>
          <w:sz w:val="18"/>
          <w:szCs w:val="18"/>
        </w:rPr>
        <w:t>e</w:t>
      </w:r>
      <w:r w:rsidRPr="00E259C5">
        <w:rPr>
          <w:rFonts w:ascii="Verdana" w:eastAsia="Verdana" w:hAnsi="Verdana" w:cs="Verdana"/>
          <w:spacing w:val="5"/>
          <w:position w:val="-1"/>
          <w:sz w:val="18"/>
          <w:szCs w:val="18"/>
        </w:rPr>
        <w:t>l</w:t>
      </w:r>
      <w:r w:rsidRPr="00E259C5">
        <w:rPr>
          <w:rFonts w:ascii="Verdana" w:eastAsia="Verdana" w:hAnsi="Verdana" w:cs="Verdana"/>
          <w:spacing w:val="-1"/>
          <w:position w:val="-1"/>
          <w:sz w:val="18"/>
          <w:szCs w:val="18"/>
        </w:rPr>
        <w:t>s</w:t>
      </w:r>
      <w:r w:rsidRPr="00E259C5">
        <w:rPr>
          <w:rFonts w:ascii="Verdana" w:eastAsia="Verdana" w:hAnsi="Verdana" w:cs="Verdana"/>
          <w:position w:val="-1"/>
          <w:sz w:val="18"/>
          <w:szCs w:val="18"/>
        </w:rPr>
        <w:t>.</w:t>
      </w:r>
    </w:p>
    <w:p w14:paraId="49D6928C" w14:textId="77777777" w:rsidR="00CE7257" w:rsidRDefault="00CE7257" w:rsidP="00CE7257">
      <w:pPr>
        <w:ind w:left="115" w:right="173"/>
        <w:rPr>
          <w:rFonts w:ascii="Verdana" w:eastAsia="Verdana" w:hAnsi="Verdana" w:cs="Verdana"/>
          <w:spacing w:val="5"/>
          <w:position w:val="-1"/>
          <w:sz w:val="18"/>
          <w:szCs w:val="18"/>
        </w:rPr>
      </w:pPr>
    </w:p>
    <w:p w14:paraId="47C0E5CC" w14:textId="77777777" w:rsidR="00067D74" w:rsidRDefault="00067D74" w:rsidP="00CE7257">
      <w:pPr>
        <w:ind w:left="115" w:right="173"/>
        <w:rPr>
          <w:rFonts w:ascii="Verdana" w:eastAsia="Verdana" w:hAnsi="Verdana" w:cs="Verdana"/>
          <w:spacing w:val="5"/>
          <w:position w:val="-1"/>
          <w:sz w:val="18"/>
          <w:szCs w:val="18"/>
        </w:rPr>
      </w:pPr>
    </w:p>
    <w:p w14:paraId="4E3CA677" w14:textId="77777777" w:rsidR="00CE7257" w:rsidRPr="005E57AE" w:rsidRDefault="005E57AE" w:rsidP="00CE7257">
      <w:pPr>
        <w:ind w:left="115" w:right="173"/>
        <w:rPr>
          <w:rFonts w:ascii="Verdana" w:eastAsia="Verdana" w:hAnsi="Verdana" w:cs="Verdana"/>
          <w:b/>
          <w:spacing w:val="5"/>
          <w:position w:val="-1"/>
          <w:sz w:val="18"/>
          <w:szCs w:val="18"/>
          <w:u w:val="single"/>
        </w:rPr>
      </w:pPr>
      <w:r w:rsidRPr="005E57AE">
        <w:rPr>
          <w:rFonts w:ascii="Verdana" w:eastAsia="Verdana" w:hAnsi="Verdana" w:cs="Verdana"/>
          <w:b/>
          <w:spacing w:val="5"/>
          <w:position w:val="-1"/>
          <w:sz w:val="18"/>
          <w:szCs w:val="18"/>
          <w:u w:val="single"/>
        </w:rPr>
        <w:t>File Names</w:t>
      </w:r>
    </w:p>
    <w:p w14:paraId="07CAF787" w14:textId="77777777" w:rsidR="00772454" w:rsidRPr="006C4A0A" w:rsidRDefault="00772454" w:rsidP="00CE7257">
      <w:pPr>
        <w:ind w:left="115" w:right="173"/>
        <w:rPr>
          <w:rFonts w:ascii="Verdana" w:eastAsia="Verdana" w:hAnsi="Verdana" w:cs="Verdana"/>
          <w:spacing w:val="5"/>
          <w:position w:val="-1"/>
          <w:sz w:val="18"/>
          <w:szCs w:val="18"/>
        </w:rPr>
      </w:pPr>
      <w:r w:rsidRPr="006C4A0A">
        <w:rPr>
          <w:rFonts w:ascii="Verdana" w:eastAsia="Verdana" w:hAnsi="Verdana" w:cs="Verdana"/>
          <w:spacing w:val="5"/>
          <w:position w:val="-1"/>
          <w:sz w:val="18"/>
          <w:szCs w:val="18"/>
        </w:rPr>
        <w:t xml:space="preserve">Transmission credentials provided by your assigned EDI Membership Coordinator will remain the </w:t>
      </w:r>
      <w:r w:rsidRPr="00A66FF4">
        <w:rPr>
          <w:rFonts w:ascii="Verdana" w:eastAsia="Verdana" w:hAnsi="Verdana" w:cs="Verdana"/>
          <w:b/>
          <w:spacing w:val="5"/>
          <w:position w:val="-1"/>
          <w:sz w:val="18"/>
          <w:szCs w:val="18"/>
        </w:rPr>
        <w:t>same</w:t>
      </w:r>
      <w:r w:rsidRPr="006C4A0A">
        <w:rPr>
          <w:rFonts w:ascii="Verdana" w:eastAsia="Verdana" w:hAnsi="Verdana" w:cs="Verdana"/>
          <w:spacing w:val="5"/>
          <w:position w:val="-1"/>
          <w:sz w:val="18"/>
          <w:szCs w:val="18"/>
        </w:rPr>
        <w:t xml:space="preserve"> during testing </w:t>
      </w:r>
      <w:r w:rsidR="00A66FF4">
        <w:rPr>
          <w:rFonts w:ascii="Verdana" w:eastAsia="Verdana" w:hAnsi="Verdana" w:cs="Verdana"/>
          <w:spacing w:val="5"/>
          <w:position w:val="-1"/>
          <w:sz w:val="18"/>
          <w:szCs w:val="18"/>
        </w:rPr>
        <w:t>and production,</w:t>
      </w:r>
      <w:r w:rsidRPr="006C4A0A">
        <w:rPr>
          <w:rFonts w:ascii="Verdana" w:eastAsia="Verdana" w:hAnsi="Verdana" w:cs="Verdana"/>
          <w:spacing w:val="5"/>
          <w:position w:val="-1"/>
          <w:sz w:val="18"/>
          <w:szCs w:val="18"/>
        </w:rPr>
        <w:t xml:space="preserve"> </w:t>
      </w:r>
      <w:r w:rsidR="00A66FF4">
        <w:rPr>
          <w:rFonts w:ascii="Verdana" w:eastAsia="Verdana" w:hAnsi="Verdana" w:cs="Verdana"/>
          <w:spacing w:val="5"/>
          <w:position w:val="-1"/>
          <w:sz w:val="18"/>
          <w:szCs w:val="18"/>
        </w:rPr>
        <w:t>t</w:t>
      </w:r>
      <w:r w:rsidR="00FE6809" w:rsidRPr="006C4A0A">
        <w:rPr>
          <w:rFonts w:ascii="Verdana" w:eastAsia="Verdana" w:hAnsi="Verdana" w:cs="Verdana"/>
          <w:spacing w:val="5"/>
          <w:position w:val="-1"/>
          <w:sz w:val="18"/>
          <w:szCs w:val="18"/>
        </w:rPr>
        <w:t>he only difference is the file names. It is important that the correct file name is used during testing</w:t>
      </w:r>
      <w:r w:rsidR="00EE004B">
        <w:rPr>
          <w:rFonts w:ascii="Verdana" w:eastAsia="Verdana" w:hAnsi="Verdana" w:cs="Verdana"/>
          <w:spacing w:val="5"/>
          <w:position w:val="-1"/>
          <w:sz w:val="18"/>
          <w:szCs w:val="18"/>
        </w:rPr>
        <w:t>, production and Open Enrollment</w:t>
      </w:r>
      <w:r w:rsidR="00FE6809" w:rsidRPr="006C4A0A">
        <w:rPr>
          <w:rFonts w:ascii="Verdana" w:eastAsia="Verdana" w:hAnsi="Verdana" w:cs="Verdana"/>
          <w:spacing w:val="5"/>
          <w:position w:val="-1"/>
          <w:sz w:val="18"/>
          <w:szCs w:val="18"/>
        </w:rPr>
        <w:t xml:space="preserve">. </w:t>
      </w:r>
    </w:p>
    <w:p w14:paraId="1086B6C9" w14:textId="77777777" w:rsidR="00772454" w:rsidRPr="006C4A0A" w:rsidRDefault="00772454" w:rsidP="00CE7257">
      <w:pPr>
        <w:ind w:left="360" w:right="145"/>
        <w:rPr>
          <w:rFonts w:ascii="Verdana" w:eastAsia="Verdana" w:hAnsi="Verdana" w:cs="Verdana"/>
          <w:spacing w:val="5"/>
          <w:position w:val="-1"/>
          <w:sz w:val="18"/>
          <w:szCs w:val="18"/>
        </w:rPr>
      </w:pPr>
    </w:p>
    <w:p w14:paraId="1B1EEE1A" w14:textId="77777777" w:rsidR="00772454" w:rsidRPr="00A31F53" w:rsidRDefault="00FE6809" w:rsidP="00CE7257">
      <w:pPr>
        <w:tabs>
          <w:tab w:val="left" w:pos="4824"/>
        </w:tabs>
        <w:ind w:left="1440" w:right="145" w:firstLine="720"/>
        <w:rPr>
          <w:rFonts w:ascii="Verdana" w:eastAsia="Verdana" w:hAnsi="Verdana" w:cs="Verdana"/>
          <w:b/>
          <w:spacing w:val="5"/>
          <w:position w:val="-1"/>
          <w:sz w:val="18"/>
          <w:szCs w:val="18"/>
        </w:rPr>
      </w:pPr>
      <w:r w:rsidRPr="00A31F53">
        <w:rPr>
          <w:rFonts w:ascii="Verdana" w:eastAsia="Verdana" w:hAnsi="Verdana" w:cs="Verdana"/>
          <w:b/>
          <w:spacing w:val="5"/>
          <w:position w:val="-1"/>
          <w:sz w:val="18"/>
          <w:szCs w:val="18"/>
        </w:rPr>
        <w:t xml:space="preserve">During </w:t>
      </w:r>
      <w:r w:rsidR="00772454" w:rsidRPr="00A31F53">
        <w:rPr>
          <w:rFonts w:ascii="Verdana" w:eastAsia="Verdana" w:hAnsi="Verdana" w:cs="Verdana"/>
          <w:b/>
          <w:spacing w:val="5"/>
          <w:position w:val="-1"/>
          <w:sz w:val="18"/>
          <w:szCs w:val="18"/>
        </w:rPr>
        <w:t>Testing:</w:t>
      </w:r>
      <w:r w:rsidR="007A0E28" w:rsidRPr="00A31F53">
        <w:rPr>
          <w:rFonts w:ascii="Verdana" w:eastAsia="Verdana" w:hAnsi="Verdana" w:cs="Verdana"/>
          <w:b/>
          <w:spacing w:val="5"/>
          <w:position w:val="-1"/>
          <w:sz w:val="18"/>
          <w:szCs w:val="18"/>
        </w:rPr>
        <w:tab/>
      </w:r>
    </w:p>
    <w:p w14:paraId="0CA10DF3" w14:textId="77777777" w:rsidR="00772454" w:rsidRPr="006C4A0A" w:rsidRDefault="00772454" w:rsidP="00CE7257">
      <w:pPr>
        <w:pStyle w:val="ListParagraph"/>
        <w:numPr>
          <w:ilvl w:val="0"/>
          <w:numId w:val="29"/>
        </w:numPr>
        <w:ind w:right="145"/>
        <w:rPr>
          <w:rFonts w:ascii="Verdana" w:eastAsia="Verdana" w:hAnsi="Verdana" w:cs="Verdana"/>
          <w:sz w:val="18"/>
          <w:szCs w:val="18"/>
        </w:rPr>
      </w:pPr>
      <w:proofErr w:type="spellStart"/>
      <w:r w:rsidRPr="006C4A0A">
        <w:rPr>
          <w:rFonts w:ascii="Verdana" w:eastAsia="Verdana" w:hAnsi="Verdana" w:cs="Verdana"/>
          <w:b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xxxxxxx</w:t>
      </w:r>
      <w:proofErr w:type="spellEnd"/>
    </w:p>
    <w:p w14:paraId="19A0E717" w14:textId="77777777" w:rsidR="00772454" w:rsidRPr="006C4A0A" w:rsidRDefault="00772454" w:rsidP="00CE7257">
      <w:pPr>
        <w:ind w:left="720" w:right="145"/>
        <w:rPr>
          <w:rFonts w:ascii="Verdana" w:eastAsia="Verdana" w:hAnsi="Verdana" w:cs="Verdana"/>
          <w:sz w:val="18"/>
          <w:szCs w:val="18"/>
        </w:rPr>
      </w:pPr>
    </w:p>
    <w:p w14:paraId="4CCE1F97" w14:textId="77777777" w:rsidR="00772454" w:rsidRPr="00A8619A" w:rsidRDefault="00772454" w:rsidP="00CE7257">
      <w:pPr>
        <w:ind w:left="1440" w:right="145" w:firstLine="720"/>
        <w:rPr>
          <w:rFonts w:ascii="Verdana" w:eastAsia="Verdana" w:hAnsi="Verdana" w:cs="Verdana"/>
          <w:b/>
          <w:sz w:val="18"/>
          <w:szCs w:val="18"/>
        </w:rPr>
      </w:pPr>
      <w:r w:rsidRPr="00A8619A">
        <w:rPr>
          <w:rFonts w:ascii="Verdana" w:eastAsia="Verdana" w:hAnsi="Verdana" w:cs="Verdana"/>
          <w:b/>
          <w:sz w:val="18"/>
          <w:szCs w:val="18"/>
        </w:rPr>
        <w:t>Production:</w:t>
      </w:r>
    </w:p>
    <w:p w14:paraId="1A9ED393" w14:textId="77777777" w:rsidR="00772454" w:rsidRPr="006C4A0A" w:rsidRDefault="00772454" w:rsidP="00CE7257">
      <w:pPr>
        <w:pStyle w:val="ListParagraph"/>
        <w:numPr>
          <w:ilvl w:val="0"/>
          <w:numId w:val="30"/>
        </w:numPr>
        <w:ind w:right="145"/>
        <w:rPr>
          <w:rFonts w:ascii="Verdana" w:eastAsia="Verdana" w:hAnsi="Verdana" w:cs="Verdana"/>
          <w:sz w:val="18"/>
          <w:szCs w:val="18"/>
        </w:rPr>
      </w:pPr>
      <w:proofErr w:type="spellStart"/>
      <w:r w:rsidRPr="006C4A0A">
        <w:rPr>
          <w:rFonts w:ascii="Verdana" w:eastAsia="Verdana" w:hAnsi="Verdana" w:cs="Verdana"/>
          <w:b/>
          <w:sz w:val="18"/>
          <w:szCs w:val="18"/>
        </w:rPr>
        <w:t>a</w:t>
      </w:r>
      <w:r w:rsidRPr="006C4A0A">
        <w:rPr>
          <w:rFonts w:ascii="Verdana" w:eastAsia="Verdana" w:hAnsi="Verdana" w:cs="Verdana"/>
          <w:sz w:val="18"/>
          <w:szCs w:val="18"/>
        </w:rPr>
        <w:t>xxxxxxx</w:t>
      </w:r>
      <w:proofErr w:type="spellEnd"/>
      <w:r w:rsidRPr="006C4A0A">
        <w:rPr>
          <w:rFonts w:ascii="Verdana" w:eastAsia="Verdana" w:hAnsi="Verdana" w:cs="Verdana"/>
          <w:sz w:val="18"/>
          <w:szCs w:val="18"/>
        </w:rPr>
        <w:t xml:space="preserve"> (ANSI 834 Layout)</w:t>
      </w:r>
    </w:p>
    <w:p w14:paraId="5A278192" w14:textId="77777777" w:rsidR="00772454" w:rsidRDefault="00772454" w:rsidP="00CE7257">
      <w:pPr>
        <w:pStyle w:val="ListParagraph"/>
        <w:numPr>
          <w:ilvl w:val="0"/>
          <w:numId w:val="30"/>
        </w:numPr>
        <w:ind w:right="145"/>
        <w:rPr>
          <w:rFonts w:ascii="Verdana" w:eastAsia="Verdana" w:hAnsi="Verdana" w:cs="Verdana"/>
          <w:sz w:val="18"/>
          <w:szCs w:val="18"/>
        </w:rPr>
      </w:pPr>
      <w:proofErr w:type="spellStart"/>
      <w:r w:rsidRPr="006C4A0A">
        <w:rPr>
          <w:rFonts w:ascii="Verdana" w:eastAsia="Verdana" w:hAnsi="Verdana" w:cs="Verdana"/>
          <w:b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>xxxxxxx</w:t>
      </w:r>
      <w:proofErr w:type="spellEnd"/>
      <w:r w:rsidRPr="006C4A0A">
        <w:rPr>
          <w:rFonts w:ascii="Verdana" w:eastAsia="Verdana" w:hAnsi="Verdana" w:cs="Verdana"/>
          <w:sz w:val="18"/>
          <w:szCs w:val="18"/>
        </w:rPr>
        <w:t xml:space="preserve"> (VSP Proprietary Layout)</w:t>
      </w:r>
    </w:p>
    <w:p w14:paraId="38A2AFB5" w14:textId="77777777" w:rsidR="00EE004B" w:rsidRPr="006C4A0A" w:rsidRDefault="00EE004B" w:rsidP="00CE7257">
      <w:pPr>
        <w:pStyle w:val="ListParagraph"/>
        <w:numPr>
          <w:ilvl w:val="0"/>
          <w:numId w:val="30"/>
        </w:numPr>
        <w:ind w:right="145"/>
        <w:rPr>
          <w:rFonts w:ascii="Verdana" w:eastAsia="Verdana" w:hAnsi="Verdana" w:cs="Verdana"/>
          <w:sz w:val="18"/>
          <w:szCs w:val="18"/>
        </w:rPr>
      </w:pPr>
      <w:proofErr w:type="spellStart"/>
      <w:r w:rsidRPr="00EE004B">
        <w:rPr>
          <w:rFonts w:ascii="Verdana" w:eastAsia="Verdana" w:hAnsi="Verdana" w:cs="Verdana"/>
          <w:b/>
          <w:sz w:val="18"/>
          <w:szCs w:val="18"/>
        </w:rPr>
        <w:t>oe</w:t>
      </w:r>
      <w:r>
        <w:rPr>
          <w:rFonts w:ascii="Verdana" w:eastAsia="Verdana" w:hAnsi="Verdana" w:cs="Verdana"/>
          <w:sz w:val="18"/>
          <w:szCs w:val="18"/>
        </w:rPr>
        <w:t>xxxxxxx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(Open Enrollment for any layout)</w:t>
      </w:r>
    </w:p>
    <w:p w14:paraId="543B7B49" w14:textId="77777777" w:rsidR="00772454" w:rsidRPr="006C4A0A" w:rsidRDefault="00772454" w:rsidP="00CE7257">
      <w:pPr>
        <w:ind w:left="720" w:right="145"/>
        <w:rPr>
          <w:rFonts w:ascii="Verdana" w:eastAsia="Verdana" w:hAnsi="Verdana" w:cs="Verdana"/>
          <w:sz w:val="18"/>
          <w:szCs w:val="18"/>
        </w:rPr>
      </w:pPr>
    </w:p>
    <w:p w14:paraId="08F572C5" w14:textId="77777777" w:rsidR="006C193D" w:rsidRPr="006C4A0A" w:rsidRDefault="006C193D" w:rsidP="00CE7257">
      <w:pPr>
        <w:ind w:left="115" w:right="173"/>
        <w:rPr>
          <w:rFonts w:ascii="Verdana" w:eastAsia="Verdana" w:hAnsi="Verdana" w:cs="Verdana"/>
          <w:sz w:val="18"/>
          <w:szCs w:val="18"/>
        </w:rPr>
        <w:sectPr w:rsidR="006C193D" w:rsidRPr="006C4A0A">
          <w:footerReference w:type="default" r:id="rId14"/>
          <w:pgSz w:w="12240" w:h="15840"/>
          <w:pgMar w:top="1340" w:right="1200" w:bottom="280" w:left="1200" w:header="0" w:footer="329" w:gutter="0"/>
          <w:cols w:space="720"/>
        </w:sectPr>
      </w:pPr>
      <w:r w:rsidRPr="006C4A0A">
        <w:rPr>
          <w:rFonts w:ascii="Verdana" w:eastAsia="Verdana" w:hAnsi="Verdana" w:cs="Verdana"/>
          <w:sz w:val="18"/>
          <w:szCs w:val="18"/>
        </w:rPr>
        <w:t>You will be notified by your assigned EDI Membership Coordinator when to start using the production naming convention.</w:t>
      </w:r>
    </w:p>
    <w:p w14:paraId="4B409B79" w14:textId="77777777" w:rsidR="00CF143A" w:rsidRDefault="00CF143A">
      <w:pPr>
        <w:spacing w:before="2" w:line="160" w:lineRule="exact"/>
        <w:rPr>
          <w:sz w:val="16"/>
          <w:szCs w:val="16"/>
        </w:rPr>
      </w:pPr>
    </w:p>
    <w:p w14:paraId="08995BBC" w14:textId="77777777" w:rsidR="006C4A0A" w:rsidRPr="006C4A0A" w:rsidRDefault="00011E57" w:rsidP="00CE7257">
      <w:pPr>
        <w:tabs>
          <w:tab w:val="left" w:pos="9680"/>
        </w:tabs>
        <w:spacing w:before="23"/>
        <w:ind w:left="84" w:right="76"/>
        <w:jc w:val="center"/>
        <w:rPr>
          <w:rFonts w:ascii="Verdana" w:eastAsia="Verdana" w:hAnsi="Verdana" w:cs="Verdana"/>
        </w:rPr>
      </w:pPr>
      <w:bookmarkStart w:id="8" w:name="_Hlk491183840"/>
      <w:r w:rsidRPr="00C55307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>F</w:t>
      </w:r>
      <w:r w:rsidRPr="00C55307">
        <w:rPr>
          <w:rFonts w:ascii="Verdana" w:eastAsia="Verdana" w:hAnsi="Verdana" w:cs="Verdana"/>
          <w:b/>
          <w:color w:val="FEFFFF"/>
          <w:w w:val="98"/>
          <w:highlight w:val="lightGray"/>
        </w:rPr>
        <w:t>r</w:t>
      </w:r>
      <w:r w:rsidRPr="00C55307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e</w:t>
      </w:r>
      <w:r w:rsidRPr="00C55307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>q</w:t>
      </w:r>
      <w:r w:rsidRPr="00C55307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ue</w:t>
      </w:r>
      <w:r w:rsidRPr="00C55307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>nt</w:t>
      </w:r>
      <w:r w:rsidRPr="00C55307">
        <w:rPr>
          <w:rFonts w:ascii="Verdana" w:eastAsia="Verdana" w:hAnsi="Verdana" w:cs="Verdana"/>
          <w:b/>
          <w:color w:val="FEFFFF"/>
          <w:spacing w:val="2"/>
          <w:w w:val="98"/>
          <w:highlight w:val="lightGray"/>
        </w:rPr>
        <w:t>l</w:t>
      </w:r>
      <w:r w:rsidRPr="00C55307">
        <w:rPr>
          <w:rFonts w:ascii="Verdana" w:eastAsia="Verdana" w:hAnsi="Verdana" w:cs="Verdana"/>
          <w:b/>
          <w:color w:val="FEFFFF"/>
          <w:w w:val="98"/>
          <w:highlight w:val="lightGray"/>
        </w:rPr>
        <w:t>y</w:t>
      </w:r>
      <w:r w:rsidRPr="00C55307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 xml:space="preserve"> </w:t>
      </w:r>
      <w:r w:rsidRPr="00C55307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As</w:t>
      </w:r>
      <w:r w:rsidRPr="00C55307">
        <w:rPr>
          <w:rFonts w:ascii="Verdana" w:eastAsia="Verdana" w:hAnsi="Verdana" w:cs="Verdana"/>
          <w:b/>
          <w:color w:val="FEFFFF"/>
          <w:w w:val="98"/>
          <w:highlight w:val="lightGray"/>
        </w:rPr>
        <w:t>k</w:t>
      </w:r>
      <w:r w:rsidRPr="00C55307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ed</w:t>
      </w:r>
      <w:r w:rsidRPr="00C55307">
        <w:rPr>
          <w:rFonts w:ascii="Verdana" w:eastAsia="Verdana" w:hAnsi="Verdana" w:cs="Verdana"/>
          <w:b/>
          <w:color w:val="FEFFFF"/>
          <w:w w:val="98"/>
          <w:highlight w:val="lightGray"/>
        </w:rPr>
        <w:t xml:space="preserve"> Q</w:t>
      </w:r>
      <w:r w:rsidRPr="00C55307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ue</w:t>
      </w:r>
      <w:r w:rsidRPr="00C55307">
        <w:rPr>
          <w:rFonts w:ascii="Verdana" w:eastAsia="Verdana" w:hAnsi="Verdana" w:cs="Verdana"/>
          <w:b/>
          <w:color w:val="FEFFFF"/>
          <w:spacing w:val="-2"/>
          <w:w w:val="98"/>
          <w:highlight w:val="lightGray"/>
        </w:rPr>
        <w:t>s</w:t>
      </w:r>
      <w:r w:rsidRPr="00C55307">
        <w:rPr>
          <w:rFonts w:ascii="Verdana" w:eastAsia="Verdana" w:hAnsi="Verdana" w:cs="Verdana"/>
          <w:b/>
          <w:color w:val="FEFFFF"/>
          <w:spacing w:val="-1"/>
          <w:w w:val="98"/>
          <w:highlight w:val="lightGray"/>
        </w:rPr>
        <w:t>t</w:t>
      </w:r>
      <w:r w:rsidRPr="00C55307">
        <w:rPr>
          <w:rFonts w:ascii="Verdana" w:eastAsia="Verdana" w:hAnsi="Verdana" w:cs="Verdana"/>
          <w:b/>
          <w:color w:val="FEFFFF"/>
          <w:w w:val="98"/>
          <w:highlight w:val="lightGray"/>
        </w:rPr>
        <w:t>i</w:t>
      </w:r>
      <w:r w:rsidRPr="00C55307"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  <w:t>on</w:t>
      </w:r>
      <w:r w:rsidRPr="00C55307">
        <w:rPr>
          <w:rFonts w:ascii="Verdana" w:eastAsia="Verdana" w:hAnsi="Verdana" w:cs="Verdana"/>
          <w:b/>
          <w:color w:val="FEFFFF"/>
          <w:w w:val="98"/>
          <w:highlight w:val="lightGray"/>
        </w:rPr>
        <w:t>s</w:t>
      </w:r>
      <w:bookmarkEnd w:id="8"/>
      <w:r w:rsidRPr="00C55307">
        <w:rPr>
          <w:rFonts w:ascii="Verdana" w:eastAsia="Verdana" w:hAnsi="Verdana" w:cs="Verdana"/>
          <w:b/>
          <w:color w:val="FEFFFF"/>
          <w:w w:val="98"/>
          <w:highlight w:val="lightGray"/>
        </w:rPr>
        <w:t xml:space="preserve"> </w:t>
      </w:r>
      <w:r w:rsidRPr="00C55307">
        <w:rPr>
          <w:rFonts w:ascii="Verdana" w:eastAsia="Verdana" w:hAnsi="Verdana" w:cs="Verdana"/>
          <w:b/>
          <w:color w:val="FEFFFF"/>
          <w:highlight w:val="lightGray"/>
        </w:rPr>
        <w:tab/>
      </w:r>
    </w:p>
    <w:p w14:paraId="7E60E88D" w14:textId="77777777" w:rsidR="00D100EC" w:rsidRDefault="00D100EC" w:rsidP="006C4A0A">
      <w:pPr>
        <w:ind w:left="566" w:firstLine="255"/>
        <w:rPr>
          <w:rFonts w:ascii="Verdana" w:eastAsia="Verdana" w:hAnsi="Verdana" w:cs="Verdana"/>
          <w:b/>
          <w:sz w:val="18"/>
          <w:szCs w:val="18"/>
        </w:rPr>
      </w:pPr>
    </w:p>
    <w:p w14:paraId="66C65E55" w14:textId="77777777" w:rsidR="00CF143A" w:rsidRPr="006C4A0A" w:rsidRDefault="00011E57" w:rsidP="006C4A0A">
      <w:pPr>
        <w:ind w:left="566" w:firstLine="25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b/>
          <w:sz w:val="18"/>
          <w:szCs w:val="18"/>
        </w:rPr>
        <w:t xml:space="preserve">1. </w:t>
      </w:r>
      <w:r w:rsidRPr="006C4A0A">
        <w:rPr>
          <w:rFonts w:ascii="Verdana" w:eastAsia="Verdana" w:hAnsi="Verdana" w:cs="Verdana"/>
          <w:b/>
          <w:spacing w:val="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z w:val="18"/>
          <w:szCs w:val="18"/>
        </w:rPr>
        <w:t>w</w:t>
      </w:r>
      <w:r w:rsidRPr="006C4A0A">
        <w:rPr>
          <w:rFonts w:ascii="Verdana" w:eastAsia="Verdana" w:hAnsi="Verdana" w:cs="Verdana"/>
          <w:b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do</w:t>
      </w:r>
      <w:r w:rsidRPr="006C4A0A">
        <w:rPr>
          <w:rFonts w:ascii="Verdana" w:eastAsia="Verdana" w:hAnsi="Verdana" w:cs="Verdana"/>
          <w:b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you</w:t>
      </w:r>
      <w:r w:rsidRPr="006C4A0A">
        <w:rPr>
          <w:rFonts w:ascii="Verdana" w:eastAsia="Verdana" w:hAnsi="Verdana" w:cs="Verdana"/>
          <w:b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p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>fer</w:t>
      </w:r>
      <w:r w:rsidRPr="006C4A0A">
        <w:rPr>
          <w:rFonts w:ascii="Verdana" w:eastAsia="Verdana" w:hAnsi="Verdana" w:cs="Verdana"/>
          <w:b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to</w:t>
      </w:r>
      <w:r w:rsidRPr="006C4A0A">
        <w:rPr>
          <w:rFonts w:ascii="Verdana" w:eastAsia="Verdana" w:hAnsi="Verdana" w:cs="Verdana"/>
          <w:b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r</w:t>
      </w:r>
      <w:r w:rsidRPr="006C4A0A">
        <w:rPr>
          <w:rFonts w:ascii="Verdana" w:eastAsia="Verdana" w:hAnsi="Verdana" w:cs="Verdana"/>
          <w:b/>
          <w:sz w:val="18"/>
          <w:szCs w:val="18"/>
        </w:rPr>
        <w:t>ece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z w:val="18"/>
          <w:szCs w:val="18"/>
        </w:rPr>
        <w:t>ve</w:t>
      </w:r>
      <w:r w:rsidRPr="006C4A0A">
        <w:rPr>
          <w:rFonts w:ascii="Verdana" w:eastAsia="Verdana" w:hAnsi="Verdana" w:cs="Verdana"/>
          <w:b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“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Visi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z w:val="18"/>
          <w:szCs w:val="18"/>
        </w:rPr>
        <w:t>n</w:t>
      </w:r>
      <w:r w:rsidRPr="006C4A0A">
        <w:rPr>
          <w:rFonts w:ascii="Verdana" w:eastAsia="Verdana" w:hAnsi="Verdana" w:cs="Verdana"/>
          <w:b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C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z w:val="18"/>
          <w:szCs w:val="18"/>
        </w:rPr>
        <w:t>ve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ra</w:t>
      </w:r>
      <w:r w:rsidRPr="006C4A0A">
        <w:rPr>
          <w:rFonts w:ascii="Verdana" w:eastAsia="Verdana" w:hAnsi="Verdana" w:cs="Verdana"/>
          <w:b/>
          <w:sz w:val="18"/>
          <w:szCs w:val="18"/>
        </w:rPr>
        <w:t>ge</w:t>
      </w:r>
      <w:r w:rsidRPr="006C4A0A">
        <w:rPr>
          <w:rFonts w:ascii="Verdana" w:eastAsia="Verdana" w:hAnsi="Verdana" w:cs="Verdana"/>
          <w:b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>nd”</w:t>
      </w:r>
      <w:r w:rsidRPr="006C4A0A">
        <w:rPr>
          <w:rFonts w:ascii="Verdana" w:eastAsia="Verdana" w:hAnsi="Verdana" w:cs="Verdana"/>
          <w:b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te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z w:val="18"/>
          <w:szCs w:val="18"/>
        </w:rPr>
        <w:t>?</w:t>
      </w:r>
    </w:p>
    <w:p w14:paraId="631DDF7C" w14:textId="77777777" w:rsidR="00CF143A" w:rsidRPr="006C4A0A" w:rsidRDefault="00011E57" w:rsidP="009232FD">
      <w:pPr>
        <w:spacing w:before="4" w:line="200" w:lineRule="exact"/>
        <w:ind w:left="821" w:right="24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-1"/>
          <w:sz w:val="18"/>
          <w:szCs w:val="18"/>
        </w:rPr>
        <w:t>VS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 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sz w:val="18"/>
          <w:szCs w:val="18"/>
        </w:rPr>
        <w:t>e 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t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rm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tio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ly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ce 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rm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ti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as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bee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z w:val="18"/>
          <w:szCs w:val="18"/>
        </w:rPr>
        <w:t>ass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ed 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 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be</w:t>
      </w:r>
      <w:r w:rsidRPr="006C4A0A">
        <w:rPr>
          <w:rFonts w:ascii="Verdana" w:eastAsia="Verdana" w:hAnsi="Verdana" w:cs="Verdana"/>
          <w:sz w:val="18"/>
          <w:szCs w:val="18"/>
        </w:rPr>
        <w:t>rs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ile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ase 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 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 xml:space="preserve">rd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x</w:t>
      </w:r>
      <w:r w:rsidRPr="006C4A0A">
        <w:rPr>
          <w:rFonts w:ascii="Verdana" w:eastAsia="Verdana" w:hAnsi="Verdana" w:cs="Verdana"/>
          <w:sz w:val="18"/>
          <w:szCs w:val="18"/>
        </w:rPr>
        <w:t>t 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be</w:t>
      </w:r>
      <w:r w:rsidRPr="006C4A0A">
        <w:rPr>
          <w:rFonts w:ascii="Verdana" w:eastAsia="Verdana" w:hAnsi="Verdana" w:cs="Verdana"/>
          <w:sz w:val="18"/>
          <w:szCs w:val="18"/>
        </w:rPr>
        <w:t>rs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 xml:space="preserve">p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ile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y</w:t>
      </w:r>
      <w:r w:rsidRPr="006C4A0A">
        <w:rPr>
          <w:rFonts w:ascii="Verdana" w:eastAsia="Verdana" w:hAnsi="Verdana" w:cs="Verdana"/>
          <w:sz w:val="18"/>
          <w:szCs w:val="18"/>
        </w:rPr>
        <w:t>, 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 o</w:t>
      </w:r>
      <w:r w:rsidRPr="006C4A0A">
        <w:rPr>
          <w:rFonts w:ascii="Verdana" w:eastAsia="Verdana" w:hAnsi="Verdana" w:cs="Verdana"/>
          <w:sz w:val="18"/>
          <w:szCs w:val="18"/>
        </w:rPr>
        <w:t xml:space="preserve">n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a</w:t>
      </w:r>
      <w:r w:rsidRPr="006C4A0A">
        <w:rPr>
          <w:rFonts w:ascii="Verdana" w:eastAsia="Verdana" w:hAnsi="Verdana" w:cs="Verdana"/>
          <w:sz w:val="18"/>
          <w:szCs w:val="18"/>
        </w:rPr>
        <w:t>st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dep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nde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in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a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="009232FD" w:rsidRPr="006C4A0A">
        <w:rPr>
          <w:rFonts w:ascii="Verdana" w:eastAsia="Verdana" w:hAnsi="Verdana" w:cs="Verdana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id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Da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.</w:t>
      </w:r>
    </w:p>
    <w:p w14:paraId="0C137483" w14:textId="77777777" w:rsidR="00CF143A" w:rsidRDefault="00CF143A" w:rsidP="009232FD">
      <w:pPr>
        <w:spacing w:before="4" w:line="200" w:lineRule="exact"/>
        <w:ind w:left="821" w:right="245"/>
        <w:rPr>
          <w:rFonts w:ascii="Verdana" w:hAnsi="Verdana"/>
          <w:sz w:val="18"/>
          <w:szCs w:val="18"/>
        </w:rPr>
      </w:pPr>
    </w:p>
    <w:p w14:paraId="61697E9C" w14:textId="77777777" w:rsidR="006C4A0A" w:rsidRPr="006C4A0A" w:rsidRDefault="006C4A0A" w:rsidP="009232FD">
      <w:pPr>
        <w:spacing w:before="4" w:line="200" w:lineRule="exact"/>
        <w:ind w:left="821" w:right="245"/>
        <w:rPr>
          <w:rFonts w:ascii="Verdana" w:hAnsi="Verdana"/>
          <w:sz w:val="18"/>
          <w:szCs w:val="18"/>
        </w:rPr>
      </w:pPr>
    </w:p>
    <w:p w14:paraId="272B0948" w14:textId="77777777" w:rsidR="00CF143A" w:rsidRPr="006C4A0A" w:rsidRDefault="00011E57" w:rsidP="006C4A0A">
      <w:pPr>
        <w:ind w:left="566" w:firstLine="25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b/>
          <w:sz w:val="18"/>
          <w:szCs w:val="18"/>
        </w:rPr>
        <w:t xml:space="preserve">2. </w:t>
      </w:r>
      <w:r w:rsidRPr="006C4A0A">
        <w:rPr>
          <w:rFonts w:ascii="Verdana" w:eastAsia="Verdana" w:hAnsi="Verdana" w:cs="Verdana"/>
          <w:b/>
          <w:spacing w:val="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W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z w:val="18"/>
          <w:szCs w:val="18"/>
        </w:rPr>
        <w:t>f</w:t>
      </w:r>
      <w:r w:rsidRPr="006C4A0A">
        <w:rPr>
          <w:rFonts w:ascii="Verdana" w:eastAsia="Verdana" w:hAnsi="Verdana" w:cs="Verdana"/>
          <w:b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-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c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li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>nt</w:t>
      </w:r>
      <w:r w:rsidRPr="006C4A0A">
        <w:rPr>
          <w:rFonts w:ascii="Verdana" w:eastAsia="Verdana" w:hAnsi="Verdana" w:cs="Verdana"/>
          <w:b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un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b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p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b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v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z w:val="18"/>
          <w:szCs w:val="18"/>
        </w:rPr>
        <w:t>de</w:t>
      </w:r>
      <w:r w:rsidRPr="006C4A0A">
        <w:rPr>
          <w:rFonts w:ascii="Verdana" w:eastAsia="Verdana" w:hAnsi="Verdana" w:cs="Verdana"/>
          <w:b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‘V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isi</w:t>
      </w:r>
      <w:r w:rsidRPr="006C4A0A">
        <w:rPr>
          <w:rFonts w:ascii="Verdana" w:eastAsia="Verdana" w:hAnsi="Verdana" w:cs="Verdana"/>
          <w:b/>
          <w:sz w:val="18"/>
          <w:szCs w:val="18"/>
        </w:rPr>
        <w:t>on</w:t>
      </w:r>
      <w:r w:rsidRPr="006C4A0A">
        <w:rPr>
          <w:rFonts w:ascii="Verdana" w:eastAsia="Verdana" w:hAnsi="Verdana" w:cs="Verdana"/>
          <w:b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Co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v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ra</w:t>
      </w:r>
      <w:r w:rsidRPr="006C4A0A">
        <w:rPr>
          <w:rFonts w:ascii="Verdana" w:eastAsia="Verdana" w:hAnsi="Verdana" w:cs="Verdana"/>
          <w:b/>
          <w:sz w:val="18"/>
          <w:szCs w:val="18"/>
        </w:rPr>
        <w:t>ge</w:t>
      </w:r>
      <w:r w:rsidRPr="006C4A0A">
        <w:rPr>
          <w:rFonts w:ascii="Verdana" w:eastAsia="Verdana" w:hAnsi="Verdana" w:cs="Verdana"/>
          <w:b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>nd’</w:t>
      </w:r>
      <w:r w:rsidRPr="006C4A0A">
        <w:rPr>
          <w:rFonts w:ascii="Verdana" w:eastAsia="Verdana" w:hAnsi="Verdana" w:cs="Verdana"/>
          <w:b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te?</w:t>
      </w:r>
    </w:p>
    <w:p w14:paraId="390FC422" w14:textId="77777777" w:rsidR="00CF143A" w:rsidRPr="006C4A0A" w:rsidRDefault="00011E57" w:rsidP="009232FD">
      <w:pPr>
        <w:spacing w:before="40" w:line="200" w:lineRule="exact"/>
        <w:ind w:left="821" w:right="24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-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 xml:space="preserve">are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un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bl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o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id</w:t>
      </w:r>
      <w:r w:rsidRPr="006C4A0A">
        <w:rPr>
          <w:rFonts w:ascii="Verdana" w:eastAsia="Verdana" w:hAnsi="Verdana" w:cs="Verdana"/>
          <w:sz w:val="18"/>
          <w:szCs w:val="18"/>
        </w:rPr>
        <w:t>e 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rm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tio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may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 xml:space="preserve">se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(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)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ss.</w:t>
      </w:r>
      <w:r w:rsidRPr="006C4A0A">
        <w:rPr>
          <w:rFonts w:ascii="Verdana" w:eastAsia="Verdana" w:hAnsi="Verdana" w:cs="Verdana"/>
          <w:spacing w:val="5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Dr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 xml:space="preserve">p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 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depe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t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be</w:t>
      </w:r>
      <w:r w:rsidRPr="006C4A0A">
        <w:rPr>
          <w:rFonts w:ascii="Verdana" w:eastAsia="Verdana" w:hAnsi="Verdana" w:cs="Verdana"/>
          <w:sz w:val="18"/>
          <w:szCs w:val="18"/>
        </w:rPr>
        <w:t>rs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 xml:space="preserve">p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>e 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d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 xml:space="preserve">l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rm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ed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tili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z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g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logi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f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ollo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g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 xml:space="preserve">p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optio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="009232FD" w:rsidRPr="006C4A0A">
        <w:rPr>
          <w:rFonts w:ascii="Verdana" w:eastAsia="Verdana" w:hAnsi="Verdana" w:cs="Verdana"/>
          <w:spacing w:val="-3"/>
          <w:sz w:val="18"/>
          <w:szCs w:val="18"/>
        </w:rPr>
        <w:t xml:space="preserve">. </w:t>
      </w:r>
      <w:r w:rsidRPr="006C4A0A">
        <w:rPr>
          <w:rFonts w:ascii="Verdana" w:eastAsia="Verdana" w:hAnsi="Verdana" w:cs="Verdana"/>
          <w:i/>
          <w:sz w:val="18"/>
          <w:szCs w:val="18"/>
        </w:rPr>
        <w:t>N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ote</w:t>
      </w:r>
      <w:r w:rsidRPr="006C4A0A">
        <w:rPr>
          <w:rFonts w:ascii="Verdana" w:eastAsia="Verdana" w:hAnsi="Verdana" w:cs="Verdana"/>
          <w:i/>
          <w:sz w:val="18"/>
          <w:szCs w:val="18"/>
        </w:rPr>
        <w:t>:</w:t>
      </w:r>
      <w:r w:rsidRPr="006C4A0A">
        <w:rPr>
          <w:rFonts w:ascii="Verdana" w:eastAsia="Verdana" w:hAnsi="Verdana" w:cs="Verdana"/>
          <w:i/>
          <w:spacing w:val="-1"/>
          <w:sz w:val="18"/>
          <w:szCs w:val="18"/>
        </w:rPr>
        <w:t xml:space="preserve"> Th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i/>
          <w:sz w:val="18"/>
          <w:szCs w:val="18"/>
        </w:rPr>
        <w:t>s</w:t>
      </w:r>
      <w:r w:rsidRPr="006C4A0A">
        <w:rPr>
          <w:rFonts w:ascii="Verdana" w:eastAsia="Verdana" w:hAnsi="Verdana" w:cs="Verdana"/>
          <w:i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logi</w:t>
      </w:r>
      <w:r w:rsidRPr="006C4A0A">
        <w:rPr>
          <w:rFonts w:ascii="Verdana" w:eastAsia="Verdana" w:hAnsi="Verdana" w:cs="Verdana"/>
          <w:i/>
          <w:sz w:val="18"/>
          <w:szCs w:val="18"/>
        </w:rPr>
        <w:t>c</w:t>
      </w:r>
      <w:r w:rsidRPr="006C4A0A">
        <w:rPr>
          <w:rFonts w:ascii="Verdana" w:eastAsia="Verdana" w:hAnsi="Verdana" w:cs="Verdana"/>
          <w:i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i/>
          <w:sz w:val="18"/>
          <w:szCs w:val="18"/>
        </w:rPr>
        <w:t>a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pplie</w:t>
      </w:r>
      <w:r w:rsidRPr="006C4A0A">
        <w:rPr>
          <w:rFonts w:ascii="Verdana" w:eastAsia="Verdana" w:hAnsi="Verdana" w:cs="Verdana"/>
          <w:i/>
          <w:sz w:val="18"/>
          <w:szCs w:val="18"/>
        </w:rPr>
        <w:t>s</w:t>
      </w:r>
      <w:r w:rsidRPr="006C4A0A">
        <w:rPr>
          <w:rFonts w:ascii="Verdana" w:eastAsia="Verdana" w:hAnsi="Verdana" w:cs="Verdana"/>
          <w:i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i/>
          <w:sz w:val="18"/>
          <w:szCs w:val="18"/>
        </w:rPr>
        <w:t xml:space="preserve">o </w:t>
      </w:r>
      <w:r w:rsidRPr="006C4A0A">
        <w:rPr>
          <w:rFonts w:ascii="Verdana" w:eastAsia="Verdana" w:hAnsi="Verdana" w:cs="Verdana"/>
          <w:i/>
          <w:spacing w:val="-1"/>
          <w:sz w:val="18"/>
          <w:szCs w:val="18"/>
        </w:rPr>
        <w:t>fu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i/>
          <w:sz w:val="18"/>
          <w:szCs w:val="18"/>
        </w:rPr>
        <w:t>l r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epl</w:t>
      </w:r>
      <w:r w:rsidRPr="006C4A0A">
        <w:rPr>
          <w:rFonts w:ascii="Verdana" w:eastAsia="Verdana" w:hAnsi="Verdana" w:cs="Verdana"/>
          <w:i/>
          <w:sz w:val="18"/>
          <w:szCs w:val="18"/>
        </w:rPr>
        <w:t>ac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i/>
          <w:sz w:val="18"/>
          <w:szCs w:val="18"/>
        </w:rPr>
        <w:t>m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i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i/>
          <w:sz w:val="18"/>
          <w:szCs w:val="18"/>
        </w:rPr>
        <w:t xml:space="preserve">t </w:t>
      </w:r>
      <w:r w:rsidRPr="006C4A0A">
        <w:rPr>
          <w:rFonts w:ascii="Verdana" w:eastAsia="Verdana" w:hAnsi="Verdana" w:cs="Verdana"/>
          <w:i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ile</w:t>
      </w:r>
      <w:r w:rsidRPr="006C4A0A">
        <w:rPr>
          <w:rFonts w:ascii="Verdana" w:eastAsia="Verdana" w:hAnsi="Verdana" w:cs="Verdana"/>
          <w:i/>
          <w:sz w:val="18"/>
          <w:szCs w:val="18"/>
        </w:rPr>
        <w:t>s</w:t>
      </w:r>
      <w:r w:rsidRPr="006C4A0A">
        <w:rPr>
          <w:rFonts w:ascii="Verdana" w:eastAsia="Verdana" w:hAnsi="Verdana" w:cs="Verdana"/>
          <w:i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i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i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i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i/>
          <w:sz w:val="18"/>
          <w:szCs w:val="18"/>
        </w:rPr>
        <w:t>:</w:t>
      </w:r>
    </w:p>
    <w:p w14:paraId="2CE40FF0" w14:textId="77777777" w:rsidR="00CF143A" w:rsidRPr="006C4A0A" w:rsidRDefault="00011E57" w:rsidP="009232FD">
      <w:pPr>
        <w:spacing w:before="40" w:line="200" w:lineRule="exact"/>
        <w:ind w:left="1440" w:right="24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1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 xml:space="preserve">. </w:t>
      </w:r>
      <w:r w:rsidRPr="006C4A0A">
        <w:rPr>
          <w:rFonts w:ascii="Verdana" w:eastAsia="Verdana" w:hAnsi="Verdana" w:cs="Verdana"/>
          <w:spacing w:val="53"/>
          <w:position w:val="-1"/>
          <w:sz w:val="18"/>
          <w:szCs w:val="18"/>
        </w:rPr>
        <w:t xml:space="preserve"> </w:t>
      </w:r>
      <w:r w:rsidR="009232FD"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 xml:space="preserve">e </w:t>
      </w:r>
      <w:r w:rsidR="0045108B"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il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 xml:space="preserve">e </w:t>
      </w:r>
      <w:r w:rsidR="0045108B"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 xml:space="preserve">ad </w:t>
      </w:r>
      <w:r w:rsidR="0045108B"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D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te</w:t>
      </w:r>
    </w:p>
    <w:p w14:paraId="44443DE2" w14:textId="77777777" w:rsidR="00CF143A" w:rsidRPr="006C4A0A" w:rsidRDefault="00011E57" w:rsidP="009232FD">
      <w:pPr>
        <w:spacing w:before="40" w:line="200" w:lineRule="exact"/>
        <w:ind w:left="1440" w:right="24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sz w:val="18"/>
          <w:szCs w:val="18"/>
        </w:rPr>
        <w:t>2</w:t>
      </w:r>
      <w:r w:rsidRPr="006C4A0A">
        <w:rPr>
          <w:rFonts w:ascii="Verdana" w:eastAsia="Verdana" w:hAnsi="Verdana" w:cs="Verdana"/>
          <w:sz w:val="18"/>
          <w:szCs w:val="18"/>
        </w:rPr>
        <w:t xml:space="preserve">. </w:t>
      </w:r>
      <w:r w:rsidRPr="006C4A0A">
        <w:rPr>
          <w:rFonts w:ascii="Verdana" w:eastAsia="Verdana" w:hAnsi="Verdana" w:cs="Verdana"/>
          <w:spacing w:val="53"/>
          <w:sz w:val="18"/>
          <w:szCs w:val="18"/>
        </w:rPr>
        <w:t xml:space="preserve"> </w:t>
      </w:r>
      <w:r w:rsidR="009232FD"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 xml:space="preserve">rst 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4"/>
          <w:position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 w:rsidR="0045108B" w:rsidRPr="006C4A0A">
        <w:rPr>
          <w:rFonts w:ascii="Verdana" w:eastAsia="Verdana" w:hAnsi="Verdana" w:cs="Verdana"/>
          <w:position w:val="-1"/>
          <w:sz w:val="18"/>
          <w:szCs w:val="18"/>
        </w:rPr>
        <w:t>e C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rr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="0045108B" w:rsidRPr="006C4A0A">
        <w:rPr>
          <w:rFonts w:ascii="Verdana" w:eastAsia="Verdana" w:hAnsi="Verdana" w:cs="Verdana"/>
          <w:position w:val="-1"/>
          <w:sz w:val="18"/>
          <w:szCs w:val="18"/>
        </w:rPr>
        <w:t>t M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h</w:t>
      </w:r>
    </w:p>
    <w:p w14:paraId="0906DCD3" w14:textId="77777777" w:rsidR="00CF143A" w:rsidRPr="006C4A0A" w:rsidRDefault="00011E57" w:rsidP="009232FD">
      <w:pPr>
        <w:spacing w:before="40" w:line="200" w:lineRule="exact"/>
        <w:ind w:left="1440" w:right="24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sz w:val="18"/>
          <w:szCs w:val="18"/>
        </w:rPr>
        <w:t>3</w:t>
      </w:r>
      <w:r w:rsidRPr="006C4A0A">
        <w:rPr>
          <w:rFonts w:ascii="Verdana" w:eastAsia="Verdana" w:hAnsi="Verdana" w:cs="Verdana"/>
          <w:sz w:val="18"/>
          <w:szCs w:val="18"/>
        </w:rPr>
        <w:t xml:space="preserve">. </w:t>
      </w:r>
      <w:r w:rsidRPr="006C4A0A">
        <w:rPr>
          <w:rFonts w:ascii="Verdana" w:eastAsia="Verdana" w:hAnsi="Verdana" w:cs="Verdana"/>
          <w:spacing w:val="53"/>
          <w:sz w:val="18"/>
          <w:szCs w:val="18"/>
        </w:rPr>
        <w:t xml:space="preserve"> </w:t>
      </w:r>
      <w:r w:rsidR="009232FD"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 xml:space="preserve">d 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4"/>
          <w:position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 w:rsidR="0045108B" w:rsidRPr="006C4A0A">
        <w:rPr>
          <w:rFonts w:ascii="Verdana" w:eastAsia="Verdana" w:hAnsi="Verdana" w:cs="Verdana"/>
          <w:position w:val="-1"/>
          <w:sz w:val="18"/>
          <w:szCs w:val="18"/>
        </w:rPr>
        <w:t>e C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rr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="0045108B" w:rsidRPr="006C4A0A">
        <w:rPr>
          <w:rFonts w:ascii="Verdana" w:eastAsia="Verdana" w:hAnsi="Verdana" w:cs="Verdana"/>
          <w:position w:val="-1"/>
          <w:sz w:val="18"/>
          <w:szCs w:val="18"/>
        </w:rPr>
        <w:t>t M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position w:val="-1"/>
          <w:sz w:val="18"/>
          <w:szCs w:val="18"/>
        </w:rPr>
        <w:t>th</w:t>
      </w:r>
    </w:p>
    <w:p w14:paraId="67523655" w14:textId="77777777" w:rsidR="00CF143A" w:rsidRPr="006C4A0A" w:rsidRDefault="00011E57" w:rsidP="009232FD">
      <w:pPr>
        <w:spacing w:before="40" w:line="200" w:lineRule="exact"/>
        <w:ind w:left="1440" w:right="24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sz w:val="18"/>
          <w:szCs w:val="18"/>
        </w:rPr>
        <w:t>4</w:t>
      </w:r>
      <w:r w:rsidRPr="006C4A0A">
        <w:rPr>
          <w:rFonts w:ascii="Verdana" w:eastAsia="Verdana" w:hAnsi="Verdana" w:cs="Verdana"/>
          <w:sz w:val="18"/>
          <w:szCs w:val="18"/>
        </w:rPr>
        <w:t xml:space="preserve">. </w:t>
      </w:r>
      <w:r w:rsidRPr="006C4A0A">
        <w:rPr>
          <w:rFonts w:ascii="Verdana" w:eastAsia="Verdana" w:hAnsi="Verdana" w:cs="Verdana"/>
          <w:spacing w:val="53"/>
          <w:sz w:val="18"/>
          <w:szCs w:val="18"/>
        </w:rPr>
        <w:t xml:space="preserve"> </w:t>
      </w:r>
      <w:r w:rsidR="009232FD"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 xml:space="preserve">d 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4"/>
          <w:position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 xml:space="preserve">e </w:t>
      </w:r>
      <w:r w:rsidR="0045108B"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P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io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 xml:space="preserve"> </w:t>
      </w:r>
      <w:r w:rsidR="0045108B" w:rsidRPr="006C4A0A">
        <w:rPr>
          <w:rFonts w:ascii="Verdana" w:eastAsia="Verdana" w:hAnsi="Verdana" w:cs="Verdana"/>
          <w:position w:val="-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position w:val="-1"/>
          <w:sz w:val="18"/>
          <w:szCs w:val="18"/>
        </w:rPr>
        <w:t>t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h</w:t>
      </w:r>
    </w:p>
    <w:p w14:paraId="57FB571C" w14:textId="77777777" w:rsidR="00CF143A" w:rsidRPr="006C4A0A" w:rsidRDefault="00CF143A" w:rsidP="009232FD">
      <w:pPr>
        <w:spacing w:before="40" w:line="200" w:lineRule="exact"/>
        <w:ind w:left="821" w:right="245"/>
        <w:rPr>
          <w:rFonts w:ascii="Verdana" w:hAnsi="Verdana"/>
          <w:sz w:val="18"/>
          <w:szCs w:val="18"/>
        </w:rPr>
      </w:pPr>
    </w:p>
    <w:p w14:paraId="6049AD27" w14:textId="77777777" w:rsidR="00CF143A" w:rsidRPr="006C4A0A" w:rsidRDefault="00011E57" w:rsidP="009232FD">
      <w:pPr>
        <w:spacing w:before="40" w:line="200" w:lineRule="exact"/>
        <w:ind w:left="821" w:right="24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-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o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dete</w:t>
      </w:r>
      <w:r w:rsidRPr="006C4A0A">
        <w:rPr>
          <w:rFonts w:ascii="Verdana" w:eastAsia="Verdana" w:hAnsi="Verdana" w:cs="Verdana"/>
          <w:sz w:val="18"/>
          <w:szCs w:val="18"/>
        </w:rPr>
        <w:t>rm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be</w:t>
      </w:r>
      <w:r w:rsidRPr="006C4A0A">
        <w:rPr>
          <w:rFonts w:ascii="Verdana" w:eastAsia="Verdana" w:hAnsi="Verdana" w:cs="Verdana"/>
          <w:sz w:val="18"/>
          <w:szCs w:val="18"/>
        </w:rPr>
        <w:t xml:space="preserve">st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optio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ss,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ple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e 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act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VS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E</w:t>
      </w:r>
      <w:r w:rsidRPr="006C4A0A">
        <w:rPr>
          <w:rFonts w:ascii="Verdana" w:eastAsia="Verdana" w:hAnsi="Verdana" w:cs="Verdana"/>
          <w:sz w:val="18"/>
          <w:szCs w:val="18"/>
        </w:rPr>
        <w:t>DI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be</w:t>
      </w:r>
      <w:r w:rsidRPr="006C4A0A">
        <w:rPr>
          <w:rFonts w:ascii="Verdana" w:eastAsia="Verdana" w:hAnsi="Verdana" w:cs="Verdana"/>
          <w:sz w:val="18"/>
          <w:szCs w:val="18"/>
        </w:rPr>
        <w:t>rs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="009232FD" w:rsidRPr="006C4A0A">
        <w:rPr>
          <w:rFonts w:ascii="Verdana" w:eastAsia="Verdana" w:hAnsi="Verdana" w:cs="Verdana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oo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di</w:t>
      </w:r>
      <w:r w:rsidRPr="006C4A0A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position w:val="-1"/>
          <w:sz w:val="18"/>
          <w:szCs w:val="18"/>
        </w:rPr>
        <w:t>to</w:t>
      </w:r>
      <w:r w:rsidRPr="006C4A0A">
        <w:rPr>
          <w:rFonts w:ascii="Verdana" w:eastAsia="Verdana" w:hAnsi="Verdana" w:cs="Verdana"/>
          <w:position w:val="-1"/>
          <w:sz w:val="18"/>
          <w:szCs w:val="18"/>
        </w:rPr>
        <w:t>r.</w:t>
      </w:r>
    </w:p>
    <w:p w14:paraId="0584A529" w14:textId="77777777" w:rsidR="00CF143A" w:rsidRDefault="00CF143A" w:rsidP="009232FD">
      <w:pPr>
        <w:spacing w:before="40" w:line="200" w:lineRule="exact"/>
        <w:ind w:left="821" w:right="245"/>
        <w:rPr>
          <w:rFonts w:ascii="Verdana" w:hAnsi="Verdana"/>
          <w:sz w:val="18"/>
          <w:szCs w:val="18"/>
        </w:rPr>
      </w:pPr>
    </w:p>
    <w:p w14:paraId="4CC0D043" w14:textId="77777777" w:rsidR="006C4A0A" w:rsidRPr="006C4A0A" w:rsidRDefault="006C4A0A" w:rsidP="009232FD">
      <w:pPr>
        <w:spacing w:before="40" w:line="200" w:lineRule="exact"/>
        <w:ind w:left="821" w:right="245"/>
        <w:rPr>
          <w:rFonts w:ascii="Verdana" w:hAnsi="Verdana"/>
          <w:sz w:val="18"/>
          <w:szCs w:val="18"/>
        </w:rPr>
      </w:pPr>
    </w:p>
    <w:p w14:paraId="1C02874A" w14:textId="77777777" w:rsidR="00CF143A" w:rsidRPr="006C4A0A" w:rsidRDefault="00011E57" w:rsidP="006C4A0A">
      <w:pPr>
        <w:ind w:left="566" w:firstLine="25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b/>
          <w:sz w:val="18"/>
          <w:szCs w:val="18"/>
        </w:rPr>
        <w:t xml:space="preserve">3. </w:t>
      </w:r>
      <w:r w:rsidRPr="006C4A0A">
        <w:rPr>
          <w:rFonts w:ascii="Verdana" w:eastAsia="Verdana" w:hAnsi="Verdana" w:cs="Verdana"/>
          <w:b/>
          <w:spacing w:val="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C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n</w:t>
      </w:r>
      <w:r w:rsidRPr="006C4A0A">
        <w:rPr>
          <w:rFonts w:ascii="Verdana" w:eastAsia="Verdana" w:hAnsi="Verdana" w:cs="Verdana"/>
          <w:b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z w:val="18"/>
          <w:szCs w:val="18"/>
        </w:rPr>
        <w:t>P</w:t>
      </w:r>
      <w:r w:rsidRPr="006C4A0A">
        <w:rPr>
          <w:rFonts w:ascii="Verdana" w:eastAsia="Verdana" w:hAnsi="Verdana" w:cs="Verdana"/>
          <w:b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nd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f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u</w:t>
      </w:r>
      <w:r w:rsidRPr="006C4A0A">
        <w:rPr>
          <w:rFonts w:ascii="Verdana" w:eastAsia="Verdana" w:hAnsi="Verdana" w:cs="Verdana"/>
          <w:b/>
          <w:sz w:val="18"/>
          <w:szCs w:val="18"/>
        </w:rPr>
        <w:t>tu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“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Visi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z w:val="18"/>
          <w:szCs w:val="18"/>
        </w:rPr>
        <w:t>n</w:t>
      </w:r>
      <w:r w:rsidRPr="006C4A0A">
        <w:rPr>
          <w:rFonts w:ascii="Verdana" w:eastAsia="Verdana" w:hAnsi="Verdana" w:cs="Verdana"/>
          <w:b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Co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v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ra</w:t>
      </w:r>
      <w:r w:rsidRPr="006C4A0A">
        <w:rPr>
          <w:rFonts w:ascii="Verdana" w:eastAsia="Verdana" w:hAnsi="Verdana" w:cs="Verdana"/>
          <w:b/>
          <w:sz w:val="18"/>
          <w:szCs w:val="18"/>
        </w:rPr>
        <w:t>ge</w:t>
      </w:r>
      <w:r w:rsidRPr="006C4A0A">
        <w:rPr>
          <w:rFonts w:ascii="Verdana" w:eastAsia="Verdana" w:hAnsi="Verdana" w:cs="Verdana"/>
          <w:b/>
          <w:spacing w:val="-2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>nd”</w:t>
      </w:r>
      <w:r w:rsidRPr="006C4A0A">
        <w:rPr>
          <w:rFonts w:ascii="Verdana" w:eastAsia="Verdana" w:hAnsi="Verdana" w:cs="Verdana"/>
          <w:b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z w:val="18"/>
          <w:szCs w:val="18"/>
        </w:rPr>
        <w:t>?</w:t>
      </w:r>
    </w:p>
    <w:p w14:paraId="280CD968" w14:textId="77777777" w:rsidR="00CF143A" w:rsidRPr="006C4A0A" w:rsidRDefault="00011E57" w:rsidP="009232FD">
      <w:pPr>
        <w:spacing w:before="4" w:line="200" w:lineRule="exact"/>
        <w:ind w:left="821" w:right="24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-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‘V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’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 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e can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Th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 xml:space="preserve">l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x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 xml:space="preserve">st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 xml:space="preserve">as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 xml:space="preserve">re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rm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tio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e 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d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 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dep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t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 xml:space="preserve">l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rm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e as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 xml:space="preserve">at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le</w:t>
      </w:r>
      <w:r w:rsidRPr="006C4A0A">
        <w:rPr>
          <w:rFonts w:ascii="Verdana" w:eastAsia="Verdana" w:hAnsi="Verdana" w:cs="Verdana"/>
          <w:sz w:val="18"/>
          <w:szCs w:val="18"/>
        </w:rPr>
        <w:t>ase</w:t>
      </w:r>
      <w:r w:rsidR="009232FD" w:rsidRPr="006C4A0A">
        <w:rPr>
          <w:rFonts w:ascii="Verdana" w:eastAsia="Verdana" w:hAnsi="Verdana" w:cs="Verdana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act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VS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E</w:t>
      </w:r>
      <w:r w:rsidRPr="006C4A0A">
        <w:rPr>
          <w:rFonts w:ascii="Verdana" w:eastAsia="Verdana" w:hAnsi="Verdana" w:cs="Verdana"/>
          <w:sz w:val="18"/>
          <w:szCs w:val="18"/>
        </w:rPr>
        <w:t>DI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be</w:t>
      </w:r>
      <w:r w:rsidRPr="006C4A0A">
        <w:rPr>
          <w:rFonts w:ascii="Verdana" w:eastAsia="Verdana" w:hAnsi="Verdana" w:cs="Verdana"/>
          <w:sz w:val="18"/>
          <w:szCs w:val="18"/>
        </w:rPr>
        <w:t>rs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 xml:space="preserve">p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 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rm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 xml:space="preserve">re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tio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 xml:space="preserve">l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dle</w:t>
      </w:r>
      <w:r w:rsidRPr="006C4A0A">
        <w:rPr>
          <w:rFonts w:ascii="Verdana" w:eastAsia="Verdana" w:hAnsi="Verdana" w:cs="Verdana"/>
          <w:sz w:val="18"/>
          <w:szCs w:val="18"/>
        </w:rPr>
        <w:t xml:space="preserve">d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z w:val="18"/>
          <w:szCs w:val="18"/>
        </w:rPr>
        <w:t>ar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ti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ar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acc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ote</w:t>
      </w:r>
      <w:r w:rsidRPr="006C4A0A">
        <w:rPr>
          <w:rFonts w:ascii="Verdana" w:eastAsia="Verdana" w:hAnsi="Verdana" w:cs="Verdana"/>
          <w:sz w:val="18"/>
          <w:szCs w:val="18"/>
        </w:rPr>
        <w:t>: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 xml:space="preserve">re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r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 xml:space="preserve">at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x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ee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6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ars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 xml:space="preserve">are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 xml:space="preserve">t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 xml:space="preserve">d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m.</w:t>
      </w:r>
    </w:p>
    <w:p w14:paraId="0FFD351D" w14:textId="77777777" w:rsidR="006C4A0A" w:rsidRDefault="006C4A0A" w:rsidP="009232FD">
      <w:pPr>
        <w:spacing w:before="4" w:line="200" w:lineRule="exact"/>
        <w:ind w:left="821" w:right="245"/>
        <w:rPr>
          <w:rFonts w:ascii="Verdana" w:hAnsi="Verdana"/>
          <w:sz w:val="18"/>
          <w:szCs w:val="18"/>
        </w:rPr>
      </w:pPr>
    </w:p>
    <w:p w14:paraId="7FEB5433" w14:textId="77777777" w:rsidR="006C4A0A" w:rsidRPr="006C4A0A" w:rsidRDefault="006C4A0A" w:rsidP="009232FD">
      <w:pPr>
        <w:spacing w:before="4" w:line="200" w:lineRule="exact"/>
        <w:ind w:left="821" w:right="245"/>
        <w:rPr>
          <w:rFonts w:ascii="Verdana" w:hAnsi="Verdana"/>
          <w:sz w:val="18"/>
          <w:szCs w:val="18"/>
        </w:rPr>
      </w:pPr>
    </w:p>
    <w:p w14:paraId="020A315A" w14:textId="77777777" w:rsidR="00CF143A" w:rsidRPr="006C4A0A" w:rsidRDefault="00011E57" w:rsidP="006C4A0A">
      <w:pPr>
        <w:spacing w:line="240" w:lineRule="exact"/>
        <w:ind w:left="824" w:right="416" w:hanging="3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b/>
          <w:sz w:val="18"/>
          <w:szCs w:val="18"/>
        </w:rPr>
        <w:t xml:space="preserve">4. </w:t>
      </w:r>
      <w:r w:rsidRPr="006C4A0A">
        <w:rPr>
          <w:rFonts w:ascii="Verdana" w:eastAsia="Verdana" w:hAnsi="Verdana" w:cs="Verdana"/>
          <w:b/>
          <w:spacing w:val="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z w:val="18"/>
          <w:szCs w:val="18"/>
        </w:rPr>
        <w:t>w</w:t>
      </w:r>
      <w:r w:rsidRPr="006C4A0A">
        <w:rPr>
          <w:rFonts w:ascii="Verdana" w:eastAsia="Verdana" w:hAnsi="Verdana" w:cs="Verdana"/>
          <w:b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do</w:t>
      </w:r>
      <w:r w:rsidRPr="006C4A0A">
        <w:rPr>
          <w:rFonts w:ascii="Verdana" w:eastAsia="Verdana" w:hAnsi="Verdana" w:cs="Verdana"/>
          <w:b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z w:val="18"/>
          <w:szCs w:val="18"/>
        </w:rPr>
        <w:t>end</w:t>
      </w:r>
      <w:r w:rsidRPr="006C4A0A">
        <w:rPr>
          <w:rFonts w:ascii="Verdana" w:eastAsia="Verdana" w:hAnsi="Verdana" w:cs="Verdana"/>
          <w:b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b/>
          <w:sz w:val="18"/>
          <w:szCs w:val="18"/>
        </w:rPr>
        <w:t>m</w:t>
      </w:r>
      <w:r w:rsidRPr="006C4A0A">
        <w:rPr>
          <w:rFonts w:ascii="Verdana" w:eastAsia="Verdana" w:hAnsi="Verdana" w:cs="Verdana"/>
          <w:b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on</w:t>
      </w:r>
      <w:r w:rsidRPr="006C4A0A">
        <w:rPr>
          <w:rFonts w:ascii="Verdana" w:eastAsia="Verdana" w:hAnsi="Verdana" w:cs="Verdana"/>
          <w:b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m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>mb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>r</w:t>
      </w:r>
      <w:r w:rsidRPr="006C4A0A">
        <w:rPr>
          <w:rFonts w:ascii="Verdana" w:eastAsia="Verdana" w:hAnsi="Verdana" w:cs="Verdana"/>
          <w:b/>
          <w:spacing w:val="-2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w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z w:val="18"/>
          <w:szCs w:val="18"/>
        </w:rPr>
        <w:t>ved</w:t>
      </w:r>
      <w:r w:rsidRPr="006C4A0A">
        <w:rPr>
          <w:rFonts w:ascii="Verdana" w:eastAsia="Verdana" w:hAnsi="Verdana" w:cs="Verdana"/>
          <w:b/>
          <w:spacing w:val="-1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co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v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ra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g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2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nd</w:t>
      </w:r>
      <w:r w:rsidRPr="006C4A0A">
        <w:rPr>
          <w:rFonts w:ascii="Verdana" w:eastAsia="Verdana" w:hAnsi="Verdana" w:cs="Verdana"/>
          <w:b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z w:val="18"/>
          <w:szCs w:val="18"/>
        </w:rPr>
        <w:t>u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l</w:t>
      </w:r>
      <w:r w:rsidRPr="006C4A0A">
        <w:rPr>
          <w:rFonts w:ascii="Verdana" w:eastAsia="Verdana" w:hAnsi="Verdana" w:cs="Verdana"/>
          <w:b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n</w:t>
      </w:r>
      <w:r w:rsidRPr="006C4A0A">
        <w:rPr>
          <w:rFonts w:ascii="Verdana" w:eastAsia="Verdana" w:hAnsi="Verdana" w:cs="Verdana"/>
          <w:b/>
          <w:sz w:val="18"/>
          <w:szCs w:val="18"/>
        </w:rPr>
        <w:t>ot h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ve</w:t>
      </w:r>
      <w:r w:rsidRPr="006C4A0A">
        <w:rPr>
          <w:rFonts w:ascii="Verdana" w:eastAsia="Verdana" w:hAnsi="Verdana" w:cs="Verdana"/>
          <w:b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b</w:t>
      </w:r>
      <w:r w:rsidRPr="006C4A0A">
        <w:rPr>
          <w:rFonts w:ascii="Verdana" w:eastAsia="Verdana" w:hAnsi="Verdana" w:cs="Verdana"/>
          <w:b/>
          <w:sz w:val="18"/>
          <w:szCs w:val="18"/>
        </w:rPr>
        <w:t>een</w:t>
      </w:r>
      <w:r w:rsidRPr="006C4A0A">
        <w:rPr>
          <w:rFonts w:ascii="Verdana" w:eastAsia="Verdana" w:hAnsi="Verdana" w:cs="Verdana"/>
          <w:b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z w:val="18"/>
          <w:szCs w:val="18"/>
        </w:rPr>
        <w:t>ent</w:t>
      </w:r>
      <w:r w:rsidRPr="006C4A0A">
        <w:rPr>
          <w:rFonts w:ascii="Verdana" w:eastAsia="Verdana" w:hAnsi="Verdana" w:cs="Verdana"/>
          <w:b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z w:val="18"/>
          <w:szCs w:val="18"/>
        </w:rPr>
        <w:t>n</w:t>
      </w:r>
      <w:r w:rsidRPr="006C4A0A">
        <w:rPr>
          <w:rFonts w:ascii="Verdana" w:eastAsia="Verdana" w:hAnsi="Verdana" w:cs="Verdana"/>
          <w:b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p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z w:val="18"/>
          <w:szCs w:val="18"/>
        </w:rPr>
        <w:t>or</w:t>
      </w:r>
      <w:r w:rsidRPr="006C4A0A">
        <w:rPr>
          <w:rFonts w:ascii="Verdana" w:eastAsia="Verdana" w:hAnsi="Verdana" w:cs="Verdana"/>
          <w:b/>
          <w:spacing w:val="-1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f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l</w:t>
      </w:r>
      <w:r w:rsidRPr="006C4A0A">
        <w:rPr>
          <w:rFonts w:ascii="Verdana" w:eastAsia="Verdana" w:hAnsi="Verdana" w:cs="Verdana"/>
          <w:b/>
          <w:sz w:val="18"/>
          <w:szCs w:val="18"/>
        </w:rPr>
        <w:t>e?</w:t>
      </w:r>
    </w:p>
    <w:p w14:paraId="5C13F0E2" w14:textId="77777777" w:rsidR="00CF143A" w:rsidRPr="006C4A0A" w:rsidRDefault="00011E57" w:rsidP="009232FD">
      <w:pPr>
        <w:spacing w:before="4" w:line="200" w:lineRule="exact"/>
        <w:ind w:left="821" w:right="24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sz w:val="18"/>
          <w:szCs w:val="18"/>
        </w:rPr>
        <w:t>VS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effe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ve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5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oc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rs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 xml:space="preserve">u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mu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membe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at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qu</w:t>
      </w:r>
      <w:r w:rsidRPr="006C4A0A">
        <w:rPr>
          <w:rFonts w:ascii="Verdana" w:eastAsia="Verdana" w:hAnsi="Verdana" w:cs="Verdana"/>
          <w:sz w:val="18"/>
          <w:szCs w:val="18"/>
        </w:rPr>
        <w:t>al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effe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ve</w:t>
      </w:r>
      <w:r w:rsidRPr="006C4A0A">
        <w:rPr>
          <w:rFonts w:ascii="Verdana" w:eastAsia="Verdana" w:hAnsi="Verdana" w:cs="Verdana"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 xml:space="preserve">.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th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2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recor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re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j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ec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5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l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9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er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med</w:t>
      </w:r>
      <w:r w:rsidRPr="006C4A0A">
        <w:rPr>
          <w:rFonts w:ascii="Verdana" w:eastAsia="Verdana" w:hAnsi="Verdana" w:cs="Verdana"/>
          <w:sz w:val="18"/>
          <w:szCs w:val="18"/>
        </w:rPr>
        <w:t>.</w:t>
      </w:r>
    </w:p>
    <w:p w14:paraId="040CE7DF" w14:textId="77777777" w:rsidR="00CF143A" w:rsidRDefault="00CF143A" w:rsidP="009232FD">
      <w:pPr>
        <w:spacing w:before="4" w:line="200" w:lineRule="exact"/>
        <w:ind w:left="821" w:right="245"/>
        <w:rPr>
          <w:rFonts w:ascii="Verdana" w:hAnsi="Verdana"/>
          <w:sz w:val="18"/>
          <w:szCs w:val="18"/>
        </w:rPr>
      </w:pPr>
    </w:p>
    <w:p w14:paraId="7E28115A" w14:textId="77777777" w:rsidR="006C4A0A" w:rsidRPr="006C4A0A" w:rsidRDefault="006C4A0A" w:rsidP="009232FD">
      <w:pPr>
        <w:spacing w:before="4" w:line="200" w:lineRule="exact"/>
        <w:ind w:left="821" w:right="245"/>
        <w:rPr>
          <w:rFonts w:ascii="Verdana" w:hAnsi="Verdana"/>
          <w:sz w:val="18"/>
          <w:szCs w:val="18"/>
        </w:rPr>
      </w:pPr>
    </w:p>
    <w:p w14:paraId="622EA480" w14:textId="77777777" w:rsidR="00CF143A" w:rsidRPr="006C4A0A" w:rsidRDefault="00011E57" w:rsidP="006C4A0A">
      <w:pPr>
        <w:ind w:left="561" w:firstLine="260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b/>
          <w:sz w:val="18"/>
          <w:szCs w:val="18"/>
        </w:rPr>
        <w:t xml:space="preserve">5. </w:t>
      </w:r>
      <w:r w:rsidRPr="006C4A0A">
        <w:rPr>
          <w:rFonts w:ascii="Verdana" w:eastAsia="Verdana" w:hAnsi="Verdana" w:cs="Verdana"/>
          <w:b/>
          <w:spacing w:val="6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W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z w:val="18"/>
          <w:szCs w:val="18"/>
        </w:rPr>
        <w:t>en</w:t>
      </w:r>
      <w:r w:rsidRPr="006C4A0A">
        <w:rPr>
          <w:rFonts w:ascii="Verdana" w:eastAsia="Verdana" w:hAnsi="Verdana" w:cs="Verdana"/>
          <w:b/>
          <w:spacing w:val="-1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sz w:val="18"/>
          <w:szCs w:val="18"/>
        </w:rPr>
        <w:t>u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l</w:t>
      </w:r>
      <w:r w:rsidRPr="006C4A0A">
        <w:rPr>
          <w:rFonts w:ascii="Verdana" w:eastAsia="Verdana" w:hAnsi="Verdana" w:cs="Verdana"/>
          <w:b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pacing w:val="-15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z w:val="18"/>
          <w:szCs w:val="18"/>
        </w:rPr>
        <w:t>he</w:t>
      </w:r>
      <w:r w:rsidRPr="006C4A0A">
        <w:rPr>
          <w:rFonts w:ascii="Verdana" w:eastAsia="Verdana" w:hAnsi="Verdana" w:cs="Verdana"/>
          <w:b/>
          <w:spacing w:val="-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“</w:t>
      </w:r>
      <w:r w:rsidRPr="006C4A0A">
        <w:rPr>
          <w:rFonts w:ascii="Verdana" w:eastAsia="Verdana" w:hAnsi="Verdana" w:cs="Verdana"/>
          <w:b/>
          <w:sz w:val="18"/>
          <w:szCs w:val="18"/>
        </w:rPr>
        <w:t>F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m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il</w:t>
      </w:r>
      <w:r w:rsidRPr="006C4A0A">
        <w:rPr>
          <w:rFonts w:ascii="Verdana" w:eastAsia="Verdana" w:hAnsi="Verdana" w:cs="Verdana"/>
          <w:b/>
          <w:sz w:val="18"/>
          <w:szCs w:val="18"/>
        </w:rPr>
        <w:t>y</w:t>
      </w:r>
      <w:r w:rsidRPr="006C4A0A">
        <w:rPr>
          <w:rFonts w:ascii="Verdana" w:eastAsia="Verdana" w:hAnsi="Verdana" w:cs="Verdana"/>
          <w:b/>
          <w:spacing w:val="-20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z w:val="18"/>
          <w:szCs w:val="18"/>
        </w:rPr>
        <w:t>nd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z w:val="18"/>
          <w:szCs w:val="18"/>
        </w:rPr>
        <w:t>c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z w:val="18"/>
          <w:szCs w:val="18"/>
        </w:rPr>
        <w:t>tor</w:t>
      </w:r>
      <w:r w:rsidRPr="006C4A0A">
        <w:rPr>
          <w:rFonts w:ascii="Verdana" w:eastAsia="Verdana" w:hAnsi="Verdana" w:cs="Verdana"/>
          <w:b/>
          <w:spacing w:val="-2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b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n</w:t>
      </w:r>
      <w:r w:rsidRPr="006C4A0A">
        <w:rPr>
          <w:rFonts w:ascii="Verdana" w:eastAsia="Verdana" w:hAnsi="Verdana" w:cs="Verdana"/>
          <w:b/>
          <w:sz w:val="18"/>
          <w:szCs w:val="18"/>
        </w:rPr>
        <w:t>ge</w:t>
      </w:r>
      <w:r w:rsidRPr="006C4A0A">
        <w:rPr>
          <w:rFonts w:ascii="Verdana" w:eastAsia="Verdana" w:hAnsi="Verdana" w:cs="Verdana"/>
          <w:b/>
          <w:spacing w:val="-1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>ffec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z w:val="18"/>
          <w:szCs w:val="18"/>
        </w:rPr>
        <w:t>ve</w:t>
      </w:r>
      <w:r w:rsidRPr="006C4A0A">
        <w:rPr>
          <w:rFonts w:ascii="Verdana" w:eastAsia="Verdana" w:hAnsi="Verdana" w:cs="Verdana"/>
          <w:b/>
          <w:spacing w:val="-2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z w:val="18"/>
          <w:szCs w:val="18"/>
        </w:rPr>
        <w:t>e”</w:t>
      </w:r>
      <w:r w:rsidRPr="006C4A0A">
        <w:rPr>
          <w:rFonts w:ascii="Verdana" w:eastAsia="Verdana" w:hAnsi="Verdana" w:cs="Verdana"/>
          <w:b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f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b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pacing w:val="-1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be</w:t>
      </w:r>
      <w:r w:rsidRPr="006C4A0A">
        <w:rPr>
          <w:rFonts w:ascii="Verdana" w:eastAsia="Verdana" w:hAnsi="Verdana" w:cs="Verdana"/>
          <w:b/>
          <w:spacing w:val="-7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u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>d?</w:t>
      </w:r>
    </w:p>
    <w:p w14:paraId="3269B79D" w14:textId="77777777" w:rsidR="00CF143A" w:rsidRPr="006C4A0A" w:rsidRDefault="00011E57" w:rsidP="00D35FF2">
      <w:pPr>
        <w:spacing w:before="4" w:line="200" w:lineRule="exact"/>
        <w:ind w:left="821" w:right="24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-1"/>
          <w:sz w:val="18"/>
          <w:szCs w:val="18"/>
        </w:rPr>
        <w:t>Th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iel</w:t>
      </w:r>
      <w:r w:rsidRPr="006C4A0A">
        <w:rPr>
          <w:rFonts w:ascii="Verdana" w:eastAsia="Verdana" w:hAnsi="Verdana" w:cs="Verdana"/>
          <w:sz w:val="18"/>
          <w:szCs w:val="18"/>
        </w:rPr>
        <w:t>d 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 xml:space="preserve">d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 xml:space="preserve">d 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ng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 Fam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In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di</w:t>
      </w:r>
      <w:r w:rsidRPr="006C4A0A">
        <w:rPr>
          <w:rFonts w:ascii="Verdana" w:eastAsia="Verdana" w:hAnsi="Verdana" w:cs="Verdana"/>
          <w:sz w:val="18"/>
          <w:szCs w:val="18"/>
        </w:rPr>
        <w:t>ca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to</w:t>
      </w:r>
      <w:r w:rsidRPr="006C4A0A">
        <w:rPr>
          <w:rFonts w:ascii="Verdana" w:eastAsia="Verdana" w:hAnsi="Verdana" w:cs="Verdana"/>
          <w:sz w:val="18"/>
          <w:szCs w:val="18"/>
        </w:rPr>
        <w:t>r/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od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epo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ted.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VSP</w:t>
      </w:r>
      <w:r w:rsidRPr="006C4A0A">
        <w:rPr>
          <w:rFonts w:ascii="Verdana" w:eastAsia="Verdana" w:hAnsi="Verdana" w:cs="Verdana"/>
          <w:sz w:val="18"/>
          <w:szCs w:val="18"/>
        </w:rPr>
        <w:t>’s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ss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u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g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iel</w:t>
      </w:r>
      <w:r w:rsidRPr="006C4A0A">
        <w:rPr>
          <w:rFonts w:ascii="Verdana" w:eastAsia="Verdana" w:hAnsi="Verdana" w:cs="Verdana"/>
          <w:sz w:val="18"/>
          <w:szCs w:val="18"/>
        </w:rPr>
        <w:t>d 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llo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w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2 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+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 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t 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ont</w:t>
      </w:r>
      <w:r w:rsidRPr="006C4A0A">
        <w:rPr>
          <w:rFonts w:ascii="Verdana" w:eastAsia="Verdana" w:hAnsi="Verdana" w:cs="Verdana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et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ac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="008D3A32" w:rsidRPr="006C4A0A">
        <w:rPr>
          <w:rFonts w:ascii="Verdana" w:eastAsia="Verdana" w:hAnsi="Verdana" w:cs="Verdana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 5 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+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 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rr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t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fu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 xml:space="preserve">re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s.</w:t>
      </w:r>
      <w:r w:rsidRPr="006C4A0A">
        <w:rPr>
          <w:rFonts w:ascii="Verdana" w:eastAsia="Verdana" w:hAnsi="Verdana" w:cs="Verdana"/>
          <w:spacing w:val="5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F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utu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>r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z w:val="18"/>
          <w:szCs w:val="18"/>
        </w:rPr>
        <w:t>c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ng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z w:val="18"/>
          <w:szCs w:val="18"/>
        </w:rPr>
        <w:t xml:space="preserve">s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mus</w:t>
      </w:r>
      <w:r w:rsidRPr="006C4A0A">
        <w:rPr>
          <w:rFonts w:ascii="Verdana" w:eastAsia="Verdana" w:hAnsi="Verdana" w:cs="Verdana"/>
          <w:b/>
          <w:sz w:val="18"/>
          <w:szCs w:val="18"/>
        </w:rPr>
        <w:t>t c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ont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nu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sz w:val="18"/>
          <w:szCs w:val="18"/>
        </w:rPr>
        <w:t xml:space="preserve">o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b</w:t>
      </w:r>
      <w:r w:rsidRPr="006C4A0A">
        <w:rPr>
          <w:rFonts w:ascii="Verdana" w:eastAsia="Verdana" w:hAnsi="Verdana" w:cs="Verdana"/>
          <w:b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b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b/>
          <w:sz w:val="18"/>
          <w:szCs w:val="18"/>
        </w:rPr>
        <w:t>t</w:t>
      </w:r>
      <w:r w:rsidR="008D3A32" w:rsidRPr="006C4A0A">
        <w:rPr>
          <w:rFonts w:ascii="Verdana" w:eastAsia="Verdana" w:hAnsi="Verdana" w:cs="Verdana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o</w:t>
      </w:r>
      <w:r w:rsidRPr="006C4A0A">
        <w:rPr>
          <w:rFonts w:ascii="Verdana" w:eastAsia="Verdana" w:hAnsi="Verdana" w:cs="Verdana"/>
          <w:b/>
          <w:position w:val="-1"/>
          <w:sz w:val="18"/>
          <w:szCs w:val="18"/>
        </w:rPr>
        <w:t>n y</w:t>
      </w:r>
      <w:r w:rsidRPr="006C4A0A"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ou</w:t>
      </w:r>
      <w:r w:rsidRPr="006C4A0A">
        <w:rPr>
          <w:rFonts w:ascii="Verdana" w:eastAsia="Verdana" w:hAnsi="Verdana" w:cs="Verdana"/>
          <w:b/>
          <w:position w:val="-1"/>
          <w:sz w:val="18"/>
          <w:szCs w:val="18"/>
        </w:rPr>
        <w:t xml:space="preserve">r </w:t>
      </w:r>
      <w:r w:rsidRPr="006C4A0A">
        <w:rPr>
          <w:rFonts w:ascii="Verdana" w:eastAsia="Verdana" w:hAnsi="Verdana" w:cs="Verdana"/>
          <w:b/>
          <w:spacing w:val="1"/>
          <w:position w:val="-1"/>
          <w:sz w:val="18"/>
          <w:szCs w:val="18"/>
        </w:rPr>
        <w:t>fil</w:t>
      </w:r>
      <w:r w:rsidRPr="006C4A0A">
        <w:rPr>
          <w:rFonts w:ascii="Verdana" w:eastAsia="Verdana" w:hAnsi="Verdana" w:cs="Verdana"/>
          <w:b/>
          <w:position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2"/>
          <w:position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unt</w:t>
      </w:r>
      <w:r w:rsidRPr="006C4A0A">
        <w:rPr>
          <w:rFonts w:ascii="Verdana" w:eastAsia="Verdana" w:hAnsi="Verdana" w:cs="Verdana"/>
          <w:b/>
          <w:spacing w:val="1"/>
          <w:position w:val="-1"/>
          <w:sz w:val="18"/>
          <w:szCs w:val="18"/>
        </w:rPr>
        <w:t>i</w:t>
      </w:r>
      <w:r w:rsidRPr="006C4A0A">
        <w:rPr>
          <w:rFonts w:ascii="Verdana" w:eastAsia="Verdana" w:hAnsi="Verdana" w:cs="Verdana"/>
          <w:b/>
          <w:position w:val="-1"/>
          <w:sz w:val="18"/>
          <w:szCs w:val="18"/>
        </w:rPr>
        <w:t>l</w:t>
      </w:r>
      <w:r w:rsidRPr="006C4A0A">
        <w:rPr>
          <w:rFonts w:ascii="Verdana" w:eastAsia="Verdana" w:hAnsi="Verdana" w:cs="Verdana"/>
          <w:b/>
          <w:spacing w:val="4"/>
          <w:position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th</w:t>
      </w:r>
      <w:r w:rsidRPr="006C4A0A">
        <w:rPr>
          <w:rFonts w:ascii="Verdana" w:eastAsia="Verdana" w:hAnsi="Verdana" w:cs="Verdana"/>
          <w:b/>
          <w:position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2"/>
          <w:position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d</w:t>
      </w:r>
      <w:r w:rsidRPr="006C4A0A">
        <w:rPr>
          <w:rFonts w:ascii="Verdana" w:eastAsia="Verdana" w:hAnsi="Verdana" w:cs="Verdana"/>
          <w:b/>
          <w:position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-3"/>
          <w:position w:val="-1"/>
          <w:sz w:val="18"/>
          <w:szCs w:val="18"/>
        </w:rPr>
        <w:t>t</w:t>
      </w:r>
      <w:r w:rsidRPr="006C4A0A">
        <w:rPr>
          <w:rFonts w:ascii="Verdana" w:eastAsia="Verdana" w:hAnsi="Verdana" w:cs="Verdana"/>
          <w:b/>
          <w:position w:val="-1"/>
          <w:sz w:val="18"/>
          <w:szCs w:val="18"/>
        </w:rPr>
        <w:t>e</w:t>
      </w:r>
      <w:r w:rsidRPr="006C4A0A">
        <w:rPr>
          <w:rFonts w:ascii="Verdana" w:eastAsia="Verdana" w:hAnsi="Verdana" w:cs="Verdana"/>
          <w:b/>
          <w:spacing w:val="2"/>
          <w:position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b/>
          <w:position w:val="-1"/>
          <w:sz w:val="18"/>
          <w:szCs w:val="18"/>
        </w:rPr>
        <w:t xml:space="preserve">as </w:t>
      </w:r>
      <w:r w:rsidRPr="006C4A0A"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p</w:t>
      </w:r>
      <w:r w:rsidRPr="006C4A0A">
        <w:rPr>
          <w:rFonts w:ascii="Verdana" w:eastAsia="Verdana" w:hAnsi="Verdana" w:cs="Verdana"/>
          <w:b/>
          <w:position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ss</w:t>
      </w:r>
      <w:r w:rsidRPr="006C4A0A">
        <w:rPr>
          <w:rFonts w:ascii="Verdana" w:eastAsia="Verdana" w:hAnsi="Verdana" w:cs="Verdana"/>
          <w:b/>
          <w:spacing w:val="1"/>
          <w:position w:val="-1"/>
          <w:sz w:val="18"/>
          <w:szCs w:val="18"/>
        </w:rPr>
        <w:t>e</w:t>
      </w:r>
      <w:r w:rsidR="00BF5E1F" w:rsidRPr="006C4A0A"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d AND coverage code change effective date must be removed from the file after the change date occurs.</w:t>
      </w:r>
    </w:p>
    <w:p w14:paraId="1CB5D835" w14:textId="77777777" w:rsidR="00D35FF2" w:rsidRPr="006C4A0A" w:rsidRDefault="00D35FF2" w:rsidP="00D35FF2">
      <w:pPr>
        <w:spacing w:before="4" w:line="200" w:lineRule="exact"/>
        <w:ind w:left="821" w:right="245"/>
        <w:rPr>
          <w:rFonts w:ascii="Verdana" w:eastAsia="Verdana" w:hAnsi="Verdana" w:cs="Verdana"/>
          <w:sz w:val="18"/>
          <w:szCs w:val="18"/>
        </w:rPr>
      </w:pPr>
    </w:p>
    <w:p w14:paraId="07341863" w14:textId="77777777" w:rsidR="00CF143A" w:rsidRPr="006C4A0A" w:rsidRDefault="00011E57" w:rsidP="009232FD">
      <w:pPr>
        <w:pStyle w:val="ListParagraph"/>
        <w:numPr>
          <w:ilvl w:val="0"/>
          <w:numId w:val="15"/>
        </w:numPr>
        <w:spacing w:before="4" w:line="200" w:lineRule="exact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-1"/>
          <w:sz w:val="18"/>
          <w:szCs w:val="18"/>
        </w:rPr>
        <w:t>Wh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g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A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S</w:t>
      </w:r>
      <w:r w:rsidRPr="006C4A0A">
        <w:rPr>
          <w:rFonts w:ascii="Verdana" w:eastAsia="Verdana" w:hAnsi="Verdana" w:cs="Verdana"/>
          <w:sz w:val="18"/>
          <w:szCs w:val="18"/>
        </w:rPr>
        <w:t xml:space="preserve">I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8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3</w:t>
      </w:r>
      <w:r w:rsidRPr="006C4A0A">
        <w:rPr>
          <w:rFonts w:ascii="Verdana" w:eastAsia="Verdana" w:hAnsi="Verdana" w:cs="Verdana"/>
          <w:sz w:val="18"/>
          <w:szCs w:val="18"/>
        </w:rPr>
        <w:t xml:space="preserve">4 </w:t>
      </w:r>
      <w:r w:rsidR="00F26AD0" w:rsidRPr="006C4A0A">
        <w:rPr>
          <w:rFonts w:ascii="Verdana" w:eastAsia="Verdana" w:hAnsi="Verdana" w:cs="Verdana"/>
          <w:sz w:val="18"/>
          <w:szCs w:val="18"/>
        </w:rPr>
        <w:t xml:space="preserve">layout,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st 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>d 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DTP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30</w:t>
      </w:r>
      <w:r w:rsidRPr="006C4A0A">
        <w:rPr>
          <w:rFonts w:ascii="Verdana" w:eastAsia="Verdana" w:hAnsi="Verdana" w:cs="Verdana"/>
          <w:sz w:val="18"/>
          <w:szCs w:val="18"/>
        </w:rPr>
        <w:t>3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 w:rsidR="00810F9D" w:rsidRPr="006C4A0A">
        <w:rPr>
          <w:rFonts w:ascii="Verdana" w:eastAsia="Verdana" w:hAnsi="Verdana" w:cs="Verdana"/>
          <w:spacing w:val="2"/>
          <w:sz w:val="18"/>
          <w:szCs w:val="18"/>
        </w:rPr>
        <w:t xml:space="preserve">in Loop 2300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o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di</w:t>
      </w:r>
      <w:r w:rsidRPr="006C4A0A">
        <w:rPr>
          <w:rFonts w:ascii="Verdana" w:eastAsia="Verdana" w:hAnsi="Verdana" w:cs="Verdana"/>
          <w:sz w:val="18"/>
          <w:szCs w:val="18"/>
        </w:rPr>
        <w:t>ca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e 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“f</w:t>
      </w:r>
      <w:r w:rsidRPr="006C4A0A">
        <w:rPr>
          <w:rFonts w:ascii="Verdana" w:eastAsia="Verdana" w:hAnsi="Verdana" w:cs="Verdana"/>
          <w:sz w:val="18"/>
          <w:szCs w:val="18"/>
        </w:rPr>
        <w:t>am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indi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c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tor </w:t>
      </w:r>
      <w:r w:rsidRPr="006C4A0A">
        <w:rPr>
          <w:rFonts w:ascii="Verdana" w:eastAsia="Verdana" w:hAnsi="Verdana" w:cs="Verdana"/>
          <w:sz w:val="18"/>
          <w:szCs w:val="18"/>
        </w:rPr>
        <w:t>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ge</w:t>
      </w:r>
      <w:r w:rsidRPr="006C4A0A">
        <w:rPr>
          <w:rFonts w:ascii="Verdana" w:eastAsia="Verdana" w:hAnsi="Verdana" w:cs="Verdana"/>
          <w:sz w:val="18"/>
          <w:szCs w:val="18"/>
        </w:rPr>
        <w:t>/c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ra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>e c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od</w:t>
      </w:r>
      <w:r w:rsidRPr="006C4A0A">
        <w:rPr>
          <w:rFonts w:ascii="Verdana" w:eastAsia="Verdana" w:hAnsi="Verdana" w:cs="Verdana"/>
          <w:sz w:val="18"/>
          <w:szCs w:val="18"/>
        </w:rPr>
        <w:t>e 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ge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>”</w:t>
      </w:r>
      <w:r w:rsidRPr="006C4A0A">
        <w:rPr>
          <w:rFonts w:ascii="Verdana" w:eastAsia="Verdana" w:hAnsi="Verdana" w:cs="Verdana"/>
          <w:sz w:val="18"/>
          <w:szCs w:val="18"/>
        </w:rPr>
        <w:t>.</w:t>
      </w:r>
      <w:r w:rsidRPr="006C4A0A">
        <w:rPr>
          <w:rFonts w:ascii="Verdana" w:eastAsia="Verdana" w:hAnsi="Verdana" w:cs="Verdana"/>
          <w:spacing w:val="58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  <w:u w:val="single"/>
        </w:rPr>
        <w:t>Th</w:t>
      </w:r>
      <w:r w:rsidRPr="006C4A0A">
        <w:rPr>
          <w:rFonts w:ascii="Verdana" w:eastAsia="Verdana" w:hAnsi="Verdana" w:cs="Verdana"/>
          <w:sz w:val="18"/>
          <w:szCs w:val="18"/>
          <w:u w:val="single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  <w:u w:val="single"/>
        </w:rPr>
        <w:t>DTP</w:t>
      </w:r>
      <w:r w:rsidRPr="006C4A0A">
        <w:rPr>
          <w:rFonts w:ascii="Verdana" w:eastAsia="Verdana" w:hAnsi="Verdana" w:cs="Verdana"/>
          <w:spacing w:val="1"/>
          <w:sz w:val="18"/>
          <w:szCs w:val="18"/>
          <w:u w:val="single"/>
        </w:rPr>
        <w:t>34</w:t>
      </w:r>
      <w:r w:rsidRPr="006C4A0A">
        <w:rPr>
          <w:rFonts w:ascii="Verdana" w:eastAsia="Verdana" w:hAnsi="Verdana" w:cs="Verdana"/>
          <w:sz w:val="18"/>
          <w:szCs w:val="18"/>
          <w:u w:val="single"/>
        </w:rPr>
        <w:t>8 m</w:t>
      </w:r>
      <w:r w:rsidRPr="006C4A0A">
        <w:rPr>
          <w:rFonts w:ascii="Verdana" w:eastAsia="Verdana" w:hAnsi="Verdana" w:cs="Verdana"/>
          <w:spacing w:val="-1"/>
          <w:sz w:val="18"/>
          <w:szCs w:val="18"/>
          <w:u w:val="single"/>
        </w:rPr>
        <w:t>u</w:t>
      </w:r>
      <w:r w:rsidRPr="006C4A0A">
        <w:rPr>
          <w:rFonts w:ascii="Verdana" w:eastAsia="Verdana" w:hAnsi="Verdana" w:cs="Verdana"/>
          <w:sz w:val="18"/>
          <w:szCs w:val="18"/>
          <w:u w:val="single"/>
        </w:rPr>
        <w:t>st a</w:t>
      </w:r>
      <w:r w:rsidRPr="006C4A0A">
        <w:rPr>
          <w:rFonts w:ascii="Verdana" w:eastAsia="Verdana" w:hAnsi="Verdana" w:cs="Verdana"/>
          <w:spacing w:val="3"/>
          <w:sz w:val="18"/>
          <w:szCs w:val="18"/>
          <w:u w:val="single"/>
        </w:rPr>
        <w:t>l</w:t>
      </w:r>
      <w:r w:rsidRPr="006C4A0A">
        <w:rPr>
          <w:rFonts w:ascii="Verdana" w:eastAsia="Verdana" w:hAnsi="Verdana" w:cs="Verdana"/>
          <w:spacing w:val="-1"/>
          <w:sz w:val="18"/>
          <w:szCs w:val="18"/>
          <w:u w:val="single"/>
        </w:rPr>
        <w:t>w</w:t>
      </w:r>
      <w:r w:rsidRPr="006C4A0A">
        <w:rPr>
          <w:rFonts w:ascii="Verdana" w:eastAsia="Verdana" w:hAnsi="Verdana" w:cs="Verdana"/>
          <w:sz w:val="18"/>
          <w:szCs w:val="18"/>
          <w:u w:val="single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  <w:u w:val="single"/>
        </w:rPr>
        <w:t>y</w:t>
      </w:r>
      <w:r w:rsidRPr="006C4A0A">
        <w:rPr>
          <w:rFonts w:ascii="Verdana" w:eastAsia="Verdana" w:hAnsi="Verdana" w:cs="Verdana"/>
          <w:sz w:val="18"/>
          <w:szCs w:val="18"/>
          <w:u w:val="single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  <w:u w:val="single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  <w:u w:val="single"/>
        </w:rPr>
        <w:t>b</w:t>
      </w:r>
      <w:r w:rsidRPr="006C4A0A">
        <w:rPr>
          <w:rFonts w:ascii="Verdana" w:eastAsia="Verdana" w:hAnsi="Verdana" w:cs="Verdana"/>
          <w:sz w:val="18"/>
          <w:szCs w:val="18"/>
          <w:u w:val="single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  <w:u w:val="single"/>
        </w:rPr>
        <w:t>p</w:t>
      </w:r>
      <w:r w:rsidRPr="006C4A0A">
        <w:rPr>
          <w:rFonts w:ascii="Verdana" w:eastAsia="Verdana" w:hAnsi="Verdana" w:cs="Verdana"/>
          <w:sz w:val="18"/>
          <w:szCs w:val="18"/>
          <w:u w:val="single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  <w:u w:val="single"/>
        </w:rPr>
        <w:t>e</w:t>
      </w:r>
      <w:r w:rsidRPr="006C4A0A">
        <w:rPr>
          <w:rFonts w:ascii="Verdana" w:eastAsia="Verdana" w:hAnsi="Verdana" w:cs="Verdana"/>
          <w:sz w:val="18"/>
          <w:szCs w:val="18"/>
          <w:u w:val="single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  <w:u w:val="single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  <w:u w:val="single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  <w:u w:val="single"/>
        </w:rPr>
        <w:t>t</w:t>
      </w:r>
      <w:r w:rsidR="00FB7815" w:rsidRPr="006C4A0A">
        <w:rPr>
          <w:rFonts w:ascii="Verdana" w:eastAsia="Verdana" w:hAnsi="Verdana" w:cs="Verdana"/>
          <w:spacing w:val="1"/>
          <w:sz w:val="18"/>
          <w:szCs w:val="18"/>
          <w:u w:val="single"/>
        </w:rPr>
        <w:t xml:space="preserve"> on every record</w:t>
      </w:r>
      <w:r w:rsidRPr="006C4A0A">
        <w:rPr>
          <w:rFonts w:ascii="Verdana" w:eastAsia="Verdana" w:hAnsi="Verdana" w:cs="Verdana"/>
          <w:sz w:val="18"/>
          <w:szCs w:val="18"/>
          <w:u w:val="single"/>
        </w:rPr>
        <w:t>.</w:t>
      </w:r>
    </w:p>
    <w:p w14:paraId="74984B1A" w14:textId="77777777" w:rsidR="00CF143A" w:rsidRPr="006C4A0A" w:rsidRDefault="00011E57" w:rsidP="009232FD">
      <w:pPr>
        <w:pStyle w:val="ListParagraph"/>
        <w:numPr>
          <w:ilvl w:val="0"/>
          <w:numId w:val="15"/>
        </w:numPr>
        <w:spacing w:before="4" w:line="200" w:lineRule="exact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spacing w:val="-1"/>
          <w:sz w:val="18"/>
          <w:szCs w:val="18"/>
        </w:rPr>
        <w:t>Wh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z w:val="18"/>
          <w:szCs w:val="18"/>
        </w:rPr>
        <w:t xml:space="preserve">g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VS</w:t>
      </w:r>
      <w:r w:rsidRPr="006C4A0A">
        <w:rPr>
          <w:rFonts w:ascii="Verdana" w:eastAsia="Verdana" w:hAnsi="Verdana" w:cs="Verdana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P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4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z w:val="18"/>
          <w:szCs w:val="18"/>
        </w:rPr>
        <w:t>r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iet</w:t>
      </w:r>
      <w:r w:rsidRPr="006C4A0A">
        <w:rPr>
          <w:rFonts w:ascii="Verdana" w:eastAsia="Verdana" w:hAnsi="Verdana" w:cs="Verdana"/>
          <w:sz w:val="18"/>
          <w:szCs w:val="18"/>
        </w:rPr>
        <w:t>ary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 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e m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6C4A0A">
        <w:rPr>
          <w:rFonts w:ascii="Verdana" w:eastAsia="Verdana" w:hAnsi="Verdana" w:cs="Verdana"/>
          <w:sz w:val="18"/>
          <w:szCs w:val="18"/>
        </w:rPr>
        <w:t xml:space="preserve">st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b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di</w:t>
      </w:r>
      <w:r w:rsidRPr="006C4A0A">
        <w:rPr>
          <w:rFonts w:ascii="Verdana" w:eastAsia="Verdana" w:hAnsi="Verdana" w:cs="Verdana"/>
          <w:sz w:val="18"/>
          <w:szCs w:val="18"/>
        </w:rPr>
        <w:t>ca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 xml:space="preserve">d 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po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itio</w:t>
      </w:r>
      <w:r w:rsidRPr="006C4A0A">
        <w:rPr>
          <w:rFonts w:ascii="Verdana" w:eastAsia="Verdana" w:hAnsi="Verdana" w:cs="Verdana"/>
          <w:spacing w:val="-3"/>
          <w:sz w:val="18"/>
          <w:szCs w:val="18"/>
        </w:rPr>
        <w:t>n</w:t>
      </w:r>
      <w:r w:rsidR="00F26AD0" w:rsidRPr="006C4A0A">
        <w:rPr>
          <w:rFonts w:ascii="Verdana" w:eastAsia="Verdana" w:hAnsi="Verdana" w:cs="Verdana"/>
          <w:spacing w:val="1"/>
          <w:sz w:val="18"/>
          <w:szCs w:val="18"/>
        </w:rPr>
        <w:t xml:space="preserve"> 178</w:t>
      </w:r>
      <w:r w:rsidRPr="006C4A0A">
        <w:rPr>
          <w:rFonts w:ascii="Verdana" w:eastAsia="Verdana" w:hAnsi="Verdana" w:cs="Verdana"/>
          <w:sz w:val="18"/>
          <w:szCs w:val="18"/>
        </w:rPr>
        <w:t>-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185</w:t>
      </w:r>
      <w:r w:rsidRPr="006C4A0A">
        <w:rPr>
          <w:rFonts w:ascii="Verdana" w:eastAsia="Verdana" w:hAnsi="Verdana" w:cs="Verdana"/>
          <w:sz w:val="18"/>
          <w:szCs w:val="18"/>
        </w:rPr>
        <w:t>.</w:t>
      </w:r>
    </w:p>
    <w:p w14:paraId="11862D0B" w14:textId="77777777" w:rsidR="00810F9D" w:rsidRPr="006C4A0A" w:rsidRDefault="00011E57" w:rsidP="009232FD">
      <w:pPr>
        <w:pStyle w:val="ListParagraph"/>
        <w:numPr>
          <w:ilvl w:val="0"/>
          <w:numId w:val="15"/>
        </w:numPr>
        <w:spacing w:before="4" w:line="200" w:lineRule="exact"/>
        <w:rPr>
          <w:rFonts w:ascii="Verdana" w:eastAsia="Verdana" w:hAnsi="Verdana" w:cs="Verdana"/>
          <w:spacing w:val="1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6C4A0A">
        <w:rPr>
          <w:rFonts w:ascii="Verdana" w:eastAsia="Verdana" w:hAnsi="Verdana" w:cs="Verdana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6C4A0A">
        <w:rPr>
          <w:rFonts w:ascii="Verdana" w:eastAsia="Verdana" w:hAnsi="Verdana" w:cs="Verdana"/>
          <w:sz w:val="18"/>
          <w:szCs w:val="18"/>
        </w:rPr>
        <w:t xml:space="preserve">se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 xml:space="preserve">are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t s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e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>,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e c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g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w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 xml:space="preserve">l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ake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p</w:t>
      </w:r>
      <w:r w:rsidRPr="006C4A0A">
        <w:rPr>
          <w:rFonts w:ascii="Verdana" w:eastAsia="Verdana" w:hAnsi="Verdana" w:cs="Verdana"/>
          <w:spacing w:val="3"/>
          <w:sz w:val="18"/>
          <w:szCs w:val="18"/>
        </w:rPr>
        <w:t>l</w:t>
      </w:r>
      <w:r w:rsidRPr="006C4A0A">
        <w:rPr>
          <w:rFonts w:ascii="Verdana" w:eastAsia="Verdana" w:hAnsi="Verdana" w:cs="Verdana"/>
          <w:sz w:val="18"/>
          <w:szCs w:val="18"/>
        </w:rPr>
        <w:t xml:space="preserve">ace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6C4A0A">
        <w:rPr>
          <w:rFonts w:ascii="Verdana" w:eastAsia="Verdana" w:hAnsi="Verdana" w:cs="Verdana"/>
          <w:sz w:val="18"/>
          <w:szCs w:val="18"/>
        </w:rPr>
        <w:t>n</w:t>
      </w:r>
      <w:r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h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il</w:t>
      </w:r>
      <w:r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lo</w:t>
      </w:r>
      <w:r w:rsidRPr="006C4A0A">
        <w:rPr>
          <w:rFonts w:ascii="Verdana" w:eastAsia="Verdana" w:hAnsi="Verdana" w:cs="Verdana"/>
          <w:spacing w:val="2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="00F26AD0" w:rsidRPr="006C4A0A">
        <w:rPr>
          <w:rFonts w:ascii="Verdana" w:eastAsia="Verdana" w:hAnsi="Verdana" w:cs="Verdana"/>
          <w:sz w:val="18"/>
          <w:szCs w:val="18"/>
        </w:rPr>
        <w:t xml:space="preserve"> </w:t>
      </w:r>
      <w:r w:rsidRPr="006C4A0A">
        <w:rPr>
          <w:rFonts w:ascii="Verdana" w:eastAsia="Verdana" w:hAnsi="Verdana" w:cs="Verdana"/>
          <w:sz w:val="18"/>
          <w:szCs w:val="18"/>
        </w:rPr>
        <w:t>(s</w:t>
      </w:r>
      <w:r w:rsidRPr="006C4A0A">
        <w:rPr>
          <w:rFonts w:ascii="Verdana" w:eastAsia="Verdana" w:hAnsi="Verdana" w:cs="Verdana"/>
          <w:spacing w:val="-1"/>
          <w:sz w:val="18"/>
          <w:szCs w:val="18"/>
        </w:rPr>
        <w:t>y</w:t>
      </w:r>
      <w:r w:rsidRPr="006C4A0A">
        <w:rPr>
          <w:rFonts w:ascii="Verdana" w:eastAsia="Verdana" w:hAnsi="Verdana" w:cs="Verdana"/>
          <w:sz w:val="18"/>
          <w:szCs w:val="18"/>
        </w:rPr>
        <w:t>s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</w:t>
      </w:r>
      <w:r w:rsidRPr="006C4A0A">
        <w:rPr>
          <w:rFonts w:ascii="Verdana" w:eastAsia="Verdana" w:hAnsi="Verdana" w:cs="Verdana"/>
          <w:sz w:val="18"/>
          <w:szCs w:val="18"/>
        </w:rPr>
        <w:t xml:space="preserve">m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lo</w:t>
      </w:r>
      <w:r w:rsidRPr="006C4A0A">
        <w:rPr>
          <w:rFonts w:ascii="Verdana" w:eastAsia="Verdana" w:hAnsi="Verdana" w:cs="Verdana"/>
          <w:sz w:val="18"/>
          <w:szCs w:val="18"/>
        </w:rPr>
        <w:t xml:space="preserve">ad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d</w:t>
      </w:r>
      <w:r w:rsidRPr="006C4A0A">
        <w:rPr>
          <w:rFonts w:ascii="Verdana" w:eastAsia="Verdana" w:hAnsi="Verdana" w:cs="Verdana"/>
          <w:sz w:val="18"/>
          <w:szCs w:val="18"/>
        </w:rPr>
        <w:t>a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te)</w:t>
      </w:r>
    </w:p>
    <w:p w14:paraId="637AB791" w14:textId="77777777" w:rsidR="00A06B35" w:rsidRPr="006C4A0A" w:rsidRDefault="00A06B35" w:rsidP="009232FD">
      <w:pPr>
        <w:spacing w:before="4" w:line="200" w:lineRule="exact"/>
        <w:ind w:left="821" w:right="245"/>
        <w:rPr>
          <w:rFonts w:ascii="Verdana" w:eastAsia="Verdana" w:hAnsi="Verdana" w:cs="Verdana"/>
          <w:i/>
          <w:color w:val="FF0000"/>
          <w:sz w:val="18"/>
          <w:szCs w:val="18"/>
        </w:rPr>
      </w:pPr>
    </w:p>
    <w:p w14:paraId="75E114D5" w14:textId="77777777" w:rsidR="00A06B35" w:rsidRPr="006C4A0A" w:rsidRDefault="00A06B35" w:rsidP="009232FD">
      <w:pPr>
        <w:spacing w:before="4" w:line="200" w:lineRule="exact"/>
        <w:ind w:left="821" w:right="245"/>
        <w:rPr>
          <w:rFonts w:ascii="Verdana" w:eastAsia="Verdana" w:hAnsi="Verdana"/>
          <w:sz w:val="18"/>
          <w:szCs w:val="18"/>
        </w:rPr>
      </w:pPr>
      <w:r w:rsidRPr="006C4A0A">
        <w:rPr>
          <w:rFonts w:ascii="Verdana" w:eastAsia="Verdana" w:hAnsi="Verdana"/>
          <w:sz w:val="18"/>
          <w:szCs w:val="18"/>
        </w:rPr>
        <w:t xml:space="preserve">We can also use the </w:t>
      </w:r>
      <w:r w:rsidR="00F26AD0" w:rsidRPr="006C4A0A">
        <w:rPr>
          <w:rFonts w:ascii="Verdana" w:eastAsia="Verdana" w:hAnsi="Verdana"/>
          <w:sz w:val="18"/>
          <w:szCs w:val="18"/>
        </w:rPr>
        <w:t>Benefit</w:t>
      </w:r>
      <w:r w:rsidRPr="006C4A0A">
        <w:rPr>
          <w:rFonts w:ascii="Verdana" w:eastAsia="Verdana" w:hAnsi="Verdana"/>
          <w:sz w:val="18"/>
          <w:szCs w:val="18"/>
        </w:rPr>
        <w:t xml:space="preserve"> Begin D</w:t>
      </w:r>
      <w:r w:rsidR="00F26AD0" w:rsidRPr="006C4A0A">
        <w:rPr>
          <w:rFonts w:ascii="Verdana" w:eastAsia="Verdana" w:hAnsi="Verdana"/>
          <w:sz w:val="18"/>
          <w:szCs w:val="18"/>
        </w:rPr>
        <w:t xml:space="preserve">ate </w:t>
      </w:r>
      <w:r w:rsidRPr="006C4A0A">
        <w:rPr>
          <w:rFonts w:ascii="Verdana" w:eastAsia="Verdana" w:hAnsi="Verdana"/>
          <w:sz w:val="18"/>
          <w:szCs w:val="18"/>
        </w:rPr>
        <w:t>as “Change Effective Date”. (</w:t>
      </w:r>
      <w:r w:rsidRPr="004F0AF3">
        <w:rPr>
          <w:rFonts w:ascii="Verdana" w:eastAsia="Verdana" w:hAnsi="Verdana"/>
          <w:i/>
          <w:sz w:val="18"/>
          <w:szCs w:val="18"/>
        </w:rPr>
        <w:t xml:space="preserve">Refer to question #9 </w:t>
      </w:r>
      <w:r w:rsidR="004F0AF3">
        <w:rPr>
          <w:rFonts w:ascii="Verdana" w:eastAsia="Verdana" w:hAnsi="Verdana"/>
          <w:i/>
          <w:sz w:val="18"/>
          <w:szCs w:val="18"/>
        </w:rPr>
        <w:t>in the GMI Form</w:t>
      </w:r>
      <w:r w:rsidRPr="006C4A0A">
        <w:rPr>
          <w:rFonts w:ascii="Verdana" w:eastAsia="Verdana" w:hAnsi="Verdana"/>
          <w:sz w:val="18"/>
          <w:szCs w:val="18"/>
        </w:rPr>
        <w:t>)</w:t>
      </w:r>
    </w:p>
    <w:p w14:paraId="56E92371" w14:textId="77777777" w:rsidR="00CF143A" w:rsidRDefault="00CF143A" w:rsidP="009232FD">
      <w:pPr>
        <w:spacing w:before="4" w:line="200" w:lineRule="exact"/>
        <w:ind w:left="821" w:right="245"/>
        <w:rPr>
          <w:rFonts w:ascii="Verdana" w:hAnsi="Verdana"/>
          <w:sz w:val="18"/>
          <w:szCs w:val="18"/>
        </w:rPr>
      </w:pPr>
    </w:p>
    <w:p w14:paraId="49018DD4" w14:textId="77777777" w:rsidR="006C4A0A" w:rsidRPr="006C4A0A" w:rsidRDefault="006C4A0A" w:rsidP="009232FD">
      <w:pPr>
        <w:spacing w:before="4" w:line="200" w:lineRule="exact"/>
        <w:ind w:left="821" w:right="245"/>
        <w:rPr>
          <w:rFonts w:ascii="Verdana" w:hAnsi="Verdana"/>
          <w:sz w:val="18"/>
          <w:szCs w:val="18"/>
        </w:rPr>
      </w:pPr>
    </w:p>
    <w:p w14:paraId="5BAAC772" w14:textId="77777777" w:rsidR="00C8176D" w:rsidRPr="006C4A0A" w:rsidRDefault="0043253B" w:rsidP="006C4A0A">
      <w:pPr>
        <w:spacing w:line="240" w:lineRule="exact"/>
        <w:ind w:left="824" w:right="416" w:hanging="3"/>
        <w:rPr>
          <w:rFonts w:ascii="Verdana" w:eastAsia="Verdana" w:hAnsi="Verdana" w:cs="Verdana"/>
          <w:b/>
          <w:spacing w:val="1"/>
          <w:sz w:val="18"/>
          <w:szCs w:val="18"/>
        </w:rPr>
      </w:pPr>
      <w:r w:rsidRPr="006C4A0A">
        <w:rPr>
          <w:rFonts w:ascii="Verdana" w:eastAsia="Verdana" w:hAnsi="Verdana" w:cs="Verdana"/>
          <w:b/>
          <w:sz w:val="18"/>
          <w:szCs w:val="18"/>
        </w:rPr>
        <w:t xml:space="preserve">6. </w:t>
      </w:r>
      <w:r w:rsidRPr="006C4A0A">
        <w:rPr>
          <w:rFonts w:ascii="Verdana" w:eastAsia="Verdana" w:hAnsi="Verdana" w:cs="Verdana"/>
          <w:b/>
          <w:spacing w:val="6"/>
          <w:sz w:val="18"/>
          <w:szCs w:val="18"/>
        </w:rPr>
        <w:t xml:space="preserve"> </w:t>
      </w:r>
      <w:r w:rsidR="00C8176D" w:rsidRPr="006C4A0A">
        <w:rPr>
          <w:rFonts w:ascii="Verdana" w:eastAsia="Verdana" w:hAnsi="Verdana" w:cs="Verdana"/>
          <w:b/>
          <w:spacing w:val="1"/>
          <w:sz w:val="18"/>
          <w:szCs w:val="18"/>
        </w:rPr>
        <w:t>If a member is transferring from one location/division to another, how should we report the transfer on the file?</w:t>
      </w:r>
    </w:p>
    <w:p w14:paraId="41B23A8E" w14:textId="77777777" w:rsidR="0043253B" w:rsidRPr="006C4A0A" w:rsidRDefault="0043253B" w:rsidP="00C8176D">
      <w:pPr>
        <w:spacing w:line="240" w:lineRule="exact"/>
        <w:ind w:left="824" w:right="416" w:hanging="3"/>
        <w:rPr>
          <w:rFonts w:ascii="Verdana" w:eastAsia="Verdana" w:hAnsi="Verdana" w:cs="Verdana"/>
          <w:spacing w:val="1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VSP prefers to receive a term record from the old division and an add record </w:t>
      </w:r>
      <w:r w:rsidR="00BF5E1F" w:rsidRPr="006C4A0A">
        <w:rPr>
          <w:rFonts w:ascii="Verdana" w:eastAsia="Verdana" w:hAnsi="Verdana" w:cs="Verdana"/>
          <w:spacing w:val="1"/>
          <w:sz w:val="18"/>
          <w:szCs w:val="18"/>
        </w:rPr>
        <w:t xml:space="preserve">with the new effective date 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for the new division. </w:t>
      </w:r>
    </w:p>
    <w:p w14:paraId="6D7D20C4" w14:textId="77777777" w:rsidR="0043253B" w:rsidRPr="006C4A0A" w:rsidRDefault="0043253B" w:rsidP="00C55307">
      <w:pPr>
        <w:pStyle w:val="ListParagraph"/>
        <w:numPr>
          <w:ilvl w:val="0"/>
          <w:numId w:val="16"/>
        </w:numPr>
        <w:spacing w:before="4" w:line="200" w:lineRule="exact"/>
        <w:rPr>
          <w:rFonts w:ascii="Verdana" w:eastAsia="Verdana" w:hAnsi="Verdana" w:cs="Verdana"/>
          <w:spacing w:val="1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The term date should be a day prior to the effective date of the record in the new division. </w:t>
      </w:r>
    </w:p>
    <w:p w14:paraId="745EEE78" w14:textId="77777777" w:rsidR="0043253B" w:rsidRPr="006C4A0A" w:rsidRDefault="0043253B" w:rsidP="00C55307">
      <w:pPr>
        <w:pStyle w:val="ListParagraph"/>
        <w:numPr>
          <w:ilvl w:val="0"/>
          <w:numId w:val="16"/>
        </w:numPr>
        <w:spacing w:before="4" w:line="200" w:lineRule="exact"/>
        <w:rPr>
          <w:rFonts w:ascii="Verdana" w:eastAsia="Verdana" w:hAnsi="Verdana" w:cs="Verdana"/>
          <w:spacing w:val="1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sz w:val="18"/>
          <w:szCs w:val="18"/>
        </w:rPr>
        <w:t>The effective date in the new division needs to reflect the date of the change and not the member’s original effective date.</w:t>
      </w:r>
    </w:p>
    <w:p w14:paraId="78EF67C1" w14:textId="77777777" w:rsidR="00C55307" w:rsidRPr="006C4A0A" w:rsidRDefault="00C55307" w:rsidP="009232FD">
      <w:pPr>
        <w:spacing w:before="4" w:line="200" w:lineRule="exact"/>
        <w:ind w:left="821" w:right="245"/>
        <w:rPr>
          <w:rFonts w:ascii="Verdana" w:eastAsia="Verdana" w:hAnsi="Verdana" w:cs="Verdana"/>
          <w:spacing w:val="1"/>
          <w:sz w:val="18"/>
          <w:szCs w:val="18"/>
        </w:rPr>
      </w:pPr>
    </w:p>
    <w:p w14:paraId="136C4230" w14:textId="77777777" w:rsidR="0043253B" w:rsidRPr="006C4A0A" w:rsidRDefault="0043253B" w:rsidP="009232FD">
      <w:pPr>
        <w:spacing w:before="4" w:line="200" w:lineRule="exact"/>
        <w:ind w:left="821" w:right="245"/>
        <w:rPr>
          <w:rFonts w:ascii="Verdana" w:eastAsia="Verdana" w:hAnsi="Verdana" w:cs="Verdana"/>
          <w:spacing w:val="1"/>
          <w:sz w:val="18"/>
          <w:szCs w:val="18"/>
        </w:rPr>
      </w:pP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If you cannot </w:t>
      </w:r>
      <w:r w:rsidR="007D0D84" w:rsidRPr="006C4A0A">
        <w:rPr>
          <w:rFonts w:ascii="Verdana" w:eastAsia="Verdana" w:hAnsi="Verdana" w:cs="Verdana"/>
          <w:spacing w:val="1"/>
          <w:sz w:val="18"/>
          <w:szCs w:val="18"/>
        </w:rPr>
        <w:t>send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 xml:space="preserve"> two records, then the effective date of the change should coincide with your drop/term by omission logic. </w:t>
      </w:r>
      <w:r w:rsidR="0045108B" w:rsidRPr="006C4A0A">
        <w:rPr>
          <w:rFonts w:ascii="Verdana" w:eastAsia="Verdana" w:hAnsi="Verdana" w:cs="Verdana"/>
          <w:spacing w:val="1"/>
          <w:sz w:val="18"/>
          <w:szCs w:val="18"/>
        </w:rPr>
        <w:t>(</w:t>
      </w:r>
      <w:r w:rsidR="0045108B" w:rsidRPr="004F0AF3">
        <w:rPr>
          <w:rFonts w:ascii="Verdana" w:eastAsia="Verdana" w:hAnsi="Verdana" w:cs="Verdana"/>
          <w:i/>
          <w:spacing w:val="1"/>
          <w:sz w:val="18"/>
          <w:szCs w:val="18"/>
        </w:rPr>
        <w:t>Refer to question #2 above</w:t>
      </w:r>
      <w:r w:rsidRPr="006C4A0A">
        <w:rPr>
          <w:rFonts w:ascii="Verdana" w:eastAsia="Verdana" w:hAnsi="Verdana" w:cs="Verdana"/>
          <w:spacing w:val="1"/>
          <w:sz w:val="18"/>
          <w:szCs w:val="18"/>
        </w:rPr>
        <w:t>)</w:t>
      </w:r>
    </w:p>
    <w:p w14:paraId="3B33F4A5" w14:textId="77777777" w:rsidR="00BE5FC9" w:rsidRPr="006C4A0A" w:rsidRDefault="00BE5FC9" w:rsidP="009232FD">
      <w:pPr>
        <w:spacing w:before="4" w:line="200" w:lineRule="exact"/>
        <w:ind w:left="821" w:right="245"/>
        <w:rPr>
          <w:rFonts w:ascii="Verdana" w:eastAsia="Verdana" w:hAnsi="Verdana" w:cs="Verdana"/>
          <w:spacing w:val="1"/>
          <w:sz w:val="18"/>
          <w:szCs w:val="18"/>
        </w:rPr>
      </w:pPr>
    </w:p>
    <w:p w14:paraId="533D232D" w14:textId="77777777" w:rsidR="00BE5FC9" w:rsidRPr="00901363" w:rsidRDefault="00BE5FC9" w:rsidP="006C4A0A">
      <w:pPr>
        <w:spacing w:before="4" w:line="200" w:lineRule="exact"/>
        <w:ind w:left="821" w:right="245" w:firstLine="360"/>
        <w:rPr>
          <w:rFonts w:ascii="Verdana" w:eastAsia="Verdana" w:hAnsi="Verdana" w:cs="Verdana"/>
          <w:i/>
          <w:spacing w:val="1"/>
          <w:sz w:val="18"/>
          <w:szCs w:val="18"/>
        </w:rPr>
      </w:pPr>
      <w:r w:rsidRPr="00901363">
        <w:rPr>
          <w:rFonts w:ascii="Verdana" w:eastAsia="Verdana" w:hAnsi="Verdana" w:cs="Verdana"/>
          <w:i/>
          <w:spacing w:val="1"/>
          <w:sz w:val="18"/>
          <w:szCs w:val="18"/>
        </w:rPr>
        <w:t>Example:</w:t>
      </w:r>
    </w:p>
    <w:p w14:paraId="6B7B48E4" w14:textId="77777777" w:rsidR="0045108B" w:rsidRPr="006C4A0A" w:rsidRDefault="0045108B" w:rsidP="00BE5FC9">
      <w:pPr>
        <w:pStyle w:val="ListParagraph"/>
        <w:ind w:left="1181"/>
        <w:rPr>
          <w:rFonts w:ascii="Verdana" w:hAnsi="Verdana"/>
          <w:sz w:val="18"/>
          <w:szCs w:val="18"/>
        </w:rPr>
      </w:pPr>
      <w:r w:rsidRPr="006C4A0A">
        <w:rPr>
          <w:rFonts w:ascii="Verdana" w:hAnsi="Verdana"/>
          <w:sz w:val="18"/>
          <w:szCs w:val="18"/>
        </w:rPr>
        <w:t>If Drop Logic = E</w:t>
      </w:r>
      <w:r w:rsidR="00D35FF2" w:rsidRPr="006C4A0A">
        <w:rPr>
          <w:rFonts w:ascii="Verdana" w:hAnsi="Verdana"/>
          <w:sz w:val="18"/>
          <w:szCs w:val="18"/>
        </w:rPr>
        <w:t>nd of Current Month, then E</w:t>
      </w:r>
      <w:r w:rsidRPr="006C4A0A">
        <w:rPr>
          <w:rFonts w:ascii="Verdana" w:hAnsi="Verdana"/>
          <w:sz w:val="18"/>
          <w:szCs w:val="18"/>
        </w:rPr>
        <w:t>ffective dat</w:t>
      </w:r>
      <w:r w:rsidR="00D35FF2" w:rsidRPr="006C4A0A">
        <w:rPr>
          <w:rFonts w:ascii="Verdana" w:hAnsi="Verdana"/>
          <w:sz w:val="18"/>
          <w:szCs w:val="18"/>
        </w:rPr>
        <w:t>e of the transfer should be the next month</w:t>
      </w:r>
      <w:r w:rsidRPr="006C4A0A">
        <w:rPr>
          <w:rFonts w:ascii="Verdana" w:hAnsi="Verdana"/>
          <w:sz w:val="18"/>
          <w:szCs w:val="18"/>
        </w:rPr>
        <w:t xml:space="preserve"> </w:t>
      </w:r>
    </w:p>
    <w:p w14:paraId="73A840F8" w14:textId="77777777" w:rsidR="0045108B" w:rsidRPr="006C4A0A" w:rsidRDefault="0045108B" w:rsidP="00BE5FC9">
      <w:pPr>
        <w:pStyle w:val="ListParagraph"/>
        <w:ind w:left="1181"/>
        <w:rPr>
          <w:rFonts w:ascii="Verdana" w:hAnsi="Verdana"/>
          <w:sz w:val="18"/>
          <w:szCs w:val="18"/>
        </w:rPr>
      </w:pPr>
      <w:r w:rsidRPr="006C4A0A">
        <w:rPr>
          <w:rFonts w:ascii="Verdana" w:hAnsi="Verdana"/>
          <w:sz w:val="18"/>
          <w:szCs w:val="18"/>
        </w:rPr>
        <w:t xml:space="preserve">If Drop Logic = File Load date, then Effective date of the </w:t>
      </w:r>
      <w:r w:rsidR="00D35FF2" w:rsidRPr="006C4A0A">
        <w:rPr>
          <w:rFonts w:ascii="Verdana" w:hAnsi="Verdana"/>
          <w:sz w:val="18"/>
          <w:szCs w:val="18"/>
        </w:rPr>
        <w:t>transfer</w:t>
      </w:r>
      <w:r w:rsidRPr="006C4A0A">
        <w:rPr>
          <w:rFonts w:ascii="Verdana" w:hAnsi="Verdana"/>
          <w:sz w:val="18"/>
          <w:szCs w:val="18"/>
        </w:rPr>
        <w:t xml:space="preserve"> should be </w:t>
      </w:r>
      <w:r w:rsidR="00D35FF2" w:rsidRPr="006C4A0A">
        <w:rPr>
          <w:rFonts w:ascii="Verdana" w:hAnsi="Verdana"/>
          <w:sz w:val="18"/>
          <w:szCs w:val="18"/>
        </w:rPr>
        <w:t xml:space="preserve">the </w:t>
      </w:r>
      <w:r w:rsidRPr="006C4A0A">
        <w:rPr>
          <w:rFonts w:ascii="Verdana" w:hAnsi="Verdana"/>
          <w:sz w:val="18"/>
          <w:szCs w:val="18"/>
        </w:rPr>
        <w:t>current month</w:t>
      </w:r>
    </w:p>
    <w:p w14:paraId="18D16AE6" w14:textId="77777777" w:rsidR="00446F47" w:rsidRDefault="00446F47" w:rsidP="0045108B">
      <w:pPr>
        <w:pStyle w:val="ListParagraph"/>
        <w:spacing w:before="4" w:line="200" w:lineRule="exact"/>
        <w:ind w:left="1766" w:right="245"/>
        <w:rPr>
          <w:rFonts w:ascii="Verdana" w:hAnsi="Verdana"/>
          <w:sz w:val="18"/>
          <w:szCs w:val="18"/>
        </w:rPr>
      </w:pPr>
    </w:p>
    <w:p w14:paraId="34FEB653" w14:textId="77777777" w:rsidR="006C4A0A" w:rsidRPr="006C4A0A" w:rsidRDefault="006C4A0A" w:rsidP="0045108B">
      <w:pPr>
        <w:pStyle w:val="ListParagraph"/>
        <w:spacing w:before="4" w:line="200" w:lineRule="exact"/>
        <w:ind w:left="1766" w:right="245"/>
        <w:rPr>
          <w:rFonts w:ascii="Verdana" w:hAnsi="Verdana"/>
          <w:sz w:val="18"/>
          <w:szCs w:val="18"/>
        </w:rPr>
      </w:pPr>
    </w:p>
    <w:p w14:paraId="2AA54D8B" w14:textId="77777777" w:rsidR="00CF143A" w:rsidRPr="006C4A0A" w:rsidRDefault="00446F47" w:rsidP="006C4A0A">
      <w:pPr>
        <w:ind w:left="566" w:firstLine="255"/>
        <w:rPr>
          <w:rFonts w:ascii="Verdana" w:eastAsia="Verdana" w:hAnsi="Verdana" w:cs="Verdana"/>
          <w:sz w:val="18"/>
          <w:szCs w:val="18"/>
        </w:rPr>
      </w:pPr>
      <w:r w:rsidRPr="006C4A0A">
        <w:rPr>
          <w:rFonts w:ascii="Verdana" w:eastAsia="Verdana" w:hAnsi="Verdana" w:cs="Verdana"/>
          <w:b/>
          <w:sz w:val="18"/>
          <w:szCs w:val="18"/>
        </w:rPr>
        <w:t>7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 xml:space="preserve">. </w:t>
      </w:r>
      <w:r w:rsidR="00F26AD0" w:rsidRPr="006C4A0A">
        <w:rPr>
          <w:rFonts w:ascii="Verdana" w:eastAsia="Verdana" w:hAnsi="Verdana" w:cs="Verdana"/>
          <w:b/>
          <w:spacing w:val="63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C</w:t>
      </w:r>
      <w:r w:rsidR="00011E57"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n</w:t>
      </w:r>
      <w:r w:rsidR="00011E57" w:rsidRPr="006C4A0A">
        <w:rPr>
          <w:rFonts w:ascii="Verdana" w:eastAsia="Verdana" w:hAnsi="Verdana" w:cs="Verdana"/>
          <w:b/>
          <w:spacing w:val="-8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b/>
          <w:spacing w:val="-1"/>
          <w:sz w:val="18"/>
          <w:szCs w:val="18"/>
        </w:rPr>
        <w:t>V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SP</w:t>
      </w:r>
      <w:r w:rsidR="00011E57" w:rsidRPr="006C4A0A">
        <w:rPr>
          <w:rFonts w:ascii="Verdana" w:eastAsia="Verdana" w:hAnsi="Verdana" w:cs="Verdana"/>
          <w:b/>
          <w:spacing w:val="-9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b/>
          <w:spacing w:val="2"/>
          <w:sz w:val="18"/>
          <w:szCs w:val="18"/>
        </w:rPr>
        <w:t>s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uppo</w:t>
      </w:r>
      <w:r w:rsidR="00011E57" w:rsidRPr="006C4A0A">
        <w:rPr>
          <w:rFonts w:ascii="Verdana" w:eastAsia="Verdana" w:hAnsi="Verdana" w:cs="Verdana"/>
          <w:b/>
          <w:spacing w:val="-1"/>
          <w:sz w:val="18"/>
          <w:szCs w:val="18"/>
        </w:rPr>
        <w:t>r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t</w:t>
      </w:r>
      <w:r w:rsidR="00011E57" w:rsidRPr="006C4A0A">
        <w:rPr>
          <w:rFonts w:ascii="Verdana" w:eastAsia="Verdana" w:hAnsi="Verdana" w:cs="Verdana"/>
          <w:b/>
          <w:spacing w:val="-17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m</w:t>
      </w:r>
      <w:r w:rsidR="00011E57" w:rsidRPr="006C4A0A">
        <w:rPr>
          <w:rFonts w:ascii="Verdana" w:eastAsia="Verdana" w:hAnsi="Verdana" w:cs="Verdana"/>
          <w:b/>
          <w:spacing w:val="1"/>
          <w:sz w:val="18"/>
          <w:szCs w:val="18"/>
        </w:rPr>
        <w:t>a</w:t>
      </w:r>
      <w:r w:rsidR="00011E57" w:rsidRPr="006C4A0A">
        <w:rPr>
          <w:rFonts w:ascii="Verdana" w:eastAsia="Verdana" w:hAnsi="Verdana" w:cs="Verdana"/>
          <w:b/>
          <w:spacing w:val="2"/>
          <w:sz w:val="18"/>
          <w:szCs w:val="18"/>
        </w:rPr>
        <w:t>n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u</w:t>
      </w:r>
      <w:r w:rsidR="00011E57"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l</w:t>
      </w:r>
      <w:r w:rsidR="00011E57" w:rsidRPr="006C4A0A">
        <w:rPr>
          <w:rFonts w:ascii="Verdana" w:eastAsia="Verdana" w:hAnsi="Verdana" w:cs="Verdana"/>
          <w:b/>
          <w:spacing w:val="-17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up</w:t>
      </w:r>
      <w:r w:rsidR="00011E57" w:rsidRPr="006C4A0A">
        <w:rPr>
          <w:rFonts w:ascii="Verdana" w:eastAsia="Verdana" w:hAnsi="Verdana" w:cs="Verdana"/>
          <w:b/>
          <w:spacing w:val="2"/>
          <w:sz w:val="18"/>
          <w:szCs w:val="18"/>
        </w:rPr>
        <w:t>d</w:t>
      </w:r>
      <w:r w:rsidR="00011E57"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tes</w:t>
      </w:r>
      <w:r w:rsidR="00011E57" w:rsidRPr="006C4A0A">
        <w:rPr>
          <w:rFonts w:ascii="Verdana" w:eastAsia="Verdana" w:hAnsi="Verdana" w:cs="Verdana"/>
          <w:b/>
          <w:spacing w:val="-20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n</w:t>
      </w:r>
      <w:r w:rsidR="00011E57" w:rsidRPr="006C4A0A">
        <w:rPr>
          <w:rFonts w:ascii="Verdana" w:eastAsia="Verdana" w:hAnsi="Verdana" w:cs="Verdana"/>
          <w:b/>
          <w:spacing w:val="-6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b/>
          <w:spacing w:val="2"/>
          <w:sz w:val="18"/>
          <w:szCs w:val="18"/>
        </w:rPr>
        <w:t>b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et</w:t>
      </w:r>
      <w:r w:rsidR="00011E57" w:rsidRPr="006C4A0A">
        <w:rPr>
          <w:rFonts w:ascii="Verdana" w:eastAsia="Verdana" w:hAnsi="Verdana" w:cs="Verdana"/>
          <w:b/>
          <w:spacing w:val="-1"/>
          <w:sz w:val="18"/>
          <w:szCs w:val="18"/>
        </w:rPr>
        <w:t>w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e</w:t>
      </w:r>
      <w:r w:rsidR="00011E57" w:rsidRPr="006C4A0A">
        <w:rPr>
          <w:rFonts w:ascii="Verdana" w:eastAsia="Verdana" w:hAnsi="Verdana" w:cs="Verdana"/>
          <w:b/>
          <w:spacing w:val="2"/>
          <w:sz w:val="18"/>
          <w:szCs w:val="18"/>
        </w:rPr>
        <w:t>e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n</w:t>
      </w:r>
      <w:r w:rsidR="00011E57" w:rsidRPr="006C4A0A">
        <w:rPr>
          <w:rFonts w:ascii="Verdana" w:eastAsia="Verdana" w:hAnsi="Verdana" w:cs="Verdana"/>
          <w:b/>
          <w:spacing w:val="-23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b/>
          <w:spacing w:val="2"/>
          <w:sz w:val="18"/>
          <w:szCs w:val="18"/>
        </w:rPr>
        <w:t>f</w:t>
      </w:r>
      <w:r w:rsidR="00011E57" w:rsidRPr="006C4A0A">
        <w:rPr>
          <w:rFonts w:ascii="Verdana" w:eastAsia="Verdana" w:hAnsi="Verdana" w:cs="Verdana"/>
          <w:b/>
          <w:spacing w:val="-1"/>
          <w:sz w:val="18"/>
          <w:szCs w:val="18"/>
        </w:rPr>
        <w:t>il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e</w:t>
      </w:r>
      <w:r w:rsidR="00011E57" w:rsidRPr="006C4A0A">
        <w:rPr>
          <w:rFonts w:ascii="Verdana" w:eastAsia="Verdana" w:hAnsi="Verdana" w:cs="Verdana"/>
          <w:b/>
          <w:spacing w:val="-10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b/>
          <w:spacing w:val="1"/>
          <w:sz w:val="18"/>
          <w:szCs w:val="18"/>
        </w:rPr>
        <w:t>l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o</w:t>
      </w:r>
      <w:r w:rsidR="00011E57" w:rsidRPr="006C4A0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d</w:t>
      </w:r>
      <w:r w:rsidR="00011E57" w:rsidRPr="006C4A0A">
        <w:rPr>
          <w:rFonts w:ascii="Verdana" w:eastAsia="Verdana" w:hAnsi="Verdana" w:cs="Verdana"/>
          <w:b/>
          <w:spacing w:val="2"/>
          <w:sz w:val="18"/>
          <w:szCs w:val="18"/>
        </w:rPr>
        <w:t>s</w:t>
      </w:r>
      <w:r w:rsidR="00011E57" w:rsidRPr="006C4A0A">
        <w:rPr>
          <w:rFonts w:ascii="Verdana" w:eastAsia="Verdana" w:hAnsi="Verdana" w:cs="Verdana"/>
          <w:b/>
          <w:sz w:val="18"/>
          <w:szCs w:val="18"/>
        </w:rPr>
        <w:t>?</w:t>
      </w:r>
    </w:p>
    <w:p w14:paraId="229C9A99" w14:textId="77777777" w:rsidR="00534613" w:rsidRPr="006C4A0A" w:rsidRDefault="00F26AD0" w:rsidP="009232FD">
      <w:pPr>
        <w:spacing w:before="4" w:line="200" w:lineRule="exact"/>
        <w:ind w:left="821" w:right="245"/>
        <w:rPr>
          <w:rFonts w:ascii="Verdana" w:eastAsia="Verdana" w:hAnsi="Verdana" w:cs="Verdana"/>
          <w:color w:val="000000"/>
          <w:sz w:val="18"/>
          <w:szCs w:val="18"/>
        </w:rPr>
      </w:pPr>
      <w:r w:rsidRPr="006C4A0A">
        <w:rPr>
          <w:rFonts w:ascii="Verdana" w:eastAsia="Verdana" w:hAnsi="Verdana" w:cs="Verdana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sz w:val="18"/>
          <w:szCs w:val="18"/>
        </w:rPr>
        <w:t>Y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="00011E57" w:rsidRPr="006C4A0A">
        <w:rPr>
          <w:rFonts w:ascii="Verdana" w:eastAsia="Verdana" w:hAnsi="Verdana" w:cs="Verdana"/>
          <w:sz w:val="18"/>
          <w:szCs w:val="18"/>
        </w:rPr>
        <w:t>s,</w:t>
      </w:r>
      <w:r w:rsidR="00011E57"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spacing w:val="-1"/>
          <w:sz w:val="18"/>
          <w:szCs w:val="18"/>
        </w:rPr>
        <w:t>VS</w:t>
      </w:r>
      <w:r w:rsidR="00011E57" w:rsidRPr="006C4A0A">
        <w:rPr>
          <w:rFonts w:ascii="Verdana" w:eastAsia="Verdana" w:hAnsi="Verdana" w:cs="Verdana"/>
          <w:sz w:val="18"/>
          <w:szCs w:val="18"/>
        </w:rPr>
        <w:t>P</w:t>
      </w:r>
      <w:r w:rsidR="00011E57"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="00011E57" w:rsidRPr="006C4A0A">
        <w:rPr>
          <w:rFonts w:ascii="Verdana" w:eastAsia="Verdana" w:hAnsi="Verdana" w:cs="Verdana"/>
          <w:spacing w:val="-1"/>
          <w:sz w:val="18"/>
          <w:szCs w:val="18"/>
        </w:rPr>
        <w:t>ff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e</w:t>
      </w:r>
      <w:r w:rsidR="00011E57" w:rsidRPr="006C4A0A">
        <w:rPr>
          <w:rFonts w:ascii="Verdana" w:eastAsia="Verdana" w:hAnsi="Verdana" w:cs="Verdana"/>
          <w:sz w:val="18"/>
          <w:szCs w:val="18"/>
        </w:rPr>
        <w:t>rs</w:t>
      </w:r>
      <w:r w:rsidR="00011E57" w:rsidRPr="006C4A0A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sz w:val="18"/>
          <w:szCs w:val="18"/>
        </w:rPr>
        <w:t>a</w:t>
      </w:r>
      <w:r w:rsidR="00011E57" w:rsidRPr="006C4A0A">
        <w:rPr>
          <w:rFonts w:ascii="Verdana" w:eastAsia="Verdana" w:hAnsi="Verdana" w:cs="Verdana"/>
          <w:spacing w:val="-1"/>
          <w:sz w:val="18"/>
          <w:szCs w:val="18"/>
        </w:rPr>
        <w:t xml:space="preserve"> HIPAA</w:t>
      </w:r>
      <w:r w:rsidR="00011E57" w:rsidRPr="006C4A0A">
        <w:rPr>
          <w:rFonts w:ascii="Verdana" w:eastAsia="Verdana" w:hAnsi="Verdana" w:cs="Verdana"/>
          <w:sz w:val="18"/>
          <w:szCs w:val="18"/>
        </w:rPr>
        <w:t>-c</w:t>
      </w:r>
      <w:r w:rsidR="00011E57" w:rsidRPr="006C4A0A">
        <w:rPr>
          <w:rFonts w:ascii="Verdana" w:eastAsia="Verdana" w:hAnsi="Verdana" w:cs="Verdana"/>
          <w:spacing w:val="4"/>
          <w:sz w:val="18"/>
          <w:szCs w:val="18"/>
        </w:rPr>
        <w:t>o</w:t>
      </w:r>
      <w:r w:rsidR="00011E57" w:rsidRPr="006C4A0A">
        <w:rPr>
          <w:rFonts w:ascii="Verdana" w:eastAsia="Verdana" w:hAnsi="Verdana" w:cs="Verdana"/>
          <w:sz w:val="18"/>
          <w:szCs w:val="18"/>
        </w:rPr>
        <w:t>m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pli</w:t>
      </w:r>
      <w:r w:rsidR="00011E57" w:rsidRPr="006C4A0A">
        <w:rPr>
          <w:rFonts w:ascii="Verdana" w:eastAsia="Verdana" w:hAnsi="Verdana" w:cs="Verdana"/>
          <w:sz w:val="18"/>
          <w:szCs w:val="18"/>
        </w:rPr>
        <w:t>a</w:t>
      </w:r>
      <w:r w:rsidR="00011E57"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011E57" w:rsidRPr="006C4A0A">
        <w:rPr>
          <w:rFonts w:ascii="Verdana" w:eastAsia="Verdana" w:hAnsi="Verdana" w:cs="Verdana"/>
          <w:sz w:val="18"/>
          <w:szCs w:val="18"/>
        </w:rPr>
        <w:t xml:space="preserve">t 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="00011E57"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011E57" w:rsidRPr="006C4A0A">
        <w:rPr>
          <w:rFonts w:ascii="Verdana" w:eastAsia="Verdana" w:hAnsi="Verdana" w:cs="Verdana"/>
          <w:sz w:val="18"/>
          <w:szCs w:val="18"/>
        </w:rPr>
        <w:t>-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li</w:t>
      </w:r>
      <w:r w:rsidR="00011E57" w:rsidRPr="006C4A0A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011E57"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="00011E57" w:rsidRPr="006C4A0A">
        <w:rPr>
          <w:rFonts w:ascii="Verdana" w:eastAsia="Verdana" w:hAnsi="Verdana" w:cs="Verdana"/>
          <w:spacing w:val="-1"/>
          <w:sz w:val="18"/>
          <w:szCs w:val="18"/>
        </w:rPr>
        <w:t>u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pd</w:t>
      </w:r>
      <w:r w:rsidR="00011E57" w:rsidRPr="006C4A0A">
        <w:rPr>
          <w:rFonts w:ascii="Verdana" w:eastAsia="Verdana" w:hAnsi="Verdana" w:cs="Verdana"/>
          <w:sz w:val="18"/>
          <w:szCs w:val="18"/>
        </w:rPr>
        <w:t>a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t</w:t>
      </w:r>
      <w:r w:rsidR="00011E57" w:rsidRPr="006C4A0A">
        <w:rPr>
          <w:rFonts w:ascii="Verdana" w:eastAsia="Verdana" w:hAnsi="Verdana" w:cs="Verdana"/>
          <w:sz w:val="18"/>
          <w:szCs w:val="18"/>
        </w:rPr>
        <w:t xml:space="preserve">e 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to</w:t>
      </w:r>
      <w:r w:rsidR="00011E57" w:rsidRPr="006C4A0A">
        <w:rPr>
          <w:rFonts w:ascii="Verdana" w:eastAsia="Verdana" w:hAnsi="Verdana" w:cs="Verdana"/>
          <w:spacing w:val="4"/>
          <w:sz w:val="18"/>
          <w:szCs w:val="18"/>
        </w:rPr>
        <w:t>o</w:t>
      </w:r>
      <w:r w:rsidR="00011E57" w:rsidRPr="006C4A0A">
        <w:rPr>
          <w:rFonts w:ascii="Verdana" w:eastAsia="Verdana" w:hAnsi="Verdana" w:cs="Verdana"/>
          <w:sz w:val="18"/>
          <w:szCs w:val="18"/>
        </w:rPr>
        <w:t xml:space="preserve">l 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o</w:t>
      </w:r>
      <w:r w:rsidR="00011E57" w:rsidRPr="006C4A0A">
        <w:rPr>
          <w:rFonts w:ascii="Verdana" w:eastAsia="Verdana" w:hAnsi="Verdana" w:cs="Verdana"/>
          <w:sz w:val="18"/>
          <w:szCs w:val="18"/>
        </w:rPr>
        <w:t>n</w:t>
      </w:r>
      <w:r w:rsidR="00011E57"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hyperlink r:id="rId15">
        <w:r w:rsidR="00011E57" w:rsidRPr="006C4A0A">
          <w:rPr>
            <w:rFonts w:ascii="Verdana" w:eastAsia="Verdana" w:hAnsi="Verdana" w:cs="Verdana"/>
            <w:spacing w:val="-1"/>
            <w:sz w:val="18"/>
            <w:szCs w:val="18"/>
          </w:rPr>
          <w:t>www.v</w:t>
        </w:r>
        <w:r w:rsidR="00011E57" w:rsidRPr="006C4A0A">
          <w:rPr>
            <w:rFonts w:ascii="Verdana" w:eastAsia="Verdana" w:hAnsi="Verdana" w:cs="Verdana"/>
            <w:sz w:val="18"/>
            <w:szCs w:val="18"/>
          </w:rPr>
          <w:t>s</w:t>
        </w:r>
        <w:r w:rsidR="00011E57" w:rsidRPr="006C4A0A">
          <w:rPr>
            <w:rFonts w:ascii="Verdana" w:eastAsia="Verdana" w:hAnsi="Verdana" w:cs="Verdana"/>
            <w:spacing w:val="1"/>
            <w:sz w:val="18"/>
            <w:szCs w:val="18"/>
          </w:rPr>
          <w:t>p</w:t>
        </w:r>
        <w:r w:rsidR="00011E57" w:rsidRPr="006C4A0A">
          <w:rPr>
            <w:rFonts w:ascii="Verdana" w:eastAsia="Verdana" w:hAnsi="Verdana" w:cs="Verdana"/>
            <w:spacing w:val="-1"/>
            <w:sz w:val="18"/>
            <w:szCs w:val="18"/>
          </w:rPr>
          <w:t>.</w:t>
        </w:r>
        <w:r w:rsidR="00011E57" w:rsidRPr="006C4A0A">
          <w:rPr>
            <w:rFonts w:ascii="Verdana" w:eastAsia="Verdana" w:hAnsi="Verdana" w:cs="Verdana"/>
            <w:sz w:val="18"/>
            <w:szCs w:val="18"/>
          </w:rPr>
          <w:t>c</w:t>
        </w:r>
        <w:r w:rsidR="00011E57" w:rsidRPr="006C4A0A">
          <w:rPr>
            <w:rFonts w:ascii="Verdana" w:eastAsia="Verdana" w:hAnsi="Verdana" w:cs="Verdana"/>
            <w:spacing w:val="1"/>
            <w:sz w:val="18"/>
            <w:szCs w:val="18"/>
          </w:rPr>
          <w:t>o</w:t>
        </w:r>
        <w:r w:rsidR="00011E57" w:rsidRPr="006C4A0A">
          <w:rPr>
            <w:rFonts w:ascii="Verdana" w:eastAsia="Verdana" w:hAnsi="Verdana" w:cs="Verdana"/>
            <w:sz w:val="18"/>
            <w:szCs w:val="18"/>
          </w:rPr>
          <w:t>m.</w:t>
        </w:r>
        <w:r w:rsidR="00011E57" w:rsidRPr="006C4A0A">
          <w:rPr>
            <w:rFonts w:ascii="Verdana" w:eastAsia="Verdana" w:hAnsi="Verdana" w:cs="Verdana"/>
            <w:spacing w:val="58"/>
            <w:sz w:val="18"/>
            <w:szCs w:val="18"/>
          </w:rPr>
          <w:t xml:space="preserve"> </w:t>
        </w:r>
        <w:r w:rsidR="00011E57" w:rsidRPr="006C4A0A">
          <w:rPr>
            <w:rFonts w:ascii="Verdana" w:eastAsia="Verdana" w:hAnsi="Verdana" w:cs="Verdana"/>
            <w:sz w:val="18"/>
            <w:szCs w:val="18"/>
          </w:rPr>
          <w:t>Y</w:t>
        </w:r>
      </w:hyperlink>
      <w:r w:rsidR="00011E57" w:rsidRPr="006C4A0A">
        <w:rPr>
          <w:rFonts w:ascii="Verdana" w:eastAsia="Verdana" w:hAnsi="Verdana" w:cs="Verdana"/>
          <w:spacing w:val="4"/>
          <w:sz w:val="18"/>
          <w:szCs w:val="18"/>
        </w:rPr>
        <w:t>o</w:t>
      </w:r>
      <w:r w:rsidR="00011E57" w:rsidRPr="006C4A0A">
        <w:rPr>
          <w:rFonts w:ascii="Verdana" w:eastAsia="Verdana" w:hAnsi="Verdana" w:cs="Verdana"/>
          <w:sz w:val="18"/>
          <w:szCs w:val="18"/>
        </w:rPr>
        <w:t>u</w:t>
      </w:r>
      <w:r w:rsidR="00011E57"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spacing w:val="3"/>
          <w:sz w:val="18"/>
          <w:szCs w:val="18"/>
        </w:rPr>
        <w:t>m</w:t>
      </w:r>
      <w:r w:rsidR="00011E57" w:rsidRPr="006C4A0A">
        <w:rPr>
          <w:rFonts w:ascii="Verdana" w:eastAsia="Verdana" w:hAnsi="Verdana" w:cs="Verdana"/>
          <w:sz w:val="18"/>
          <w:szCs w:val="18"/>
        </w:rPr>
        <w:t>ay</w:t>
      </w:r>
      <w:r w:rsidR="00011E57" w:rsidRPr="006C4A0A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sz w:val="18"/>
          <w:szCs w:val="18"/>
        </w:rPr>
        <w:t>s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el</w:t>
      </w:r>
      <w:r w:rsidR="00011E57" w:rsidRPr="006C4A0A">
        <w:rPr>
          <w:rFonts w:ascii="Verdana" w:eastAsia="Verdana" w:hAnsi="Verdana" w:cs="Verdana"/>
          <w:spacing w:val="-1"/>
          <w:sz w:val="18"/>
          <w:szCs w:val="18"/>
        </w:rPr>
        <w:t>f</w:t>
      </w:r>
      <w:r w:rsidR="00011E57" w:rsidRPr="006C4A0A">
        <w:rPr>
          <w:rFonts w:ascii="Verdana" w:eastAsia="Verdana" w:hAnsi="Verdana" w:cs="Verdana"/>
          <w:sz w:val="18"/>
          <w:szCs w:val="18"/>
        </w:rPr>
        <w:t>-r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>egi</w:t>
      </w:r>
      <w:r w:rsidR="00011E57" w:rsidRPr="006C4A0A">
        <w:rPr>
          <w:rFonts w:ascii="Verdana" w:eastAsia="Verdana" w:hAnsi="Verdana" w:cs="Verdana"/>
          <w:sz w:val="18"/>
          <w:szCs w:val="18"/>
        </w:rPr>
        <w:t>s</w:t>
      </w:r>
      <w:r w:rsidR="00011E57" w:rsidRPr="006C4A0A">
        <w:rPr>
          <w:rFonts w:ascii="Verdana" w:eastAsia="Verdana" w:hAnsi="Verdana" w:cs="Verdana"/>
          <w:spacing w:val="3"/>
          <w:sz w:val="18"/>
          <w:szCs w:val="18"/>
        </w:rPr>
        <w:t>t</w:t>
      </w:r>
      <w:r w:rsidR="00011E57" w:rsidRPr="006C4A0A">
        <w:rPr>
          <w:rFonts w:ascii="Verdana" w:eastAsia="Verdana" w:hAnsi="Verdana" w:cs="Verdana"/>
          <w:spacing w:val="1"/>
          <w:sz w:val="18"/>
          <w:szCs w:val="18"/>
        </w:rPr>
        <w:t xml:space="preserve">er </w:t>
      </w:r>
      <w:r w:rsidR="00011E57" w:rsidRPr="006C4A0A">
        <w:rPr>
          <w:rFonts w:ascii="Verdana" w:eastAsia="Verdana" w:hAnsi="Verdana" w:cs="Verdana"/>
          <w:sz w:val="18"/>
          <w:szCs w:val="18"/>
        </w:rPr>
        <w:t xml:space="preserve">at </w:t>
      </w:r>
      <w:r w:rsidRPr="006C4A0A">
        <w:rPr>
          <w:rFonts w:ascii="Verdana" w:eastAsia="Verdana" w:hAnsi="Verdana" w:cs="Verdana"/>
          <w:sz w:val="18"/>
          <w:szCs w:val="18"/>
        </w:rPr>
        <w:t xml:space="preserve">  </w:t>
      </w:r>
      <w:hyperlink r:id="rId16">
        <w:r w:rsidR="00011E57" w:rsidRPr="006C4A0A">
          <w:rPr>
            <w:rFonts w:ascii="Verdana" w:eastAsia="Verdana" w:hAnsi="Verdana" w:cs="Verdana"/>
            <w:color w:val="0000FF"/>
            <w:spacing w:val="-1"/>
            <w:sz w:val="18"/>
            <w:szCs w:val="18"/>
            <w:u w:val="single" w:color="0000FF"/>
          </w:rPr>
          <w:t>www.v</w:t>
        </w:r>
        <w:r w:rsidR="00011E57" w:rsidRPr="006C4A0A">
          <w:rPr>
            <w:rFonts w:ascii="Verdana" w:eastAsia="Verdana" w:hAnsi="Verdana" w:cs="Verdana"/>
            <w:color w:val="0000FF"/>
            <w:sz w:val="18"/>
            <w:szCs w:val="18"/>
            <w:u w:val="single" w:color="0000FF"/>
          </w:rPr>
          <w:t>s</w:t>
        </w:r>
        <w:r w:rsidR="00011E57" w:rsidRPr="006C4A0A">
          <w:rPr>
            <w:rFonts w:ascii="Verdana" w:eastAsia="Verdana" w:hAnsi="Verdana" w:cs="Verdana"/>
            <w:color w:val="0000FF"/>
            <w:spacing w:val="1"/>
            <w:sz w:val="18"/>
            <w:szCs w:val="18"/>
            <w:u w:val="single" w:color="0000FF"/>
          </w:rPr>
          <w:t>p</w:t>
        </w:r>
        <w:r w:rsidR="00011E57" w:rsidRPr="006C4A0A">
          <w:rPr>
            <w:rFonts w:ascii="Verdana" w:eastAsia="Verdana" w:hAnsi="Verdana" w:cs="Verdana"/>
            <w:color w:val="0000FF"/>
            <w:spacing w:val="-1"/>
            <w:sz w:val="18"/>
            <w:szCs w:val="18"/>
            <w:u w:val="single" w:color="0000FF"/>
          </w:rPr>
          <w:t>.</w:t>
        </w:r>
        <w:r w:rsidR="00011E57" w:rsidRPr="006C4A0A">
          <w:rPr>
            <w:rFonts w:ascii="Verdana" w:eastAsia="Verdana" w:hAnsi="Verdana" w:cs="Verdana"/>
            <w:color w:val="0000FF"/>
            <w:sz w:val="18"/>
            <w:szCs w:val="18"/>
            <w:u w:val="single" w:color="0000FF"/>
          </w:rPr>
          <w:t>c</w:t>
        </w:r>
        <w:r w:rsidR="00011E57" w:rsidRPr="006C4A0A">
          <w:rPr>
            <w:rFonts w:ascii="Verdana" w:eastAsia="Verdana" w:hAnsi="Verdana" w:cs="Verdana"/>
            <w:color w:val="0000FF"/>
            <w:spacing w:val="1"/>
            <w:sz w:val="18"/>
            <w:szCs w:val="18"/>
            <w:u w:val="single" w:color="0000FF"/>
          </w:rPr>
          <w:t>o</w:t>
        </w:r>
        <w:r w:rsidR="00011E57" w:rsidRPr="006C4A0A">
          <w:rPr>
            <w:rFonts w:ascii="Verdana" w:eastAsia="Verdana" w:hAnsi="Verdana" w:cs="Verdana"/>
            <w:color w:val="0000FF"/>
            <w:sz w:val="18"/>
            <w:szCs w:val="18"/>
            <w:u w:val="single" w:color="0000FF"/>
          </w:rPr>
          <w:t>m</w:t>
        </w:r>
        <w:r w:rsidR="00011E57" w:rsidRPr="006C4A0A">
          <w:rPr>
            <w:rFonts w:ascii="Verdana" w:eastAsia="Verdana" w:hAnsi="Verdana" w:cs="Verdana"/>
            <w:color w:val="0000FF"/>
            <w:spacing w:val="-1"/>
            <w:sz w:val="18"/>
            <w:szCs w:val="18"/>
          </w:rPr>
          <w:t xml:space="preserve"> </w:t>
        </w:r>
        <w:r w:rsidR="00011E57" w:rsidRPr="006C4A0A">
          <w:rPr>
            <w:rFonts w:ascii="Verdana" w:eastAsia="Verdana" w:hAnsi="Verdana" w:cs="Verdana"/>
            <w:color w:val="000000"/>
            <w:spacing w:val="1"/>
            <w:sz w:val="18"/>
            <w:szCs w:val="18"/>
          </w:rPr>
          <w:t>o</w:t>
        </w:r>
      </w:hyperlink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>r</w:t>
      </w:r>
      <w:r w:rsidR="00011E57" w:rsidRPr="006C4A0A"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>c</w:t>
      </w:r>
      <w:r w:rsidR="00011E57" w:rsidRPr="006C4A0A"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 w:rsidR="00011E57" w:rsidRPr="006C4A0A"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 w:rsidR="00011E57" w:rsidRPr="006C4A0A"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 xml:space="preserve">act </w:t>
      </w:r>
      <w:r w:rsidR="00011E57" w:rsidRPr="006C4A0A">
        <w:rPr>
          <w:rFonts w:ascii="Verdana" w:eastAsia="Verdana" w:hAnsi="Verdana" w:cs="Verdana"/>
          <w:color w:val="000000"/>
          <w:spacing w:val="-1"/>
          <w:sz w:val="18"/>
          <w:szCs w:val="18"/>
        </w:rPr>
        <w:t>y</w:t>
      </w:r>
      <w:r w:rsidR="00011E57" w:rsidRPr="006C4A0A"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 w:rsidR="00011E57" w:rsidRPr="006C4A0A">
        <w:rPr>
          <w:rFonts w:ascii="Verdana" w:eastAsia="Verdana" w:hAnsi="Verdana" w:cs="Verdana"/>
          <w:color w:val="000000"/>
          <w:spacing w:val="-1"/>
          <w:sz w:val="18"/>
          <w:szCs w:val="18"/>
        </w:rPr>
        <w:t>u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>r</w:t>
      </w:r>
      <w:r w:rsidR="00011E57" w:rsidRPr="006C4A0A"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S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>a</w:t>
      </w:r>
      <w:r w:rsidR="00011E57" w:rsidRPr="006C4A0A">
        <w:rPr>
          <w:rFonts w:ascii="Verdana" w:eastAsia="Verdana" w:hAnsi="Verdana" w:cs="Verdana"/>
          <w:color w:val="000000"/>
          <w:spacing w:val="1"/>
          <w:sz w:val="18"/>
          <w:szCs w:val="18"/>
        </w:rPr>
        <w:t>le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>s</w:t>
      </w:r>
      <w:r w:rsidR="00011E57" w:rsidRPr="006C4A0A"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C</w:t>
      </w:r>
      <w:r w:rsidR="00011E57" w:rsidRPr="006C4A0A">
        <w:rPr>
          <w:rFonts w:ascii="Verdana" w:eastAsia="Verdana" w:hAnsi="Verdana" w:cs="Verdana"/>
          <w:color w:val="000000"/>
          <w:spacing w:val="1"/>
          <w:sz w:val="18"/>
          <w:szCs w:val="18"/>
        </w:rPr>
        <w:t>lie</w:t>
      </w:r>
      <w:r w:rsidR="00011E57" w:rsidRPr="006C4A0A"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 xml:space="preserve">t </w:t>
      </w:r>
      <w:r w:rsidR="00011E57" w:rsidRPr="006C4A0A">
        <w:rPr>
          <w:rFonts w:ascii="Verdana" w:eastAsia="Verdana" w:hAnsi="Verdana" w:cs="Verdana"/>
          <w:color w:val="000000"/>
          <w:spacing w:val="-1"/>
          <w:sz w:val="18"/>
          <w:szCs w:val="18"/>
        </w:rPr>
        <w:t>Su</w:t>
      </w:r>
      <w:r w:rsidR="00011E57" w:rsidRPr="006C4A0A">
        <w:rPr>
          <w:rFonts w:ascii="Verdana" w:eastAsia="Verdana" w:hAnsi="Verdana" w:cs="Verdana"/>
          <w:color w:val="000000"/>
          <w:spacing w:val="1"/>
          <w:sz w:val="18"/>
          <w:szCs w:val="18"/>
        </w:rPr>
        <w:t>ppo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 xml:space="preserve">rt </w:t>
      </w:r>
      <w:r w:rsidR="00011E57" w:rsidRPr="006C4A0A">
        <w:rPr>
          <w:rFonts w:ascii="Verdana" w:eastAsia="Verdana" w:hAnsi="Verdana" w:cs="Verdana"/>
          <w:color w:val="000000"/>
          <w:spacing w:val="-1"/>
          <w:sz w:val="18"/>
          <w:szCs w:val="18"/>
        </w:rPr>
        <w:t>T</w:t>
      </w:r>
      <w:r w:rsidR="00011E57" w:rsidRPr="006C4A0A"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>am</w:t>
      </w:r>
      <w:r w:rsidR="00011E57" w:rsidRPr="006C4A0A"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 xml:space="preserve">at </w:t>
      </w:r>
      <w:r w:rsidR="00011E57" w:rsidRPr="006C4A0A">
        <w:rPr>
          <w:rFonts w:ascii="Verdana" w:eastAsia="Verdana" w:hAnsi="Verdana" w:cs="Verdana"/>
          <w:color w:val="000000"/>
          <w:spacing w:val="1"/>
          <w:sz w:val="18"/>
          <w:szCs w:val="18"/>
        </w:rPr>
        <w:t>866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>-</w:t>
      </w:r>
      <w:r w:rsidR="00011E57" w:rsidRPr="006C4A0A">
        <w:rPr>
          <w:rFonts w:ascii="Verdana" w:eastAsia="Verdana" w:hAnsi="Verdana" w:cs="Verdana"/>
          <w:color w:val="000000"/>
          <w:spacing w:val="1"/>
          <w:sz w:val="18"/>
          <w:szCs w:val="18"/>
        </w:rPr>
        <w:t>213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>-</w:t>
      </w:r>
      <w:r w:rsidR="00011E57" w:rsidRPr="006C4A0A">
        <w:rPr>
          <w:rFonts w:ascii="Verdana" w:eastAsia="Verdana" w:hAnsi="Verdana" w:cs="Verdana"/>
          <w:color w:val="000000"/>
          <w:spacing w:val="1"/>
          <w:sz w:val="18"/>
          <w:szCs w:val="18"/>
        </w:rPr>
        <w:t>224</w:t>
      </w:r>
      <w:r w:rsidR="00011E57" w:rsidRPr="006C4A0A">
        <w:rPr>
          <w:rFonts w:ascii="Verdana" w:eastAsia="Verdana" w:hAnsi="Verdana" w:cs="Verdana"/>
          <w:color w:val="000000"/>
          <w:spacing w:val="3"/>
          <w:sz w:val="18"/>
          <w:szCs w:val="18"/>
        </w:rPr>
        <w:t>9</w:t>
      </w:r>
      <w:r w:rsidR="00011E57" w:rsidRPr="006C4A0A">
        <w:rPr>
          <w:rFonts w:ascii="Verdana" w:eastAsia="Verdana" w:hAnsi="Verdana" w:cs="Verdana"/>
          <w:color w:val="000000"/>
          <w:sz w:val="18"/>
          <w:szCs w:val="18"/>
        </w:rPr>
        <w:t>.</w:t>
      </w:r>
    </w:p>
    <w:p w14:paraId="6CE3B5E6" w14:textId="77777777" w:rsidR="00534613" w:rsidRPr="006C4A0A" w:rsidRDefault="00534613" w:rsidP="009232FD">
      <w:pPr>
        <w:spacing w:before="4" w:line="200" w:lineRule="exact"/>
        <w:ind w:left="821" w:right="245"/>
        <w:rPr>
          <w:rFonts w:ascii="Verdana" w:eastAsia="Verdana" w:hAnsi="Verdana" w:cs="Verdana"/>
          <w:color w:val="000000"/>
          <w:sz w:val="18"/>
          <w:szCs w:val="18"/>
        </w:rPr>
      </w:pPr>
    </w:p>
    <w:p w14:paraId="76C61BFB" w14:textId="77777777" w:rsidR="00534613" w:rsidRDefault="00534613" w:rsidP="009232FD">
      <w:pPr>
        <w:spacing w:before="4" w:line="200" w:lineRule="exact"/>
        <w:ind w:left="821" w:right="245"/>
        <w:rPr>
          <w:rFonts w:ascii="Verdana" w:eastAsia="Verdana" w:hAnsi="Verdana" w:cs="Verdana"/>
          <w:color w:val="000000"/>
          <w:sz w:val="18"/>
          <w:szCs w:val="18"/>
        </w:rPr>
      </w:pPr>
    </w:p>
    <w:p w14:paraId="292C6DE3" w14:textId="77777777" w:rsidR="00810F9D" w:rsidRDefault="00810F9D" w:rsidP="00BE5FC9">
      <w:pPr>
        <w:spacing w:before="4" w:line="200" w:lineRule="exact"/>
        <w:ind w:right="245"/>
        <w:rPr>
          <w:rFonts w:ascii="Verdana" w:eastAsia="Verdana" w:hAnsi="Verdana" w:cs="Verdana"/>
          <w:spacing w:val="-1"/>
          <w:sz w:val="18"/>
          <w:szCs w:val="18"/>
        </w:rPr>
      </w:pPr>
    </w:p>
    <w:p w14:paraId="28806120" w14:textId="77777777" w:rsidR="001931C3" w:rsidRDefault="001931C3" w:rsidP="009232FD">
      <w:pPr>
        <w:spacing w:before="4" w:line="200" w:lineRule="exact"/>
        <w:ind w:left="821" w:right="245"/>
        <w:rPr>
          <w:rFonts w:ascii="Verdana" w:eastAsia="Verdana" w:hAnsi="Verdana" w:cs="Verdana"/>
          <w:spacing w:val="-1"/>
          <w:sz w:val="18"/>
          <w:szCs w:val="18"/>
        </w:rPr>
      </w:pPr>
    </w:p>
    <w:p w14:paraId="601AE349" w14:textId="77777777" w:rsidR="009232FD" w:rsidRDefault="00BE5FC9" w:rsidP="009232FD">
      <w:pPr>
        <w:spacing w:before="4" w:line="200" w:lineRule="exact"/>
        <w:ind w:left="821" w:right="245"/>
        <w:rPr>
          <w:rFonts w:ascii="Verdana" w:eastAsia="Verdana" w:hAnsi="Verdana" w:cs="Verdana"/>
          <w:spacing w:val="-1"/>
          <w:sz w:val="18"/>
          <w:szCs w:val="18"/>
        </w:rPr>
      </w:pP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</w:p>
    <w:p w14:paraId="028E5F7C" w14:textId="77777777" w:rsidR="00CF143A" w:rsidRPr="006C4A0A" w:rsidRDefault="00876F14" w:rsidP="006C4A0A">
      <w:pPr>
        <w:spacing w:before="4" w:line="200" w:lineRule="exact"/>
        <w:ind w:right="245"/>
        <w:rPr>
          <w:rFonts w:ascii="Verdana" w:eastAsia="Verdana" w:hAnsi="Verdana" w:cs="Verdana"/>
          <w:spacing w:val="-1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3CC1467F" wp14:editId="5DBA4D5A">
                <wp:simplePos x="0" y="0"/>
                <wp:positionH relativeFrom="page">
                  <wp:posOffset>294640</wp:posOffset>
                </wp:positionH>
                <wp:positionV relativeFrom="page">
                  <wp:posOffset>304165</wp:posOffset>
                </wp:positionV>
                <wp:extent cx="7182485" cy="9450070"/>
                <wp:effectExtent l="8890" t="8890" r="0" b="889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2485" cy="9450070"/>
                          <a:chOff x="464" y="479"/>
                          <a:chExt cx="11311" cy="14882"/>
                        </a:xfrm>
                      </wpg:grpSpPr>
                      <wps:wsp>
                        <wps:cNvPr id="38" name="Freeform 130"/>
                        <wps:cNvSpPr>
                          <a:spLocks/>
                        </wps:cNvSpPr>
                        <wps:spPr bwMode="auto">
                          <a:xfrm>
                            <a:off x="479" y="494"/>
                            <a:ext cx="11280" cy="0"/>
                          </a:xfrm>
                          <a:custGeom>
                            <a:avLst/>
                            <a:gdLst>
                              <a:gd name="T0" fmla="+- 0 479 479"/>
                              <a:gd name="T1" fmla="*/ T0 w 11280"/>
                              <a:gd name="T2" fmla="+- 0 11759 479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656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29"/>
                        <wps:cNvSpPr>
                          <a:spLocks/>
                        </wps:cNvSpPr>
                        <wps:spPr bwMode="auto">
                          <a:xfrm>
                            <a:off x="494" y="508"/>
                            <a:ext cx="0" cy="14822"/>
                          </a:xfrm>
                          <a:custGeom>
                            <a:avLst/>
                            <a:gdLst>
                              <a:gd name="T0" fmla="+- 0 508 508"/>
                              <a:gd name="T1" fmla="*/ 508 h 14822"/>
                              <a:gd name="T2" fmla="+- 0 15330 508"/>
                              <a:gd name="T3" fmla="*/ 15330 h 1482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22">
                                <a:moveTo>
                                  <a:pt x="0" y="0"/>
                                </a:moveTo>
                                <a:lnTo>
                                  <a:pt x="0" y="14822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656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28"/>
                        <wps:cNvSpPr>
                          <a:spLocks/>
                        </wps:cNvSpPr>
                        <wps:spPr bwMode="auto">
                          <a:xfrm>
                            <a:off x="11745" y="508"/>
                            <a:ext cx="0" cy="14822"/>
                          </a:xfrm>
                          <a:custGeom>
                            <a:avLst/>
                            <a:gdLst>
                              <a:gd name="T0" fmla="+- 0 508 508"/>
                              <a:gd name="T1" fmla="*/ 508 h 14822"/>
                              <a:gd name="T2" fmla="+- 0 15330 508"/>
                              <a:gd name="T3" fmla="*/ 15330 h 1482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22">
                                <a:moveTo>
                                  <a:pt x="0" y="0"/>
                                </a:moveTo>
                                <a:lnTo>
                                  <a:pt x="0" y="14822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656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27"/>
                        <wps:cNvSpPr>
                          <a:spLocks/>
                        </wps:cNvSpPr>
                        <wps:spPr bwMode="auto">
                          <a:xfrm>
                            <a:off x="479" y="15345"/>
                            <a:ext cx="11280" cy="0"/>
                          </a:xfrm>
                          <a:custGeom>
                            <a:avLst/>
                            <a:gdLst>
                              <a:gd name="T0" fmla="+- 0 479 479"/>
                              <a:gd name="T1" fmla="*/ T0 w 11280"/>
                              <a:gd name="T2" fmla="+- 0 11759 479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656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2BEBA" id="Group 37" o:spid="_x0000_s1026" style="position:absolute;margin-left:23.2pt;margin-top:23.95pt;width:565.55pt;height:744.1pt;z-index:-251664384;mso-position-horizontal-relative:page;mso-position-vertical-relative:page" coordorigin="464,479" coordsize="11311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">
                <v:shape id="Freeform 130" o:spid="_x0000_s1027" style="position:absolute;left:479;top:494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" path="m,l11280,e" filled="f" strokecolor="#656598" strokeweight="1.54pt">
                  <v:path arrowok="t" o:connecttype="custom" o:connectlocs="0,0;11280,0" o:connectangles="0,0"/>
                </v:shape>
                <v:shape id="Freeform 129" o:spid="_x0000_s1028" style="position:absolute;left:494;top:508;width:0;height:14822;visibility:visible;mso-wrap-style:square;v-text-anchor:top" coordsize="0,14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" path="m,l,14822e" filled="f" strokecolor="#656598" strokeweight="1.54pt">
                  <v:path arrowok="t" o:connecttype="custom" o:connectlocs="0,508;0,15330" o:connectangles="0,0"/>
                </v:shape>
                <v:shape id="Freeform 128" o:spid="_x0000_s1029" style="position:absolute;left:11745;top:508;width:0;height:14822;visibility:visible;mso-wrap-style:square;v-text-anchor:top" coordsize="0,14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" path="m,l,14822e" filled="f" strokecolor="#656598" strokeweight="1.54pt">
                  <v:path arrowok="t" o:connecttype="custom" o:connectlocs="0,508;0,15330" o:connectangles="0,0"/>
                </v:shape>
                <v:shape id="Freeform 127" o:spid="_x0000_s1030" style="position:absolute;left:479;top:15345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" path="m,l11280,e" filled="f" strokecolor="#656598" strokeweight="1.54pt">
                  <v:path arrowok="t" o:connecttype="custom" o:connectlocs="0,0;11280,0" o:connectangles="0,0"/>
                </v:shape>
                <w10:wrap anchorx="page" anchory="page"/>
              </v:group>
            </w:pict>
          </mc:Fallback>
        </mc:AlternateConten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VS</w:t>
      </w:r>
      <w:r w:rsidR="00011E57">
        <w:rPr>
          <w:rFonts w:ascii="Verdana" w:eastAsia="Verdana" w:hAnsi="Verdana" w:cs="Verdana"/>
          <w:sz w:val="18"/>
          <w:szCs w:val="18"/>
        </w:rPr>
        <w:t>P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="00011E57">
        <w:rPr>
          <w:rFonts w:ascii="Verdana" w:eastAsia="Verdana" w:hAnsi="Verdana" w:cs="Verdana"/>
          <w:sz w:val="18"/>
          <w:szCs w:val="18"/>
        </w:rPr>
        <w:t xml:space="preserve">– 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E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le</w:t>
      </w:r>
      <w:r w:rsidR="00011E57">
        <w:rPr>
          <w:rFonts w:ascii="Verdana" w:eastAsia="Verdana" w:hAnsi="Verdana" w:cs="Verdana"/>
          <w:sz w:val="18"/>
          <w:szCs w:val="18"/>
        </w:rPr>
        <w:t>c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t</w:t>
      </w:r>
      <w:r w:rsidR="00011E57">
        <w:rPr>
          <w:rFonts w:ascii="Verdana" w:eastAsia="Verdana" w:hAnsi="Verdana" w:cs="Verdana"/>
          <w:sz w:val="18"/>
          <w:szCs w:val="18"/>
        </w:rPr>
        <w:t>r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o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i</w:t>
      </w:r>
      <w:r w:rsidR="00011E57">
        <w:rPr>
          <w:rFonts w:ascii="Verdana" w:eastAsia="Verdana" w:hAnsi="Verdana" w:cs="Verdana"/>
          <w:sz w:val="18"/>
          <w:szCs w:val="18"/>
        </w:rPr>
        <w:t>c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 xml:space="preserve"> I</w:t>
      </w:r>
      <w:r w:rsidR="00011E57">
        <w:rPr>
          <w:rFonts w:ascii="Verdana" w:eastAsia="Verdana" w:hAnsi="Verdana" w:cs="Verdana"/>
          <w:sz w:val="18"/>
          <w:szCs w:val="18"/>
        </w:rPr>
        <w:t>m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ple</w:t>
      </w:r>
      <w:r w:rsidR="00011E57">
        <w:rPr>
          <w:rFonts w:ascii="Verdana" w:eastAsia="Verdana" w:hAnsi="Verdana" w:cs="Verdana"/>
          <w:sz w:val="18"/>
          <w:szCs w:val="18"/>
        </w:rPr>
        <w:t>m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ent</w:t>
      </w:r>
      <w:r w:rsidR="00011E57">
        <w:rPr>
          <w:rFonts w:ascii="Verdana" w:eastAsia="Verdana" w:hAnsi="Verdana" w:cs="Verdana"/>
          <w:sz w:val="18"/>
          <w:szCs w:val="18"/>
        </w:rPr>
        <w:t>a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tio</w:t>
      </w:r>
      <w:r w:rsidR="00011E57">
        <w:rPr>
          <w:rFonts w:ascii="Verdana" w:eastAsia="Verdana" w:hAnsi="Verdana" w:cs="Verdana"/>
          <w:sz w:val="18"/>
          <w:szCs w:val="18"/>
        </w:rPr>
        <w:t>n</w:t>
      </w:r>
      <w:r w:rsidR="00011E57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="00011E57">
        <w:rPr>
          <w:rFonts w:ascii="Verdana" w:eastAsia="Verdana" w:hAnsi="Verdana" w:cs="Verdana"/>
          <w:sz w:val="18"/>
          <w:szCs w:val="18"/>
        </w:rPr>
        <w:t>G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u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id</w:t>
      </w:r>
      <w:r w:rsidR="00011E57">
        <w:rPr>
          <w:rFonts w:ascii="Verdana" w:eastAsia="Verdana" w:hAnsi="Verdana" w:cs="Verdana"/>
          <w:sz w:val="18"/>
          <w:szCs w:val="18"/>
        </w:rPr>
        <w:t>e</w:t>
      </w:r>
    </w:p>
    <w:p w14:paraId="2AF1C41B" w14:textId="77777777" w:rsidR="00CF143A" w:rsidRDefault="00011E57" w:rsidP="00533778">
      <w:pPr>
        <w:spacing w:line="200" w:lineRule="exac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>
        <w:rPr>
          <w:rFonts w:ascii="Verdana" w:eastAsia="Verdana" w:hAnsi="Verdana" w:cs="Verdana"/>
          <w:position w:val="-1"/>
          <w:sz w:val="18"/>
          <w:szCs w:val="18"/>
        </w:rPr>
        <w:t>ast U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pd</w:t>
      </w:r>
      <w:r>
        <w:rPr>
          <w:rFonts w:ascii="Verdana" w:eastAsia="Verdana" w:hAnsi="Verdana" w:cs="Verdana"/>
          <w:position w:val="-1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ted</w:t>
      </w:r>
      <w:r>
        <w:rPr>
          <w:rFonts w:ascii="Verdana" w:eastAsia="Verdana" w:hAnsi="Verdana" w:cs="Verdana"/>
          <w:position w:val="-1"/>
          <w:sz w:val="18"/>
          <w:szCs w:val="18"/>
        </w:rPr>
        <w:t>: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 xml:space="preserve"> </w:t>
      </w:r>
      <w:r w:rsidR="00595EE2">
        <w:rPr>
          <w:rFonts w:ascii="Verdana" w:eastAsia="Verdana" w:hAnsi="Verdana" w:cs="Verdana"/>
          <w:spacing w:val="-1"/>
          <w:position w:val="-1"/>
          <w:sz w:val="18"/>
          <w:szCs w:val="18"/>
        </w:rPr>
        <w:t>February</w:t>
      </w:r>
      <w:r w:rsidRPr="001C347D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810F9D" w:rsidRPr="001C347D">
        <w:rPr>
          <w:rFonts w:ascii="Verdana" w:eastAsia="Verdana" w:hAnsi="Verdana" w:cs="Verdana"/>
          <w:spacing w:val="1"/>
          <w:position w:val="-1"/>
          <w:sz w:val="18"/>
          <w:szCs w:val="18"/>
        </w:rPr>
        <w:t>20</w:t>
      </w:r>
      <w:r w:rsidR="00EE004B">
        <w:rPr>
          <w:rFonts w:ascii="Verdana" w:eastAsia="Verdana" w:hAnsi="Verdana" w:cs="Verdana"/>
          <w:spacing w:val="1"/>
          <w:position w:val="-1"/>
          <w:sz w:val="18"/>
          <w:szCs w:val="18"/>
        </w:rPr>
        <w:t>20</w:t>
      </w:r>
    </w:p>
    <w:p w14:paraId="17FD1229" w14:textId="77777777" w:rsidR="00CF143A" w:rsidRDefault="00CF143A">
      <w:pPr>
        <w:spacing w:line="200" w:lineRule="exact"/>
      </w:pPr>
    </w:p>
    <w:p w14:paraId="62AE6AE9" w14:textId="77777777" w:rsidR="00CF143A" w:rsidRDefault="00CF143A">
      <w:pPr>
        <w:spacing w:line="200" w:lineRule="exact"/>
      </w:pPr>
    </w:p>
    <w:p w14:paraId="58485970" w14:textId="77777777" w:rsidR="00CF143A" w:rsidRDefault="00CF143A">
      <w:pPr>
        <w:spacing w:line="200" w:lineRule="exact"/>
      </w:pPr>
    </w:p>
    <w:p w14:paraId="6A9C13FF" w14:textId="77777777" w:rsidR="00CF143A" w:rsidRDefault="00CF143A">
      <w:pPr>
        <w:spacing w:line="200" w:lineRule="exact"/>
      </w:pPr>
    </w:p>
    <w:p w14:paraId="00B81693" w14:textId="77777777" w:rsidR="00CF143A" w:rsidRDefault="00CF143A">
      <w:pPr>
        <w:spacing w:line="200" w:lineRule="exact"/>
      </w:pPr>
    </w:p>
    <w:p w14:paraId="3146BF53" w14:textId="77777777" w:rsidR="00CF143A" w:rsidRDefault="00CF143A">
      <w:pPr>
        <w:spacing w:line="200" w:lineRule="exact"/>
      </w:pPr>
    </w:p>
    <w:p w14:paraId="0226964B" w14:textId="77777777" w:rsidR="00CF143A" w:rsidRDefault="00CF143A">
      <w:pPr>
        <w:spacing w:line="200" w:lineRule="exact"/>
      </w:pPr>
    </w:p>
    <w:p w14:paraId="1D6070A3" w14:textId="77777777" w:rsidR="00CF143A" w:rsidRDefault="00CF143A">
      <w:pPr>
        <w:spacing w:line="200" w:lineRule="exact"/>
      </w:pPr>
    </w:p>
    <w:p w14:paraId="17CDCD96" w14:textId="77777777" w:rsidR="00CF143A" w:rsidRDefault="00CF143A">
      <w:pPr>
        <w:spacing w:line="200" w:lineRule="exact"/>
      </w:pPr>
    </w:p>
    <w:p w14:paraId="4D54B458" w14:textId="77777777" w:rsidR="00CF143A" w:rsidRDefault="00CF143A">
      <w:pPr>
        <w:spacing w:line="200" w:lineRule="exact"/>
      </w:pPr>
    </w:p>
    <w:p w14:paraId="459762AE" w14:textId="77777777" w:rsidR="00CF143A" w:rsidRDefault="00CF143A">
      <w:pPr>
        <w:spacing w:line="200" w:lineRule="exact"/>
      </w:pPr>
    </w:p>
    <w:p w14:paraId="5BB1931D" w14:textId="77777777" w:rsidR="00CF143A" w:rsidRDefault="00CF143A">
      <w:pPr>
        <w:spacing w:line="200" w:lineRule="exact"/>
      </w:pPr>
    </w:p>
    <w:p w14:paraId="46659A93" w14:textId="77777777" w:rsidR="00CF143A" w:rsidRDefault="00CF143A">
      <w:pPr>
        <w:spacing w:line="200" w:lineRule="exact"/>
      </w:pPr>
    </w:p>
    <w:p w14:paraId="42E7C77A" w14:textId="77777777" w:rsidR="00CF143A" w:rsidRDefault="00CF143A">
      <w:pPr>
        <w:spacing w:line="200" w:lineRule="exact"/>
      </w:pPr>
    </w:p>
    <w:p w14:paraId="50DC7780" w14:textId="77777777" w:rsidR="00CF143A" w:rsidRDefault="00CF143A">
      <w:pPr>
        <w:spacing w:line="200" w:lineRule="exact"/>
      </w:pPr>
    </w:p>
    <w:p w14:paraId="34E13DB8" w14:textId="77777777" w:rsidR="00CF143A" w:rsidRDefault="00CF143A">
      <w:pPr>
        <w:spacing w:line="200" w:lineRule="exact"/>
      </w:pPr>
    </w:p>
    <w:p w14:paraId="40099BFA" w14:textId="77777777" w:rsidR="00CF143A" w:rsidRDefault="00CF143A">
      <w:pPr>
        <w:spacing w:line="200" w:lineRule="exact"/>
      </w:pPr>
    </w:p>
    <w:p w14:paraId="4BB1A162" w14:textId="77777777" w:rsidR="00CF143A" w:rsidRDefault="00CF143A">
      <w:pPr>
        <w:spacing w:line="200" w:lineRule="exact"/>
      </w:pPr>
    </w:p>
    <w:p w14:paraId="78890517" w14:textId="77777777" w:rsidR="00CF143A" w:rsidRDefault="00CF143A">
      <w:pPr>
        <w:spacing w:line="200" w:lineRule="exact"/>
      </w:pPr>
    </w:p>
    <w:p w14:paraId="3B95310D" w14:textId="77777777" w:rsidR="00CF143A" w:rsidRDefault="00CF143A">
      <w:pPr>
        <w:spacing w:line="200" w:lineRule="exact"/>
      </w:pPr>
    </w:p>
    <w:p w14:paraId="65879690" w14:textId="77777777" w:rsidR="00CF143A" w:rsidRDefault="00CF143A">
      <w:pPr>
        <w:spacing w:line="200" w:lineRule="exact"/>
      </w:pPr>
    </w:p>
    <w:p w14:paraId="1DA80029" w14:textId="77777777" w:rsidR="00CF143A" w:rsidRDefault="00CF143A">
      <w:pPr>
        <w:spacing w:line="200" w:lineRule="exact"/>
      </w:pPr>
    </w:p>
    <w:p w14:paraId="511AE34F" w14:textId="77777777" w:rsidR="00CF143A" w:rsidRDefault="00CF143A">
      <w:pPr>
        <w:spacing w:before="5" w:line="280" w:lineRule="exact"/>
        <w:rPr>
          <w:sz w:val="28"/>
          <w:szCs w:val="28"/>
        </w:rPr>
      </w:pPr>
    </w:p>
    <w:p w14:paraId="0F8F334E" w14:textId="77777777" w:rsidR="00CF143A" w:rsidRDefault="00011E57">
      <w:pPr>
        <w:spacing w:line="420" w:lineRule="exact"/>
        <w:ind w:left="6963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pacing w:val="1"/>
          <w:position w:val="-1"/>
          <w:sz w:val="36"/>
          <w:szCs w:val="36"/>
        </w:rPr>
        <w:t>A</w:t>
      </w:r>
      <w:r>
        <w:rPr>
          <w:rFonts w:ascii="Verdana" w:eastAsia="Verdana" w:hAnsi="Verdana" w:cs="Verdana"/>
          <w:spacing w:val="-1"/>
          <w:position w:val="-1"/>
          <w:sz w:val="36"/>
          <w:szCs w:val="36"/>
        </w:rPr>
        <w:t>ppe</w:t>
      </w:r>
      <w:r>
        <w:rPr>
          <w:rFonts w:ascii="Verdana" w:eastAsia="Verdana" w:hAnsi="Verdana" w:cs="Verdana"/>
          <w:position w:val="-1"/>
          <w:sz w:val="36"/>
          <w:szCs w:val="36"/>
        </w:rPr>
        <w:t>n</w:t>
      </w:r>
      <w:r>
        <w:rPr>
          <w:rFonts w:ascii="Verdana" w:eastAsia="Verdana" w:hAnsi="Verdana" w:cs="Verdana"/>
          <w:spacing w:val="-1"/>
          <w:position w:val="-1"/>
          <w:sz w:val="36"/>
          <w:szCs w:val="36"/>
        </w:rPr>
        <w:t>d</w:t>
      </w:r>
      <w:r>
        <w:rPr>
          <w:rFonts w:ascii="Verdana" w:eastAsia="Verdana" w:hAnsi="Verdana" w:cs="Verdana"/>
          <w:spacing w:val="5"/>
          <w:position w:val="-1"/>
          <w:sz w:val="36"/>
          <w:szCs w:val="36"/>
        </w:rPr>
        <w:t>i</w:t>
      </w:r>
      <w:r>
        <w:rPr>
          <w:rFonts w:ascii="Verdana" w:eastAsia="Verdana" w:hAnsi="Verdana" w:cs="Verdana"/>
          <w:position w:val="-1"/>
          <w:sz w:val="36"/>
          <w:szCs w:val="36"/>
        </w:rPr>
        <w:t xml:space="preserve">x </w:t>
      </w:r>
      <w:r>
        <w:rPr>
          <w:rFonts w:ascii="Verdana" w:eastAsia="Verdana" w:hAnsi="Verdana" w:cs="Verdana"/>
          <w:spacing w:val="1"/>
          <w:position w:val="-1"/>
          <w:sz w:val="36"/>
          <w:szCs w:val="36"/>
        </w:rPr>
        <w:t>A</w:t>
      </w:r>
      <w:r>
        <w:rPr>
          <w:rFonts w:ascii="Verdana" w:eastAsia="Verdana" w:hAnsi="Verdana" w:cs="Verdana"/>
          <w:position w:val="-1"/>
          <w:sz w:val="36"/>
          <w:szCs w:val="36"/>
        </w:rPr>
        <w:t>:</w:t>
      </w:r>
      <w:r>
        <w:rPr>
          <w:rFonts w:ascii="Verdana" w:eastAsia="Verdana" w:hAnsi="Verdana" w:cs="Verdana"/>
          <w:spacing w:val="-2"/>
          <w:position w:val="-1"/>
          <w:sz w:val="36"/>
          <w:szCs w:val="36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36"/>
          <w:szCs w:val="36"/>
        </w:rPr>
        <w:t>L</w:t>
      </w:r>
      <w:r>
        <w:rPr>
          <w:rFonts w:ascii="Verdana" w:eastAsia="Verdana" w:hAnsi="Verdana" w:cs="Verdana"/>
          <w:spacing w:val="-3"/>
          <w:position w:val="-1"/>
          <w:sz w:val="36"/>
          <w:szCs w:val="36"/>
        </w:rPr>
        <w:t>a</w:t>
      </w:r>
      <w:r>
        <w:rPr>
          <w:rFonts w:ascii="Verdana" w:eastAsia="Verdana" w:hAnsi="Verdana" w:cs="Verdana"/>
          <w:spacing w:val="-2"/>
          <w:position w:val="-1"/>
          <w:sz w:val="36"/>
          <w:szCs w:val="36"/>
        </w:rPr>
        <w:t>y</w:t>
      </w:r>
      <w:r>
        <w:rPr>
          <w:rFonts w:ascii="Verdana" w:eastAsia="Verdana" w:hAnsi="Verdana" w:cs="Verdana"/>
          <w:position w:val="-1"/>
          <w:sz w:val="36"/>
          <w:szCs w:val="36"/>
        </w:rPr>
        <w:t>outs</w:t>
      </w:r>
    </w:p>
    <w:p w14:paraId="03AFF681" w14:textId="77777777" w:rsidR="00CF143A" w:rsidRDefault="00CF143A">
      <w:pPr>
        <w:spacing w:before="9" w:line="160" w:lineRule="exact"/>
        <w:rPr>
          <w:sz w:val="17"/>
          <w:szCs w:val="17"/>
        </w:rPr>
      </w:pPr>
    </w:p>
    <w:p w14:paraId="10906B10" w14:textId="77777777" w:rsidR="00CF143A" w:rsidRDefault="00011E57">
      <w:pPr>
        <w:ind w:left="5641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pacing w:val="1"/>
          <w:sz w:val="36"/>
          <w:szCs w:val="36"/>
        </w:rPr>
        <w:t>A</w:t>
      </w:r>
      <w:r>
        <w:rPr>
          <w:rFonts w:ascii="Verdana" w:eastAsia="Verdana" w:hAnsi="Verdana" w:cs="Verdana"/>
          <w:sz w:val="36"/>
          <w:szCs w:val="36"/>
        </w:rPr>
        <w:t>N</w:t>
      </w:r>
      <w:r>
        <w:rPr>
          <w:rFonts w:ascii="Verdana" w:eastAsia="Verdana" w:hAnsi="Verdana" w:cs="Verdana"/>
          <w:spacing w:val="1"/>
          <w:sz w:val="36"/>
          <w:szCs w:val="36"/>
        </w:rPr>
        <w:t>S</w:t>
      </w:r>
      <w:r>
        <w:rPr>
          <w:rFonts w:ascii="Verdana" w:eastAsia="Verdana" w:hAnsi="Verdana" w:cs="Verdana"/>
          <w:sz w:val="36"/>
          <w:szCs w:val="36"/>
        </w:rPr>
        <w:t xml:space="preserve">I </w:t>
      </w:r>
      <w:r>
        <w:rPr>
          <w:rFonts w:ascii="Verdana" w:eastAsia="Verdana" w:hAnsi="Verdana" w:cs="Verdana"/>
          <w:spacing w:val="-1"/>
          <w:sz w:val="36"/>
          <w:szCs w:val="36"/>
        </w:rPr>
        <w:t>83</w:t>
      </w:r>
      <w:r>
        <w:rPr>
          <w:rFonts w:ascii="Verdana" w:eastAsia="Verdana" w:hAnsi="Verdana" w:cs="Verdana"/>
          <w:sz w:val="36"/>
          <w:szCs w:val="36"/>
        </w:rPr>
        <w:t xml:space="preserve">4 </w:t>
      </w:r>
      <w:r>
        <w:rPr>
          <w:rFonts w:ascii="Verdana" w:eastAsia="Verdana" w:hAnsi="Verdana" w:cs="Verdana"/>
          <w:spacing w:val="1"/>
          <w:sz w:val="36"/>
          <w:szCs w:val="36"/>
        </w:rPr>
        <w:t>C</w:t>
      </w:r>
      <w:r>
        <w:rPr>
          <w:rFonts w:ascii="Verdana" w:eastAsia="Verdana" w:hAnsi="Verdana" w:cs="Verdana"/>
          <w:sz w:val="36"/>
          <w:szCs w:val="36"/>
        </w:rPr>
        <w:t>om</w:t>
      </w:r>
      <w:r>
        <w:rPr>
          <w:rFonts w:ascii="Verdana" w:eastAsia="Verdana" w:hAnsi="Verdana" w:cs="Verdana"/>
          <w:spacing w:val="-1"/>
          <w:sz w:val="36"/>
          <w:szCs w:val="36"/>
        </w:rPr>
        <w:t>p</w:t>
      </w:r>
      <w:r>
        <w:rPr>
          <w:rFonts w:ascii="Verdana" w:eastAsia="Verdana" w:hAnsi="Verdana" w:cs="Verdana"/>
          <w:sz w:val="36"/>
          <w:szCs w:val="36"/>
        </w:rPr>
        <w:t>an</w:t>
      </w:r>
      <w:r>
        <w:rPr>
          <w:rFonts w:ascii="Verdana" w:eastAsia="Verdana" w:hAnsi="Verdana" w:cs="Verdana"/>
          <w:spacing w:val="5"/>
          <w:sz w:val="36"/>
          <w:szCs w:val="36"/>
        </w:rPr>
        <w:t>i</w:t>
      </w:r>
      <w:r>
        <w:rPr>
          <w:rFonts w:ascii="Verdana" w:eastAsia="Verdana" w:hAnsi="Verdana" w:cs="Verdana"/>
          <w:sz w:val="36"/>
          <w:szCs w:val="36"/>
        </w:rPr>
        <w:t xml:space="preserve">on </w:t>
      </w:r>
      <w:r>
        <w:rPr>
          <w:rFonts w:ascii="Verdana" w:eastAsia="Verdana" w:hAnsi="Verdana" w:cs="Verdana"/>
          <w:spacing w:val="-1"/>
          <w:sz w:val="36"/>
          <w:szCs w:val="36"/>
        </w:rPr>
        <w:t>G</w:t>
      </w:r>
      <w:r>
        <w:rPr>
          <w:rFonts w:ascii="Verdana" w:eastAsia="Verdana" w:hAnsi="Verdana" w:cs="Verdana"/>
          <w:spacing w:val="-2"/>
          <w:sz w:val="36"/>
          <w:szCs w:val="36"/>
        </w:rPr>
        <w:t>u</w:t>
      </w:r>
      <w:r>
        <w:rPr>
          <w:rFonts w:ascii="Verdana" w:eastAsia="Verdana" w:hAnsi="Verdana" w:cs="Verdana"/>
          <w:spacing w:val="2"/>
          <w:sz w:val="36"/>
          <w:szCs w:val="36"/>
        </w:rPr>
        <w:t>i</w:t>
      </w:r>
      <w:r>
        <w:rPr>
          <w:rFonts w:ascii="Verdana" w:eastAsia="Verdana" w:hAnsi="Verdana" w:cs="Verdana"/>
          <w:spacing w:val="-1"/>
          <w:sz w:val="36"/>
          <w:szCs w:val="36"/>
        </w:rPr>
        <w:t>d</w:t>
      </w:r>
      <w:r>
        <w:rPr>
          <w:rFonts w:ascii="Verdana" w:eastAsia="Verdana" w:hAnsi="Verdana" w:cs="Verdana"/>
          <w:sz w:val="36"/>
          <w:szCs w:val="36"/>
        </w:rPr>
        <w:t>e</w:t>
      </w:r>
    </w:p>
    <w:p w14:paraId="0F680122" w14:textId="77777777" w:rsidR="00CF143A" w:rsidRDefault="00CF143A">
      <w:pPr>
        <w:spacing w:before="2" w:line="160" w:lineRule="exact"/>
        <w:rPr>
          <w:sz w:val="17"/>
          <w:szCs w:val="17"/>
        </w:rPr>
      </w:pPr>
    </w:p>
    <w:p w14:paraId="2400314C" w14:textId="77777777" w:rsidR="00CF143A" w:rsidRDefault="00011E57">
      <w:pPr>
        <w:ind w:left="652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pacing w:val="1"/>
          <w:sz w:val="36"/>
          <w:szCs w:val="36"/>
        </w:rPr>
        <w:t>VS</w:t>
      </w:r>
      <w:r>
        <w:rPr>
          <w:rFonts w:ascii="Verdana" w:eastAsia="Verdana" w:hAnsi="Verdana" w:cs="Verdana"/>
          <w:sz w:val="36"/>
          <w:szCs w:val="36"/>
        </w:rPr>
        <w:t xml:space="preserve">P </w:t>
      </w:r>
      <w:r>
        <w:rPr>
          <w:rFonts w:ascii="Verdana" w:eastAsia="Verdana" w:hAnsi="Verdana" w:cs="Verdana"/>
          <w:spacing w:val="-1"/>
          <w:sz w:val="36"/>
          <w:szCs w:val="36"/>
        </w:rPr>
        <w:t>P</w:t>
      </w:r>
      <w:r>
        <w:rPr>
          <w:rFonts w:ascii="Verdana" w:eastAsia="Verdana" w:hAnsi="Verdana" w:cs="Verdana"/>
          <w:sz w:val="36"/>
          <w:szCs w:val="36"/>
        </w:rPr>
        <w:t>ro</w:t>
      </w:r>
      <w:r>
        <w:rPr>
          <w:rFonts w:ascii="Verdana" w:eastAsia="Verdana" w:hAnsi="Verdana" w:cs="Verdana"/>
          <w:spacing w:val="-1"/>
          <w:sz w:val="36"/>
          <w:szCs w:val="36"/>
        </w:rPr>
        <w:t>p</w:t>
      </w:r>
      <w:r>
        <w:rPr>
          <w:rFonts w:ascii="Verdana" w:eastAsia="Verdana" w:hAnsi="Verdana" w:cs="Verdana"/>
          <w:sz w:val="36"/>
          <w:szCs w:val="36"/>
        </w:rPr>
        <w:t>r</w:t>
      </w:r>
      <w:r>
        <w:rPr>
          <w:rFonts w:ascii="Verdana" w:eastAsia="Verdana" w:hAnsi="Verdana" w:cs="Verdana"/>
          <w:spacing w:val="4"/>
          <w:sz w:val="36"/>
          <w:szCs w:val="36"/>
        </w:rPr>
        <w:t>i</w:t>
      </w:r>
      <w:r>
        <w:rPr>
          <w:rFonts w:ascii="Verdana" w:eastAsia="Verdana" w:hAnsi="Verdana" w:cs="Verdana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spacing w:val="-3"/>
          <w:sz w:val="36"/>
          <w:szCs w:val="36"/>
        </w:rPr>
        <w:t>t</w:t>
      </w:r>
      <w:r>
        <w:rPr>
          <w:rFonts w:ascii="Verdana" w:eastAsia="Verdana" w:hAnsi="Verdana" w:cs="Verdana"/>
          <w:sz w:val="36"/>
          <w:szCs w:val="36"/>
        </w:rPr>
        <w:t xml:space="preserve">ary </w:t>
      </w:r>
      <w:r>
        <w:rPr>
          <w:rFonts w:ascii="Verdana" w:eastAsia="Verdana" w:hAnsi="Verdana" w:cs="Verdana"/>
          <w:spacing w:val="-1"/>
          <w:sz w:val="36"/>
          <w:szCs w:val="36"/>
        </w:rPr>
        <w:t>L</w:t>
      </w:r>
      <w:r>
        <w:rPr>
          <w:rFonts w:ascii="Verdana" w:eastAsia="Verdana" w:hAnsi="Verdana" w:cs="Verdana"/>
          <w:spacing w:val="-3"/>
          <w:sz w:val="36"/>
          <w:szCs w:val="36"/>
        </w:rPr>
        <w:t>a</w:t>
      </w:r>
      <w:r>
        <w:rPr>
          <w:rFonts w:ascii="Verdana" w:eastAsia="Verdana" w:hAnsi="Verdana" w:cs="Verdana"/>
          <w:spacing w:val="-2"/>
          <w:sz w:val="36"/>
          <w:szCs w:val="36"/>
        </w:rPr>
        <w:t>y</w:t>
      </w:r>
      <w:r>
        <w:rPr>
          <w:rFonts w:ascii="Verdana" w:eastAsia="Verdana" w:hAnsi="Verdana" w:cs="Verdana"/>
          <w:sz w:val="36"/>
          <w:szCs w:val="36"/>
        </w:rPr>
        <w:t>out</w:t>
      </w:r>
    </w:p>
    <w:p w14:paraId="366FF013" w14:textId="77777777" w:rsidR="00CF143A" w:rsidRDefault="00CF143A">
      <w:pPr>
        <w:spacing w:before="1" w:line="160" w:lineRule="exact"/>
        <w:rPr>
          <w:sz w:val="16"/>
          <w:szCs w:val="16"/>
        </w:rPr>
      </w:pPr>
    </w:p>
    <w:p w14:paraId="7F59DCF8" w14:textId="77777777" w:rsidR="00CF143A" w:rsidRDefault="00CF143A">
      <w:pPr>
        <w:spacing w:line="200" w:lineRule="exact"/>
      </w:pPr>
    </w:p>
    <w:p w14:paraId="357F0EA8" w14:textId="77777777" w:rsidR="00CF143A" w:rsidRDefault="00CF143A">
      <w:pPr>
        <w:spacing w:line="200" w:lineRule="exact"/>
      </w:pPr>
    </w:p>
    <w:p w14:paraId="6662008C" w14:textId="77777777" w:rsidR="00CF143A" w:rsidRDefault="00CF143A">
      <w:pPr>
        <w:spacing w:line="200" w:lineRule="exact"/>
      </w:pPr>
    </w:p>
    <w:p w14:paraId="58BBD991" w14:textId="77777777" w:rsidR="00CF143A" w:rsidRDefault="00CF143A">
      <w:pPr>
        <w:spacing w:line="200" w:lineRule="exact"/>
      </w:pPr>
    </w:p>
    <w:p w14:paraId="3996804B" w14:textId="77777777" w:rsidR="00CF143A" w:rsidRDefault="00CF143A">
      <w:pPr>
        <w:spacing w:line="200" w:lineRule="exact"/>
      </w:pPr>
    </w:p>
    <w:p w14:paraId="5DC4974F" w14:textId="77777777" w:rsidR="00CF143A" w:rsidRDefault="00CF143A">
      <w:pPr>
        <w:spacing w:line="200" w:lineRule="exact"/>
      </w:pPr>
    </w:p>
    <w:p w14:paraId="59ED9846" w14:textId="77777777" w:rsidR="00CF143A" w:rsidRDefault="00CF143A">
      <w:pPr>
        <w:spacing w:line="200" w:lineRule="exact"/>
      </w:pPr>
    </w:p>
    <w:p w14:paraId="0AF7A8D3" w14:textId="77777777" w:rsidR="00CF143A" w:rsidRDefault="00CF143A">
      <w:pPr>
        <w:spacing w:line="200" w:lineRule="exact"/>
      </w:pPr>
    </w:p>
    <w:p w14:paraId="5A144FA3" w14:textId="77777777" w:rsidR="00CF143A" w:rsidRDefault="00876F14">
      <w:pPr>
        <w:ind w:left="7462"/>
      </w:pPr>
      <w:r>
        <w:rPr>
          <w:noProof/>
        </w:rPr>
        <w:drawing>
          <wp:inline distT="0" distB="0" distL="0" distR="0" wp14:anchorId="4F366005" wp14:editId="740E6FFD">
            <wp:extent cx="2047875" cy="1171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07C4" w14:textId="77777777" w:rsidR="00CF143A" w:rsidRDefault="00CF143A">
      <w:pPr>
        <w:spacing w:before="3" w:line="180" w:lineRule="exact"/>
        <w:rPr>
          <w:sz w:val="18"/>
          <w:szCs w:val="18"/>
        </w:rPr>
      </w:pPr>
    </w:p>
    <w:p w14:paraId="2B76C518" w14:textId="77777777" w:rsidR="00CF143A" w:rsidRDefault="00CF143A">
      <w:pPr>
        <w:spacing w:line="200" w:lineRule="exact"/>
      </w:pPr>
    </w:p>
    <w:p w14:paraId="0673E9DC" w14:textId="77777777" w:rsidR="00CF143A" w:rsidRDefault="00CF143A">
      <w:pPr>
        <w:spacing w:line="200" w:lineRule="exact"/>
      </w:pPr>
    </w:p>
    <w:p w14:paraId="27DF62FB" w14:textId="77777777" w:rsidR="00CF143A" w:rsidRDefault="00CF143A">
      <w:pPr>
        <w:spacing w:line="200" w:lineRule="exact"/>
      </w:pPr>
    </w:p>
    <w:p w14:paraId="3FE50AA7" w14:textId="77777777" w:rsidR="00CF143A" w:rsidRDefault="00CF143A">
      <w:pPr>
        <w:spacing w:line="200" w:lineRule="exact"/>
      </w:pPr>
    </w:p>
    <w:p w14:paraId="50D68FD8" w14:textId="77777777" w:rsidR="00CF143A" w:rsidRDefault="00CF143A">
      <w:pPr>
        <w:spacing w:line="200" w:lineRule="exact"/>
      </w:pPr>
    </w:p>
    <w:p w14:paraId="52592FE1" w14:textId="77777777" w:rsidR="00CF143A" w:rsidRDefault="00CF143A">
      <w:pPr>
        <w:spacing w:line="200" w:lineRule="exact"/>
      </w:pPr>
    </w:p>
    <w:p w14:paraId="428E9F7B" w14:textId="77777777" w:rsidR="00CF143A" w:rsidRDefault="00CF143A">
      <w:pPr>
        <w:spacing w:line="200" w:lineRule="exact"/>
      </w:pPr>
    </w:p>
    <w:p w14:paraId="74891C3B" w14:textId="77777777" w:rsidR="00CF143A" w:rsidRDefault="00CF143A">
      <w:pPr>
        <w:spacing w:line="200" w:lineRule="exact"/>
      </w:pPr>
    </w:p>
    <w:p w14:paraId="4B0CE883" w14:textId="77777777" w:rsidR="00CF143A" w:rsidRDefault="00CF143A">
      <w:pPr>
        <w:spacing w:line="200" w:lineRule="exact"/>
      </w:pPr>
    </w:p>
    <w:p w14:paraId="4940C4C7" w14:textId="77777777" w:rsidR="00CF143A" w:rsidRDefault="00CF143A">
      <w:pPr>
        <w:spacing w:line="200" w:lineRule="exact"/>
      </w:pPr>
    </w:p>
    <w:p w14:paraId="54C9E24E" w14:textId="77777777" w:rsidR="00CF143A" w:rsidRDefault="00CF143A">
      <w:pPr>
        <w:spacing w:line="200" w:lineRule="exact"/>
      </w:pPr>
    </w:p>
    <w:p w14:paraId="5FFBA645" w14:textId="77777777" w:rsidR="00CF143A" w:rsidRDefault="00CF143A">
      <w:pPr>
        <w:spacing w:line="200" w:lineRule="exact"/>
      </w:pPr>
    </w:p>
    <w:p w14:paraId="5426A066" w14:textId="77777777" w:rsidR="00CF143A" w:rsidRDefault="00CF143A">
      <w:pPr>
        <w:spacing w:line="200" w:lineRule="exact"/>
      </w:pPr>
    </w:p>
    <w:p w14:paraId="68E44224" w14:textId="77777777" w:rsidR="00CF143A" w:rsidRDefault="00CF143A">
      <w:pPr>
        <w:spacing w:line="200" w:lineRule="exact"/>
      </w:pPr>
    </w:p>
    <w:p w14:paraId="17CA5E29" w14:textId="77777777" w:rsidR="00CB5D82" w:rsidRDefault="00CB5D82">
      <w:pPr>
        <w:spacing w:line="200" w:lineRule="exact"/>
      </w:pPr>
    </w:p>
    <w:p w14:paraId="498B00C5" w14:textId="77777777" w:rsidR="00CB5D82" w:rsidRDefault="00CB5D82">
      <w:pPr>
        <w:spacing w:line="200" w:lineRule="exact"/>
      </w:pPr>
    </w:p>
    <w:p w14:paraId="74A9500B" w14:textId="77777777" w:rsidR="00CB5D82" w:rsidRDefault="00CB5D82">
      <w:pPr>
        <w:spacing w:line="200" w:lineRule="exact"/>
      </w:pPr>
    </w:p>
    <w:p w14:paraId="1E70A4F8" w14:textId="77777777" w:rsidR="00CB5D82" w:rsidRDefault="00CB5D82">
      <w:pPr>
        <w:spacing w:line="200" w:lineRule="exact"/>
      </w:pPr>
    </w:p>
    <w:p w14:paraId="62757204" w14:textId="77777777" w:rsidR="00CB5D82" w:rsidRDefault="00CB5D82">
      <w:pPr>
        <w:spacing w:line="200" w:lineRule="exact"/>
      </w:pPr>
    </w:p>
    <w:p w14:paraId="4EA3FEEF" w14:textId="77777777" w:rsidR="00CB5D82" w:rsidRDefault="00CB5D82">
      <w:pPr>
        <w:spacing w:line="200" w:lineRule="exact"/>
      </w:pPr>
    </w:p>
    <w:p w14:paraId="0477FDDB" w14:textId="77777777" w:rsidR="00CB5D82" w:rsidRDefault="00CB5D82">
      <w:pPr>
        <w:spacing w:line="200" w:lineRule="exact"/>
        <w:sectPr w:rsidR="00CB5D82" w:rsidSect="001B3085">
          <w:footerReference w:type="default" r:id="rId18"/>
          <w:pgSz w:w="12240" w:h="15840" w:code="1"/>
          <w:pgMar w:top="346" w:right="245" w:bottom="245" w:left="662" w:header="0" w:footer="144" w:gutter="0"/>
          <w:cols w:space="720"/>
          <w:docGrid w:linePitch="272"/>
        </w:sectPr>
      </w:pPr>
    </w:p>
    <w:p w14:paraId="0A5264AC" w14:textId="77777777" w:rsidR="00CF143A" w:rsidRDefault="00CB5D82" w:rsidP="00CB5D82">
      <w:pPr>
        <w:spacing w:before="61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-1"/>
          <w:sz w:val="18"/>
          <w:szCs w:val="18"/>
        </w:rPr>
        <w:lastRenderedPageBreak/>
        <w:t xml:space="preserve">  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VS</w:t>
      </w:r>
      <w:r w:rsidR="00011E57">
        <w:rPr>
          <w:rFonts w:ascii="Verdana" w:eastAsia="Verdana" w:hAnsi="Verdana" w:cs="Verdana"/>
          <w:sz w:val="18"/>
          <w:szCs w:val="18"/>
        </w:rPr>
        <w:t>P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="00011E57">
        <w:rPr>
          <w:rFonts w:ascii="Verdana" w:eastAsia="Verdana" w:hAnsi="Verdana" w:cs="Verdana"/>
          <w:sz w:val="18"/>
          <w:szCs w:val="18"/>
        </w:rPr>
        <w:t xml:space="preserve">– 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E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le</w:t>
      </w:r>
      <w:r w:rsidR="00011E57">
        <w:rPr>
          <w:rFonts w:ascii="Verdana" w:eastAsia="Verdana" w:hAnsi="Verdana" w:cs="Verdana"/>
          <w:sz w:val="18"/>
          <w:szCs w:val="18"/>
        </w:rPr>
        <w:t>c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t</w:t>
      </w:r>
      <w:r w:rsidR="00011E57">
        <w:rPr>
          <w:rFonts w:ascii="Verdana" w:eastAsia="Verdana" w:hAnsi="Verdana" w:cs="Verdana"/>
          <w:sz w:val="18"/>
          <w:szCs w:val="18"/>
        </w:rPr>
        <w:t>r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o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i</w:t>
      </w:r>
      <w:r w:rsidR="00011E57">
        <w:rPr>
          <w:rFonts w:ascii="Verdana" w:eastAsia="Verdana" w:hAnsi="Verdana" w:cs="Verdana"/>
          <w:sz w:val="18"/>
          <w:szCs w:val="18"/>
        </w:rPr>
        <w:t>c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 xml:space="preserve"> I</w:t>
      </w:r>
      <w:r w:rsidR="00011E57">
        <w:rPr>
          <w:rFonts w:ascii="Verdana" w:eastAsia="Verdana" w:hAnsi="Verdana" w:cs="Verdana"/>
          <w:sz w:val="18"/>
          <w:szCs w:val="18"/>
        </w:rPr>
        <w:t>m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ple</w:t>
      </w:r>
      <w:r w:rsidR="00011E57">
        <w:rPr>
          <w:rFonts w:ascii="Verdana" w:eastAsia="Verdana" w:hAnsi="Verdana" w:cs="Verdana"/>
          <w:sz w:val="18"/>
          <w:szCs w:val="18"/>
        </w:rPr>
        <w:t>m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ent</w:t>
      </w:r>
      <w:r w:rsidR="00011E57">
        <w:rPr>
          <w:rFonts w:ascii="Verdana" w:eastAsia="Verdana" w:hAnsi="Verdana" w:cs="Verdana"/>
          <w:sz w:val="18"/>
          <w:szCs w:val="18"/>
        </w:rPr>
        <w:t>a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tio</w:t>
      </w:r>
      <w:r w:rsidR="00011E57">
        <w:rPr>
          <w:rFonts w:ascii="Verdana" w:eastAsia="Verdana" w:hAnsi="Verdana" w:cs="Verdana"/>
          <w:sz w:val="18"/>
          <w:szCs w:val="18"/>
        </w:rPr>
        <w:t>n</w:t>
      </w:r>
      <w:r w:rsidR="00011E57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="00011E57">
        <w:rPr>
          <w:rFonts w:ascii="Verdana" w:eastAsia="Verdana" w:hAnsi="Verdana" w:cs="Verdana"/>
          <w:sz w:val="18"/>
          <w:szCs w:val="18"/>
        </w:rPr>
        <w:t>G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u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id</w:t>
      </w:r>
      <w:r w:rsidR="00011E57">
        <w:rPr>
          <w:rFonts w:ascii="Verdana" w:eastAsia="Verdana" w:hAnsi="Verdana" w:cs="Verdana"/>
          <w:sz w:val="18"/>
          <w:szCs w:val="18"/>
        </w:rPr>
        <w:t>e</w:t>
      </w:r>
    </w:p>
    <w:p w14:paraId="15ECD11C" w14:textId="77777777" w:rsidR="00CF143A" w:rsidRDefault="00011E57">
      <w:pPr>
        <w:spacing w:before="2"/>
        <w:ind w:left="117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sz w:val="18"/>
          <w:szCs w:val="18"/>
        </w:rPr>
        <w:t>ast U</w:t>
      </w:r>
      <w:r>
        <w:rPr>
          <w:rFonts w:ascii="Verdana" w:eastAsia="Verdana" w:hAnsi="Verdana" w:cs="Verdana"/>
          <w:spacing w:val="1"/>
          <w:sz w:val="18"/>
          <w:szCs w:val="18"/>
        </w:rPr>
        <w:t>pd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ted</w:t>
      </w:r>
      <w:r>
        <w:rPr>
          <w:rFonts w:ascii="Verdana" w:eastAsia="Verdana" w:hAnsi="Verdana" w:cs="Verdana"/>
          <w:sz w:val="18"/>
          <w:szCs w:val="18"/>
        </w:rPr>
        <w:t>:</w:t>
      </w:r>
      <w:r w:rsidR="00FB7815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="00595EE2">
        <w:rPr>
          <w:rFonts w:ascii="Verdana" w:eastAsia="Verdana" w:hAnsi="Verdana" w:cs="Verdana"/>
          <w:spacing w:val="-1"/>
          <w:position w:val="-1"/>
          <w:sz w:val="18"/>
          <w:szCs w:val="18"/>
        </w:rPr>
        <w:t>February</w:t>
      </w:r>
      <w:r w:rsidR="00595EE2" w:rsidRPr="001C347D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595EE2" w:rsidRPr="001C347D">
        <w:rPr>
          <w:rFonts w:ascii="Verdana" w:eastAsia="Verdana" w:hAnsi="Verdana" w:cs="Verdana"/>
          <w:spacing w:val="1"/>
          <w:position w:val="-1"/>
          <w:sz w:val="18"/>
          <w:szCs w:val="18"/>
        </w:rPr>
        <w:t>20</w:t>
      </w:r>
      <w:r w:rsidR="00595EE2">
        <w:rPr>
          <w:rFonts w:ascii="Verdana" w:eastAsia="Verdana" w:hAnsi="Verdana" w:cs="Verdana"/>
          <w:spacing w:val="1"/>
          <w:position w:val="-1"/>
          <w:sz w:val="18"/>
          <w:szCs w:val="18"/>
        </w:rPr>
        <w:t>20</w:t>
      </w:r>
    </w:p>
    <w:p w14:paraId="391EE29C" w14:textId="77777777" w:rsidR="00CF143A" w:rsidRDefault="00876F14" w:rsidP="005200BF">
      <w:pPr>
        <w:spacing w:before="2"/>
        <w:ind w:left="14092"/>
      </w:pPr>
      <w:r>
        <w:rPr>
          <w:noProof/>
        </w:rPr>
        <w:drawing>
          <wp:inline distT="0" distB="0" distL="0" distR="0" wp14:anchorId="68EB2462" wp14:editId="1FDFBDF6">
            <wp:extent cx="647700" cy="36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406D" w14:textId="77777777" w:rsidR="00CF143A" w:rsidRDefault="00380114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65875198" wp14:editId="13521C26">
                <wp:simplePos x="0" y="0"/>
                <wp:positionH relativeFrom="page">
                  <wp:posOffset>228600</wp:posOffset>
                </wp:positionH>
                <wp:positionV relativeFrom="paragraph">
                  <wp:posOffset>79375</wp:posOffset>
                </wp:positionV>
                <wp:extent cx="9526270" cy="30480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6270" cy="304800"/>
                          <a:chOff x="317" y="-180"/>
                          <a:chExt cx="15002" cy="449"/>
                        </a:xfrm>
                      </wpg:grpSpPr>
                      <wps:wsp>
                        <wps:cNvPr id="36" name="Freeform 123"/>
                        <wps:cNvSpPr>
                          <a:spLocks/>
                        </wps:cNvSpPr>
                        <wps:spPr bwMode="auto">
                          <a:xfrm>
                            <a:off x="317" y="-180"/>
                            <a:ext cx="15002" cy="449"/>
                          </a:xfrm>
                          <a:custGeom>
                            <a:avLst/>
                            <a:gdLst>
                              <a:gd name="T0" fmla="+- 0 317 317"/>
                              <a:gd name="T1" fmla="*/ T0 w 15002"/>
                              <a:gd name="T2" fmla="+- 0 269 -180"/>
                              <a:gd name="T3" fmla="*/ 269 h 449"/>
                              <a:gd name="T4" fmla="+- 0 15319 317"/>
                              <a:gd name="T5" fmla="*/ T4 w 15002"/>
                              <a:gd name="T6" fmla="+- 0 269 -180"/>
                              <a:gd name="T7" fmla="*/ 269 h 449"/>
                              <a:gd name="T8" fmla="+- 0 15319 317"/>
                              <a:gd name="T9" fmla="*/ T8 w 15002"/>
                              <a:gd name="T10" fmla="+- 0 -180 -180"/>
                              <a:gd name="T11" fmla="*/ -180 h 449"/>
                              <a:gd name="T12" fmla="+- 0 317 317"/>
                              <a:gd name="T13" fmla="*/ T12 w 15002"/>
                              <a:gd name="T14" fmla="+- 0 -180 -180"/>
                              <a:gd name="T15" fmla="*/ -180 h 449"/>
                              <a:gd name="T16" fmla="+- 0 317 317"/>
                              <a:gd name="T17" fmla="*/ T16 w 15002"/>
                              <a:gd name="T18" fmla="+- 0 269 -180"/>
                              <a:gd name="T19" fmla="*/ 269 h 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002" h="449">
                                <a:moveTo>
                                  <a:pt x="0" y="449"/>
                                </a:moveTo>
                                <a:lnTo>
                                  <a:pt x="15002" y="449"/>
                                </a:lnTo>
                                <a:lnTo>
                                  <a:pt x="15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80743" id="Group 35" o:spid="_x0000_s1026" style="position:absolute;margin-left:18pt;margin-top:6.25pt;width:750.1pt;height:24pt;z-index:-251663360;mso-position-horizontal-relative:page" coordorigin="317,-180" coordsize="15002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">
                <v:shape id="Freeform 123" o:spid="_x0000_s1027" style="position:absolute;left:317;top:-180;width:15002;height:449;visibility:visible;mso-wrap-style:square;v-text-anchor:top" coordsize="15002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" path="m,449r15002,l15002,,,,,449xe" fillcolor="#aaa" stroked="f">
                  <v:path arrowok="t" o:connecttype="custom" o:connectlocs="0,269;15002,269;15002,-180;0,-180;0,269" o:connectangles="0,0,0,0,0"/>
                </v:shape>
                <w10:wrap anchorx="page"/>
              </v:group>
            </w:pict>
          </mc:Fallback>
        </mc:AlternateContent>
      </w:r>
    </w:p>
    <w:p w14:paraId="18FC99EC" w14:textId="77777777" w:rsidR="00CF143A" w:rsidRPr="00380114" w:rsidRDefault="00380114">
      <w:pPr>
        <w:ind w:left="117"/>
        <w:rPr>
          <w:rFonts w:ascii="Verdana" w:eastAsia="Verdana" w:hAnsi="Verdana" w:cs="Verdana"/>
          <w:sz w:val="24"/>
          <w:szCs w:val="24"/>
        </w:rPr>
      </w:pPr>
      <w:bookmarkStart w:id="9" w:name="_Hlk491183888"/>
      <w:r>
        <w:rPr>
          <w:rFonts w:ascii="Verdana" w:eastAsia="Verdana" w:hAnsi="Verdana" w:cs="Verdana"/>
          <w:color w:val="FEFFFF"/>
          <w:sz w:val="24"/>
          <w:szCs w:val="24"/>
        </w:rPr>
        <w:t xml:space="preserve"> </w:t>
      </w:r>
      <w:r w:rsidR="00011E57" w:rsidRPr="00380114">
        <w:rPr>
          <w:rFonts w:ascii="Verdana" w:eastAsia="Verdana" w:hAnsi="Verdana" w:cs="Verdana"/>
          <w:color w:val="FEFFFF"/>
          <w:sz w:val="24"/>
          <w:szCs w:val="24"/>
        </w:rPr>
        <w:t>VSP</w:t>
      </w:r>
      <w:r w:rsidR="00011E57" w:rsidRPr="00380114">
        <w:rPr>
          <w:rFonts w:ascii="Verdana" w:eastAsia="Verdana" w:hAnsi="Verdana" w:cs="Verdana"/>
          <w:color w:val="FEFFFF"/>
          <w:spacing w:val="-4"/>
          <w:sz w:val="24"/>
          <w:szCs w:val="24"/>
        </w:rPr>
        <w:t xml:space="preserve"> </w:t>
      </w:r>
      <w:r w:rsidR="00011E57" w:rsidRPr="00380114">
        <w:rPr>
          <w:rFonts w:ascii="Verdana" w:eastAsia="Verdana" w:hAnsi="Verdana" w:cs="Verdana"/>
          <w:color w:val="FEFFFF"/>
          <w:sz w:val="24"/>
          <w:szCs w:val="24"/>
        </w:rPr>
        <w:t>AN</w:t>
      </w:r>
      <w:r w:rsidR="00011E57" w:rsidRPr="00380114">
        <w:rPr>
          <w:rFonts w:ascii="Verdana" w:eastAsia="Verdana" w:hAnsi="Verdana" w:cs="Verdana"/>
          <w:color w:val="FEFFFF"/>
          <w:spacing w:val="-2"/>
          <w:sz w:val="24"/>
          <w:szCs w:val="24"/>
        </w:rPr>
        <w:t>S</w:t>
      </w:r>
      <w:r w:rsidR="00011E57" w:rsidRPr="00380114">
        <w:rPr>
          <w:rFonts w:ascii="Verdana" w:eastAsia="Verdana" w:hAnsi="Verdana" w:cs="Verdana"/>
          <w:color w:val="FEFFFF"/>
          <w:sz w:val="24"/>
          <w:szCs w:val="24"/>
        </w:rPr>
        <w:t xml:space="preserve">I </w:t>
      </w:r>
      <w:r w:rsidR="00011E57" w:rsidRPr="00380114">
        <w:rPr>
          <w:rFonts w:ascii="Verdana" w:eastAsia="Verdana" w:hAnsi="Verdana" w:cs="Verdana"/>
          <w:color w:val="FEFFFF"/>
          <w:spacing w:val="-1"/>
          <w:sz w:val="24"/>
          <w:szCs w:val="24"/>
        </w:rPr>
        <w:t>83</w:t>
      </w:r>
      <w:r w:rsidR="00011E57" w:rsidRPr="00380114">
        <w:rPr>
          <w:rFonts w:ascii="Verdana" w:eastAsia="Verdana" w:hAnsi="Verdana" w:cs="Verdana"/>
          <w:color w:val="FEFFFF"/>
          <w:sz w:val="24"/>
          <w:szCs w:val="24"/>
        </w:rPr>
        <w:t>4</w:t>
      </w:r>
      <w:r w:rsidR="00011E57" w:rsidRPr="00380114">
        <w:rPr>
          <w:rFonts w:ascii="Verdana" w:eastAsia="Verdana" w:hAnsi="Verdana" w:cs="Verdana"/>
          <w:color w:val="FEFFFF"/>
          <w:spacing w:val="-4"/>
          <w:sz w:val="24"/>
          <w:szCs w:val="24"/>
        </w:rPr>
        <w:t xml:space="preserve"> </w:t>
      </w:r>
      <w:r w:rsidR="00011E57" w:rsidRPr="00380114">
        <w:rPr>
          <w:rFonts w:ascii="Verdana" w:eastAsia="Verdana" w:hAnsi="Verdana" w:cs="Verdana"/>
          <w:color w:val="FEFFFF"/>
          <w:sz w:val="24"/>
          <w:szCs w:val="24"/>
        </w:rPr>
        <w:t>Co</w:t>
      </w:r>
      <w:r w:rsidR="00011E57" w:rsidRPr="00380114">
        <w:rPr>
          <w:rFonts w:ascii="Verdana" w:eastAsia="Verdana" w:hAnsi="Verdana" w:cs="Verdana"/>
          <w:color w:val="FEFFFF"/>
          <w:spacing w:val="-1"/>
          <w:sz w:val="24"/>
          <w:szCs w:val="24"/>
        </w:rPr>
        <w:t>mpan</w:t>
      </w:r>
      <w:r w:rsidR="00011E57" w:rsidRPr="00380114">
        <w:rPr>
          <w:rFonts w:ascii="Verdana" w:eastAsia="Verdana" w:hAnsi="Verdana" w:cs="Verdana"/>
          <w:color w:val="FEFFFF"/>
          <w:spacing w:val="-5"/>
          <w:sz w:val="24"/>
          <w:szCs w:val="24"/>
        </w:rPr>
        <w:t>i</w:t>
      </w:r>
      <w:r w:rsidR="00011E57" w:rsidRPr="00380114">
        <w:rPr>
          <w:rFonts w:ascii="Verdana" w:eastAsia="Verdana" w:hAnsi="Verdana" w:cs="Verdana"/>
          <w:color w:val="FEFFFF"/>
          <w:sz w:val="24"/>
          <w:szCs w:val="24"/>
        </w:rPr>
        <w:t>on</w:t>
      </w:r>
      <w:r w:rsidR="00011E57" w:rsidRPr="00380114">
        <w:rPr>
          <w:rFonts w:ascii="Verdana" w:eastAsia="Verdana" w:hAnsi="Verdana" w:cs="Verdana"/>
          <w:color w:val="FEFFFF"/>
          <w:spacing w:val="-3"/>
          <w:sz w:val="24"/>
          <w:szCs w:val="24"/>
        </w:rPr>
        <w:t xml:space="preserve"> </w:t>
      </w:r>
      <w:r w:rsidR="00011E57" w:rsidRPr="00380114">
        <w:rPr>
          <w:rFonts w:ascii="Verdana" w:eastAsia="Verdana" w:hAnsi="Verdana" w:cs="Verdana"/>
          <w:color w:val="FEFFFF"/>
          <w:spacing w:val="-1"/>
          <w:sz w:val="24"/>
          <w:szCs w:val="24"/>
        </w:rPr>
        <w:t>Gu</w:t>
      </w:r>
      <w:r w:rsidR="00011E57" w:rsidRPr="00380114">
        <w:rPr>
          <w:rFonts w:ascii="Verdana" w:eastAsia="Verdana" w:hAnsi="Verdana" w:cs="Verdana"/>
          <w:color w:val="FEFFFF"/>
          <w:spacing w:val="-5"/>
          <w:sz w:val="24"/>
          <w:szCs w:val="24"/>
        </w:rPr>
        <w:t>i</w:t>
      </w:r>
      <w:r w:rsidR="00011E57" w:rsidRPr="00380114">
        <w:rPr>
          <w:rFonts w:ascii="Verdana" w:eastAsia="Verdana" w:hAnsi="Verdana" w:cs="Verdana"/>
          <w:color w:val="FEFFFF"/>
          <w:spacing w:val="-1"/>
          <w:sz w:val="24"/>
          <w:szCs w:val="24"/>
        </w:rPr>
        <w:t>de</w:t>
      </w:r>
      <w:bookmarkEnd w:id="9"/>
    </w:p>
    <w:p w14:paraId="2DA9C42F" w14:textId="77777777" w:rsidR="00CF143A" w:rsidRDefault="00CF143A">
      <w:pPr>
        <w:spacing w:before="2" w:line="180" w:lineRule="exact"/>
        <w:rPr>
          <w:sz w:val="18"/>
          <w:szCs w:val="18"/>
        </w:rPr>
      </w:pPr>
    </w:p>
    <w:p w14:paraId="64D8038F" w14:textId="77777777" w:rsidR="00CF143A" w:rsidRDefault="00011E57" w:rsidP="008E4284">
      <w:pPr>
        <w:spacing w:line="243" w:lineRule="auto"/>
        <w:ind w:left="117" w:right="28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pacing w:val="1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>h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s co</w:t>
      </w:r>
      <w:r>
        <w:rPr>
          <w:rFonts w:ascii="Verdana" w:eastAsia="Verdana" w:hAnsi="Verdana" w:cs="Verdana"/>
          <w:spacing w:val="-1"/>
          <w:sz w:val="22"/>
          <w:szCs w:val="22"/>
        </w:rPr>
        <w:t>mp</w:t>
      </w:r>
      <w:r>
        <w:rPr>
          <w:rFonts w:ascii="Verdana" w:eastAsia="Verdana" w:hAnsi="Verdana" w:cs="Verdana"/>
          <w:spacing w:val="-3"/>
          <w:sz w:val="22"/>
          <w:szCs w:val="22"/>
        </w:rPr>
        <w:t>a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on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gu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te</w:t>
      </w:r>
      <w:r>
        <w:rPr>
          <w:rFonts w:ascii="Verdana" w:eastAsia="Verdana" w:hAnsi="Verdana" w:cs="Verdana"/>
          <w:spacing w:val="-1"/>
          <w:sz w:val="22"/>
          <w:szCs w:val="22"/>
        </w:rPr>
        <w:t>nd</w:t>
      </w:r>
      <w:r>
        <w:rPr>
          <w:rFonts w:ascii="Verdana" w:eastAsia="Verdana" w:hAnsi="Verdana" w:cs="Verdana"/>
          <w:sz w:val="22"/>
          <w:szCs w:val="22"/>
        </w:rPr>
        <w:t>ed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o o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pacing w:val="-5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y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ct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s a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1"/>
          <w:sz w:val="22"/>
          <w:szCs w:val="22"/>
        </w:rPr>
        <w:t>upp</w:t>
      </w:r>
      <w:r>
        <w:rPr>
          <w:rFonts w:ascii="Verdana" w:eastAsia="Verdana" w:hAnsi="Verdana" w:cs="Verdana"/>
          <w:spacing w:val="-5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pacing w:val="-2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t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3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he ASC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X</w:t>
      </w:r>
      <w:r>
        <w:rPr>
          <w:rFonts w:ascii="Verdana" w:eastAsia="Verdana" w:hAnsi="Verdana" w:cs="Verdana"/>
          <w:spacing w:val="-1"/>
          <w:sz w:val="22"/>
          <w:szCs w:val="22"/>
        </w:rPr>
        <w:t>12</w:t>
      </w:r>
      <w:r>
        <w:rPr>
          <w:rFonts w:ascii="Verdana" w:eastAsia="Verdana" w:hAnsi="Verdana" w:cs="Verdana"/>
          <w:sz w:val="22"/>
          <w:szCs w:val="22"/>
        </w:rPr>
        <w:t xml:space="preserve">N </w:t>
      </w:r>
      <w:r>
        <w:rPr>
          <w:rFonts w:ascii="Verdana" w:eastAsia="Verdana" w:hAnsi="Verdana" w:cs="Verdana"/>
          <w:spacing w:val="-1"/>
          <w:sz w:val="22"/>
          <w:szCs w:val="22"/>
        </w:rPr>
        <w:t>83</w:t>
      </w:r>
      <w:r>
        <w:rPr>
          <w:rFonts w:ascii="Verdana" w:eastAsia="Verdana" w:hAnsi="Verdana" w:cs="Verdana"/>
          <w:sz w:val="22"/>
          <w:szCs w:val="22"/>
        </w:rPr>
        <w:t>4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5</w:t>
      </w:r>
      <w:r>
        <w:rPr>
          <w:rFonts w:ascii="Verdana" w:eastAsia="Verdana" w:hAnsi="Verdana" w:cs="Verdana"/>
          <w:spacing w:val="-4"/>
          <w:sz w:val="22"/>
          <w:szCs w:val="22"/>
        </w:rPr>
        <w:t>0</w:t>
      </w:r>
      <w:r>
        <w:rPr>
          <w:rFonts w:ascii="Verdana" w:eastAsia="Verdana" w:hAnsi="Verdana" w:cs="Verdana"/>
          <w:spacing w:val="-1"/>
          <w:sz w:val="22"/>
          <w:szCs w:val="22"/>
        </w:rPr>
        <w:t>1</w:t>
      </w:r>
      <w:r>
        <w:rPr>
          <w:rFonts w:ascii="Verdana" w:eastAsia="Verdana" w:hAnsi="Verdana" w:cs="Verdana"/>
          <w:sz w:val="22"/>
          <w:szCs w:val="22"/>
        </w:rPr>
        <w:t>0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v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on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of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t</w:t>
      </w:r>
      <w:r>
        <w:rPr>
          <w:rFonts w:ascii="Verdana" w:eastAsia="Verdana" w:hAnsi="Verdana" w:cs="Verdana"/>
          <w:spacing w:val="-3"/>
          <w:sz w:val="22"/>
          <w:szCs w:val="22"/>
        </w:rPr>
        <w:t>h</w:t>
      </w:r>
      <w:r>
        <w:rPr>
          <w:rFonts w:ascii="Verdana" w:eastAsia="Verdana" w:hAnsi="Verdana" w:cs="Verdana"/>
          <w:sz w:val="22"/>
          <w:szCs w:val="22"/>
        </w:rPr>
        <w:t>e Be</w:t>
      </w:r>
      <w:r>
        <w:rPr>
          <w:rFonts w:ascii="Verdana" w:eastAsia="Verdana" w:hAnsi="Verdana" w:cs="Verdana"/>
          <w:spacing w:val="-3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f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nr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5"/>
          <w:sz w:val="22"/>
          <w:szCs w:val="22"/>
        </w:rPr>
        <w:t>ll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and </w:t>
      </w:r>
      <w:r>
        <w:rPr>
          <w:rFonts w:ascii="Verdana" w:eastAsia="Verdana" w:hAnsi="Verdana" w:cs="Verdana"/>
          <w:spacing w:val="1"/>
          <w:sz w:val="22"/>
          <w:szCs w:val="22"/>
        </w:rPr>
        <w:t>M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te</w:t>
      </w:r>
      <w:r>
        <w:rPr>
          <w:rFonts w:ascii="Verdana" w:eastAsia="Verdana" w:hAnsi="Verdana" w:cs="Verdana"/>
          <w:spacing w:val="-3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>an</w:t>
      </w:r>
      <w:r>
        <w:rPr>
          <w:rFonts w:ascii="Verdana" w:eastAsia="Verdana" w:hAnsi="Verdana" w:cs="Verdana"/>
          <w:spacing w:val="-2"/>
          <w:sz w:val="22"/>
          <w:szCs w:val="22"/>
        </w:rPr>
        <w:t>c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1"/>
          <w:sz w:val="22"/>
          <w:szCs w:val="22"/>
        </w:rPr>
        <w:t>gu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mand</w:t>
      </w:r>
      <w:r>
        <w:rPr>
          <w:rFonts w:ascii="Verdana" w:eastAsia="Verdana" w:hAnsi="Verdana" w:cs="Verdana"/>
          <w:spacing w:val="-3"/>
          <w:sz w:val="22"/>
          <w:szCs w:val="22"/>
        </w:rPr>
        <w:t>a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ed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un</w:t>
      </w:r>
      <w:r>
        <w:rPr>
          <w:rFonts w:ascii="Verdana" w:eastAsia="Verdana" w:hAnsi="Verdana" w:cs="Verdana"/>
          <w:spacing w:val="-3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>er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H</w:t>
      </w:r>
      <w:r>
        <w:rPr>
          <w:rFonts w:ascii="Verdana" w:eastAsia="Verdana" w:hAnsi="Verdana" w:cs="Verdana"/>
          <w:spacing w:val="1"/>
          <w:sz w:val="22"/>
          <w:szCs w:val="22"/>
        </w:rPr>
        <w:t>I</w:t>
      </w:r>
      <w:r>
        <w:rPr>
          <w:rFonts w:ascii="Verdana" w:eastAsia="Verdana" w:hAnsi="Verdana" w:cs="Verdana"/>
          <w:spacing w:val="-4"/>
          <w:sz w:val="22"/>
          <w:szCs w:val="22"/>
        </w:rPr>
        <w:t>P</w:t>
      </w:r>
      <w:r>
        <w:rPr>
          <w:rFonts w:ascii="Verdana" w:eastAsia="Verdana" w:hAnsi="Verdana" w:cs="Verdana"/>
          <w:sz w:val="22"/>
          <w:szCs w:val="22"/>
        </w:rPr>
        <w:t>AA.</w:t>
      </w:r>
      <w:r>
        <w:rPr>
          <w:rFonts w:ascii="Verdana" w:eastAsia="Verdana" w:hAnsi="Verdana" w:cs="Verdana"/>
          <w:spacing w:val="72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 xml:space="preserve">s </w:t>
      </w:r>
      <w:r>
        <w:rPr>
          <w:rFonts w:ascii="Verdana" w:eastAsia="Verdana" w:hAnsi="Verdana" w:cs="Verdana"/>
          <w:spacing w:val="-1"/>
          <w:sz w:val="22"/>
          <w:szCs w:val="22"/>
        </w:rPr>
        <w:t>ma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1"/>
          <w:sz w:val="22"/>
          <w:szCs w:val="22"/>
        </w:rPr>
        <w:t>b</w:t>
      </w:r>
      <w:r>
        <w:rPr>
          <w:rFonts w:ascii="Verdana" w:eastAsia="Verdana" w:hAnsi="Verdana" w:cs="Verdana"/>
          <w:spacing w:val="1"/>
          <w:sz w:val="22"/>
          <w:szCs w:val="22"/>
        </w:rPr>
        <w:t>j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2"/>
          <w:sz w:val="22"/>
          <w:szCs w:val="22"/>
        </w:rPr>
        <w:t>c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v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 xml:space="preserve">s 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 xml:space="preserve">o </w:t>
      </w:r>
      <w:r>
        <w:rPr>
          <w:rFonts w:ascii="Verdana" w:eastAsia="Verdana" w:hAnsi="Verdana" w:cs="Verdana"/>
          <w:spacing w:val="-1"/>
          <w:sz w:val="22"/>
          <w:szCs w:val="22"/>
        </w:rPr>
        <w:t>pr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1"/>
          <w:sz w:val="22"/>
          <w:szCs w:val="22"/>
        </w:rPr>
        <w:t>v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ss</w:t>
      </w:r>
      <w:r>
        <w:rPr>
          <w:rFonts w:ascii="Verdana" w:eastAsia="Verdana" w:hAnsi="Verdana" w:cs="Verdana"/>
          <w:spacing w:val="-6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pacing w:val="-3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 xml:space="preserve">nce 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1"/>
          <w:sz w:val="22"/>
          <w:szCs w:val="22"/>
        </w:rPr>
        <w:t>u</w:t>
      </w:r>
      <w:r>
        <w:rPr>
          <w:rFonts w:ascii="Verdana" w:eastAsia="Verdana" w:hAnsi="Verdana" w:cs="Verdana"/>
          <w:sz w:val="22"/>
          <w:szCs w:val="22"/>
        </w:rPr>
        <w:t>r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c</w:t>
      </w:r>
      <w:r>
        <w:rPr>
          <w:rFonts w:ascii="Verdana" w:eastAsia="Verdana" w:hAnsi="Verdana" w:cs="Verdana"/>
          <w:spacing w:val="-5"/>
          <w:sz w:val="22"/>
          <w:szCs w:val="22"/>
        </w:rPr>
        <w:t>li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 xml:space="preserve">ts 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r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p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3"/>
          <w:sz w:val="22"/>
          <w:szCs w:val="22"/>
        </w:rPr>
        <w:t>r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g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th</w:t>
      </w:r>
      <w:r>
        <w:rPr>
          <w:rFonts w:ascii="Verdana" w:eastAsia="Verdana" w:hAnsi="Verdana" w:cs="Verdana"/>
          <w:spacing w:val="1"/>
          <w:sz w:val="22"/>
          <w:szCs w:val="22"/>
        </w:rPr>
        <w:t>e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r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pacing w:val="-8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g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2"/>
          <w:sz w:val="22"/>
          <w:szCs w:val="22"/>
        </w:rPr>
        <w:t>b</w:t>
      </w:r>
      <w:r>
        <w:rPr>
          <w:rFonts w:ascii="Verdana" w:eastAsia="Verdana" w:hAnsi="Verdana" w:cs="Verdana"/>
          <w:spacing w:val="-3"/>
          <w:sz w:val="22"/>
          <w:szCs w:val="22"/>
        </w:rPr>
        <w:t>il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y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to </w:t>
      </w:r>
      <w:r>
        <w:rPr>
          <w:rFonts w:ascii="Verdana" w:eastAsia="Verdana" w:hAnsi="Verdana" w:cs="Verdana"/>
          <w:sz w:val="22"/>
          <w:szCs w:val="22"/>
        </w:rPr>
        <w:t>VSP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cc</w:t>
      </w:r>
      <w:r>
        <w:rPr>
          <w:rFonts w:ascii="Verdana" w:eastAsia="Verdana" w:hAnsi="Verdana" w:cs="Verdana"/>
          <w:spacing w:val="-3"/>
          <w:sz w:val="22"/>
          <w:szCs w:val="22"/>
        </w:rPr>
        <w:t>u</w:t>
      </w:r>
      <w:r>
        <w:rPr>
          <w:rFonts w:ascii="Verdana" w:eastAsia="Verdana" w:hAnsi="Verdana" w:cs="Verdana"/>
          <w:spacing w:val="-1"/>
          <w:sz w:val="22"/>
          <w:szCs w:val="22"/>
        </w:rPr>
        <w:t>ra</w:t>
      </w:r>
      <w:r>
        <w:rPr>
          <w:rFonts w:ascii="Verdana" w:eastAsia="Verdana" w:hAnsi="Verdana" w:cs="Verdana"/>
          <w:spacing w:val="-3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5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y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cco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pacing w:val="-3"/>
          <w:sz w:val="22"/>
          <w:szCs w:val="22"/>
        </w:rPr>
        <w:t>d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g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t</w:t>
      </w:r>
      <w:r>
        <w:rPr>
          <w:rFonts w:ascii="Verdana" w:eastAsia="Verdana" w:hAnsi="Verdana" w:cs="Verdana"/>
          <w:sz w:val="22"/>
          <w:szCs w:val="22"/>
        </w:rPr>
        <w:t>o o</w:t>
      </w:r>
      <w:r>
        <w:rPr>
          <w:rFonts w:ascii="Verdana" w:eastAsia="Verdana" w:hAnsi="Verdana" w:cs="Verdana"/>
          <w:spacing w:val="-1"/>
          <w:sz w:val="22"/>
          <w:szCs w:val="22"/>
        </w:rPr>
        <w:t>u</w:t>
      </w:r>
      <w:r>
        <w:rPr>
          <w:rFonts w:ascii="Verdana" w:eastAsia="Verdana" w:hAnsi="Verdana" w:cs="Verdana"/>
          <w:sz w:val="22"/>
          <w:szCs w:val="22"/>
        </w:rPr>
        <w:t>r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3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qu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4"/>
          <w:sz w:val="22"/>
          <w:szCs w:val="22"/>
        </w:rPr>
        <w:t>m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3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 xml:space="preserve">s 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 xml:space="preserve">o </w:t>
      </w:r>
      <w:r>
        <w:rPr>
          <w:rFonts w:ascii="Verdana" w:eastAsia="Verdana" w:hAnsi="Verdana" w:cs="Verdana"/>
          <w:spacing w:val="-1"/>
          <w:sz w:val="22"/>
          <w:szCs w:val="22"/>
        </w:rPr>
        <w:t>g</w:t>
      </w:r>
      <w:r>
        <w:rPr>
          <w:rFonts w:ascii="Verdana" w:eastAsia="Verdana" w:hAnsi="Verdana" w:cs="Verdana"/>
          <w:sz w:val="22"/>
          <w:szCs w:val="22"/>
        </w:rPr>
        <w:t>et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5"/>
          <w:sz w:val="22"/>
          <w:szCs w:val="22"/>
        </w:rPr>
        <w:t>li</w:t>
      </w:r>
      <w:r>
        <w:rPr>
          <w:rFonts w:ascii="Verdana" w:eastAsia="Verdana" w:hAnsi="Verdana" w:cs="Verdana"/>
          <w:spacing w:val="2"/>
          <w:sz w:val="22"/>
          <w:szCs w:val="22"/>
        </w:rPr>
        <w:t>g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b</w:t>
      </w:r>
      <w:r>
        <w:rPr>
          <w:rFonts w:ascii="Verdana" w:eastAsia="Verdana" w:hAnsi="Verdana" w:cs="Verdana"/>
          <w:spacing w:val="-3"/>
          <w:sz w:val="22"/>
          <w:szCs w:val="22"/>
        </w:rPr>
        <w:t>il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y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pacing w:val="2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o o</w:t>
      </w:r>
      <w:r>
        <w:rPr>
          <w:rFonts w:ascii="Verdana" w:eastAsia="Verdana" w:hAnsi="Verdana" w:cs="Verdana"/>
          <w:spacing w:val="-1"/>
          <w:sz w:val="22"/>
          <w:szCs w:val="22"/>
        </w:rPr>
        <w:t>u</w:t>
      </w:r>
      <w:r>
        <w:rPr>
          <w:rFonts w:ascii="Verdana" w:eastAsia="Verdana" w:hAnsi="Verdana" w:cs="Verdana"/>
          <w:sz w:val="22"/>
          <w:szCs w:val="22"/>
        </w:rPr>
        <w:t>r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4"/>
          <w:sz w:val="22"/>
          <w:szCs w:val="22"/>
        </w:rPr>
        <w:t>y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pacing w:val="-2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z w:val="22"/>
          <w:szCs w:val="22"/>
        </w:rPr>
        <w:t>s.</w:t>
      </w:r>
      <w:r>
        <w:rPr>
          <w:rFonts w:ascii="Verdana" w:eastAsia="Verdana" w:hAnsi="Verdana" w:cs="Verdana"/>
          <w:spacing w:val="72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A c</w:t>
      </w:r>
      <w:r>
        <w:rPr>
          <w:rFonts w:ascii="Verdana" w:eastAsia="Verdana" w:hAnsi="Verdana" w:cs="Verdana"/>
          <w:spacing w:val="-2"/>
          <w:sz w:val="22"/>
          <w:szCs w:val="22"/>
        </w:rPr>
        <w:t>o</w:t>
      </w:r>
      <w:r>
        <w:rPr>
          <w:rFonts w:ascii="Verdana" w:eastAsia="Verdana" w:hAnsi="Verdana" w:cs="Verdana"/>
          <w:spacing w:val="-1"/>
          <w:sz w:val="22"/>
          <w:szCs w:val="22"/>
        </w:rPr>
        <w:t>mp</w:t>
      </w:r>
      <w:r>
        <w:rPr>
          <w:rFonts w:ascii="Verdana" w:eastAsia="Verdana" w:hAnsi="Verdana" w:cs="Verdana"/>
          <w:spacing w:val="-8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1"/>
          <w:sz w:val="22"/>
          <w:szCs w:val="22"/>
        </w:rPr>
        <w:t>gu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>e of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t</w:t>
      </w:r>
      <w:r>
        <w:rPr>
          <w:rFonts w:ascii="Verdana" w:eastAsia="Verdana" w:hAnsi="Verdana" w:cs="Verdana"/>
          <w:spacing w:val="-3"/>
          <w:sz w:val="22"/>
          <w:szCs w:val="22"/>
        </w:rPr>
        <w:t>h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2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SC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X</w:t>
      </w:r>
      <w:r>
        <w:rPr>
          <w:rFonts w:ascii="Verdana" w:eastAsia="Verdana" w:hAnsi="Verdana" w:cs="Verdana"/>
          <w:spacing w:val="-1"/>
          <w:sz w:val="22"/>
          <w:szCs w:val="22"/>
        </w:rPr>
        <w:t>12</w:t>
      </w:r>
      <w:r>
        <w:rPr>
          <w:rFonts w:ascii="Verdana" w:eastAsia="Verdana" w:hAnsi="Verdana" w:cs="Verdana"/>
          <w:sz w:val="22"/>
          <w:szCs w:val="22"/>
        </w:rPr>
        <w:t xml:space="preserve">N </w:t>
      </w:r>
      <w:r>
        <w:rPr>
          <w:rFonts w:ascii="Verdana" w:eastAsia="Verdana" w:hAnsi="Verdana" w:cs="Verdana"/>
          <w:spacing w:val="-1"/>
          <w:sz w:val="22"/>
          <w:szCs w:val="22"/>
        </w:rPr>
        <w:t>83</w:t>
      </w:r>
      <w:r>
        <w:rPr>
          <w:rFonts w:ascii="Verdana" w:eastAsia="Verdana" w:hAnsi="Verdana" w:cs="Verdana"/>
          <w:sz w:val="22"/>
          <w:szCs w:val="22"/>
        </w:rPr>
        <w:t>4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 xml:space="preserve">s </w:t>
      </w:r>
      <w:r>
        <w:rPr>
          <w:rFonts w:ascii="Verdana" w:eastAsia="Verdana" w:hAnsi="Verdana" w:cs="Verdana"/>
          <w:spacing w:val="-1"/>
          <w:sz w:val="22"/>
          <w:szCs w:val="22"/>
        </w:rPr>
        <w:t>ava</w:t>
      </w:r>
      <w:r>
        <w:rPr>
          <w:rFonts w:ascii="Verdana" w:eastAsia="Verdana" w:hAnsi="Verdana" w:cs="Verdana"/>
          <w:spacing w:val="-5"/>
          <w:sz w:val="22"/>
          <w:szCs w:val="22"/>
        </w:rPr>
        <w:t>il</w:t>
      </w:r>
      <w:r>
        <w:rPr>
          <w:rFonts w:ascii="Verdana" w:eastAsia="Verdana" w:hAnsi="Verdana" w:cs="Verdana"/>
          <w:spacing w:val="2"/>
          <w:sz w:val="22"/>
          <w:szCs w:val="22"/>
        </w:rPr>
        <w:t>a</w:t>
      </w:r>
      <w:r>
        <w:rPr>
          <w:rFonts w:ascii="Verdana" w:eastAsia="Verdana" w:hAnsi="Verdana" w:cs="Verdana"/>
          <w:spacing w:val="-1"/>
          <w:sz w:val="22"/>
          <w:szCs w:val="22"/>
        </w:rPr>
        <w:t>b</w:t>
      </w:r>
      <w:r>
        <w:rPr>
          <w:rFonts w:ascii="Verdana" w:eastAsia="Verdana" w:hAnsi="Verdana" w:cs="Verdana"/>
          <w:spacing w:val="-5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at </w:t>
      </w:r>
      <w:hyperlink r:id="rId20">
        <w:r>
          <w:rPr>
            <w:rFonts w:ascii="Verdana" w:eastAsia="Verdana" w:hAnsi="Verdana" w:cs="Verdana"/>
            <w:b/>
            <w:color w:val="0000FF"/>
            <w:sz w:val="22"/>
            <w:szCs w:val="22"/>
            <w:u w:val="thick" w:color="0000FF"/>
          </w:rPr>
          <w:t>www.w</w:t>
        </w:r>
        <w:r>
          <w:rPr>
            <w:rFonts w:ascii="Verdana" w:eastAsia="Verdana" w:hAnsi="Verdana" w:cs="Verdana"/>
            <w:b/>
            <w:color w:val="0000FF"/>
            <w:spacing w:val="-1"/>
            <w:sz w:val="22"/>
            <w:szCs w:val="22"/>
            <w:u w:val="thick" w:color="0000FF"/>
          </w:rPr>
          <w:t>p</w:t>
        </w:r>
        <w:r>
          <w:rPr>
            <w:rFonts w:ascii="Verdana" w:eastAsia="Verdana" w:hAnsi="Verdana" w:cs="Verdana"/>
            <w:b/>
            <w:color w:val="0000FF"/>
            <w:sz w:val="22"/>
            <w:szCs w:val="22"/>
            <w:u w:val="thick" w:color="0000FF"/>
          </w:rPr>
          <w:t>c-</w:t>
        </w:r>
        <w:r>
          <w:rPr>
            <w:rFonts w:ascii="Verdana" w:eastAsia="Verdana" w:hAnsi="Verdana" w:cs="Verdana"/>
            <w:b/>
            <w:color w:val="0000FF"/>
            <w:spacing w:val="-3"/>
            <w:sz w:val="22"/>
            <w:szCs w:val="22"/>
            <w:u w:val="thick" w:color="0000FF"/>
          </w:rPr>
          <w:t>e</w:t>
        </w:r>
        <w:r>
          <w:rPr>
            <w:rFonts w:ascii="Verdana" w:eastAsia="Verdana" w:hAnsi="Verdana" w:cs="Verdana"/>
            <w:b/>
            <w:color w:val="0000FF"/>
            <w:spacing w:val="-1"/>
            <w:sz w:val="22"/>
            <w:szCs w:val="22"/>
            <w:u w:val="thick" w:color="0000FF"/>
          </w:rPr>
          <w:t>di</w:t>
        </w:r>
        <w:r>
          <w:rPr>
            <w:rFonts w:ascii="Verdana" w:eastAsia="Verdana" w:hAnsi="Verdana" w:cs="Verdana"/>
            <w:b/>
            <w:color w:val="0000FF"/>
            <w:sz w:val="22"/>
            <w:szCs w:val="22"/>
            <w:u w:val="thick" w:color="0000FF"/>
          </w:rPr>
          <w:t>.c</w:t>
        </w:r>
        <w:r>
          <w:rPr>
            <w:rFonts w:ascii="Verdana" w:eastAsia="Verdana" w:hAnsi="Verdana" w:cs="Verdana"/>
            <w:b/>
            <w:color w:val="0000FF"/>
            <w:spacing w:val="-1"/>
            <w:sz w:val="22"/>
            <w:szCs w:val="22"/>
            <w:u w:val="thick" w:color="0000FF"/>
          </w:rPr>
          <w:t>o</w:t>
        </w:r>
        <w:r>
          <w:rPr>
            <w:rFonts w:ascii="Verdana" w:eastAsia="Verdana" w:hAnsi="Verdana" w:cs="Verdana"/>
            <w:b/>
            <w:color w:val="0000FF"/>
            <w:spacing w:val="-4"/>
            <w:sz w:val="22"/>
            <w:szCs w:val="22"/>
            <w:u w:val="thick" w:color="0000FF"/>
          </w:rPr>
          <w:t>m</w:t>
        </w:r>
        <w:r>
          <w:rPr>
            <w:rFonts w:ascii="Verdana" w:eastAsia="Verdana" w:hAnsi="Verdana" w:cs="Verdana"/>
            <w:color w:val="000000"/>
            <w:sz w:val="22"/>
            <w:szCs w:val="22"/>
          </w:rPr>
          <w:t>.</w:t>
        </w:r>
      </w:hyperlink>
    </w:p>
    <w:p w14:paraId="4E0D5F89" w14:textId="77777777" w:rsidR="006227BF" w:rsidRDefault="006227BF">
      <w:pPr>
        <w:spacing w:line="20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720"/>
        <w:gridCol w:w="990"/>
        <w:gridCol w:w="2520"/>
        <w:gridCol w:w="4043"/>
        <w:gridCol w:w="4057"/>
        <w:gridCol w:w="1756"/>
      </w:tblGrid>
      <w:tr w:rsidR="008E4284" w14:paraId="101D8631" w14:textId="77777777" w:rsidTr="007B38B0">
        <w:trPr>
          <w:trHeight w:hRule="exact" w:val="1020"/>
        </w:trPr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7216FBC2" w14:textId="77777777" w:rsidR="008E4284" w:rsidRDefault="008E4284" w:rsidP="007B38B0">
            <w:pPr>
              <w:spacing w:line="200" w:lineRule="exact"/>
              <w:ind w:right="17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 xml:space="preserve">  LOOP</w:t>
            </w:r>
          </w:p>
          <w:p w14:paraId="76C53E61" w14:textId="77777777" w:rsidR="008E4284" w:rsidRDefault="008E4284" w:rsidP="007B38B0">
            <w:pPr>
              <w:spacing w:line="200" w:lineRule="exact"/>
              <w:ind w:right="32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 xml:space="preserve">     ID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07F707A7" w14:textId="77777777" w:rsidR="008E4284" w:rsidRDefault="008E4284" w:rsidP="007B38B0">
            <w:pPr>
              <w:spacing w:line="200" w:lineRule="exact"/>
              <w:ind w:left="15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SE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G</w:t>
            </w:r>
          </w:p>
          <w:p w14:paraId="2AED4140" w14:textId="77777777" w:rsidR="008E4284" w:rsidRDefault="008E4284" w:rsidP="007B38B0">
            <w:pPr>
              <w:spacing w:line="200" w:lineRule="exact"/>
              <w:ind w:left="22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6AECF4D6" w14:textId="77777777" w:rsidR="008E4284" w:rsidRDefault="008E4284" w:rsidP="007B38B0">
            <w:pPr>
              <w:spacing w:line="200" w:lineRule="exac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ELEMENT    ID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656598"/>
          </w:tcPr>
          <w:p w14:paraId="1F79A59D" w14:textId="77777777" w:rsidR="008E4284" w:rsidRDefault="008E4284" w:rsidP="007B38B0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ELEMENT</w:t>
            </w:r>
          </w:p>
          <w:p w14:paraId="18D332DB" w14:textId="77777777" w:rsidR="008E4284" w:rsidRDefault="008E4284" w:rsidP="007B38B0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404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00"/>
          </w:tcPr>
          <w:p w14:paraId="7772F703" w14:textId="4EC37E06" w:rsidR="008E4284" w:rsidRDefault="009919FD" w:rsidP="007B38B0">
            <w:pPr>
              <w:spacing w:line="200" w:lineRule="exact"/>
              <w:ind w:left="1555" w:right="1536"/>
              <w:rPr>
                <w:rFonts w:ascii="Verdana" w:eastAsia="Verdana" w:hAnsi="Verdana" w:cs="Verdana"/>
                <w:sz w:val="18"/>
                <w:szCs w:val="18"/>
              </w:rPr>
            </w:pPr>
            <w:r w:rsidRPr="009919FD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UltiPro Field Mapping Notes</w:t>
            </w:r>
          </w:p>
        </w:tc>
        <w:tc>
          <w:tcPr>
            <w:tcW w:w="4057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656598"/>
          </w:tcPr>
          <w:p w14:paraId="107B211C" w14:textId="77777777" w:rsidR="008E4284" w:rsidRDefault="008E4284" w:rsidP="007B38B0">
            <w:pPr>
              <w:spacing w:line="200" w:lineRule="exact"/>
              <w:ind w:right="15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            ELEMENT</w:t>
            </w:r>
          </w:p>
          <w:p w14:paraId="5EB1DBC1" w14:textId="77777777" w:rsidR="008E4284" w:rsidRDefault="008E4284" w:rsidP="007B38B0">
            <w:pPr>
              <w:spacing w:line="200" w:lineRule="exact"/>
              <w:ind w:right="131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     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1756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7" w:space="0" w:color="000000"/>
            </w:tcBorders>
            <w:shd w:val="clear" w:color="auto" w:fill="656598"/>
          </w:tcPr>
          <w:p w14:paraId="684857DF" w14:textId="77777777" w:rsidR="008E4284" w:rsidRDefault="008E4284" w:rsidP="007B38B0">
            <w:pPr>
              <w:spacing w:line="200" w:lineRule="exact"/>
              <w:ind w:left="11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Q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UI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 xml:space="preserve">D 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R</w:t>
            </w:r>
          </w:p>
          <w:p w14:paraId="3A600145" w14:textId="77777777" w:rsidR="008E4284" w:rsidRDefault="008E4284" w:rsidP="007B38B0">
            <w:pPr>
              <w:spacing w:line="200" w:lineRule="exact"/>
              <w:ind w:left="12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ITU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ON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L</w:t>
            </w:r>
          </w:p>
        </w:tc>
      </w:tr>
      <w:tr w:rsidR="00CF143A" w:rsidRPr="005200BF" w14:paraId="5DA36A31" w14:textId="77777777" w:rsidTr="007B38B0">
        <w:trPr>
          <w:trHeight w:hRule="exact" w:val="494"/>
        </w:trPr>
        <w:tc>
          <w:tcPr>
            <w:tcW w:w="907" w:type="dxa"/>
            <w:tcBorders>
              <w:top w:val="single" w:sz="8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7B1BC46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90A54A" w14:textId="77777777" w:rsidR="00CF143A" w:rsidRPr="005200BF" w:rsidRDefault="00011E57" w:rsidP="007B38B0">
            <w:pPr>
              <w:spacing w:before="9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S</w:t>
            </w:r>
            <w:r w:rsidRPr="005200BF">
              <w:rPr>
                <w:rFonts w:ascii="Verdana" w:eastAsia="Verdana" w:hAnsi="Verdana" w:cs="Verdana"/>
              </w:rPr>
              <w:t>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4021FC3F" w14:textId="77777777" w:rsidR="00CF143A" w:rsidRPr="005200BF" w:rsidRDefault="00011E57" w:rsidP="007B38B0">
            <w:pPr>
              <w:spacing w:before="9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DA18" w14:textId="77777777" w:rsidR="00CF143A" w:rsidRPr="005200BF" w:rsidRDefault="00011E57" w:rsidP="007B38B0">
            <w:pPr>
              <w:spacing w:before="9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</w:rPr>
              <w:t>Auth</w:t>
            </w:r>
            <w:r w:rsidRPr="005200BF">
              <w:rPr>
                <w:rFonts w:ascii="Verdana" w:eastAsia="Verdana" w:hAnsi="Verdana" w:cs="Verdana"/>
                <w:spacing w:val="-1"/>
              </w:rPr>
              <w:t>or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z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-24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2"/>
              </w:rPr>
              <w:t>f</w:t>
            </w:r>
            <w:r w:rsidRPr="005200BF">
              <w:rPr>
                <w:rFonts w:ascii="Verdana" w:eastAsia="Verdana" w:hAnsi="Verdana" w:cs="Verdana"/>
              </w:rPr>
              <w:t>o</w:t>
            </w:r>
          </w:p>
          <w:p w14:paraId="3779C96C" w14:textId="77777777" w:rsidR="00CF143A" w:rsidRPr="005200BF" w:rsidRDefault="00011E57" w:rsidP="007B38B0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2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2"/>
              </w:rPr>
              <w:t>u</w:t>
            </w:r>
            <w:r w:rsidRPr="005200BF">
              <w:rPr>
                <w:rFonts w:ascii="Verdana" w:eastAsia="Verdana" w:hAnsi="Verdana" w:cs="Verdana"/>
                <w:position w:val="-2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2"/>
              </w:rPr>
              <w:t>li</w:t>
            </w:r>
            <w:r w:rsidRPr="005200BF">
              <w:rPr>
                <w:rFonts w:ascii="Verdana" w:eastAsia="Verdana" w:hAnsi="Verdana" w:cs="Verdana"/>
                <w:spacing w:val="-3"/>
                <w:position w:val="-2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2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2"/>
              </w:rPr>
              <w:t>e</w:t>
            </w:r>
            <w:r w:rsidRPr="005200BF">
              <w:rPr>
                <w:rFonts w:ascii="Verdana" w:eastAsia="Verdana" w:hAnsi="Verdana" w:cs="Verdana"/>
                <w:position w:val="-2"/>
              </w:rPr>
              <w:t>r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1411" w14:textId="58801F37" w:rsidR="00CF143A" w:rsidRPr="001A7BE6" w:rsidRDefault="00011E57" w:rsidP="007B38B0">
            <w:pPr>
              <w:spacing w:before="19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</w:rPr>
              <w:t>00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B63B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0EEAB80C" w14:textId="77777777" w:rsidR="00CF143A" w:rsidRPr="005200BF" w:rsidRDefault="00011E57" w:rsidP="007B38B0">
            <w:pPr>
              <w:spacing w:before="9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R</w:t>
            </w:r>
          </w:p>
        </w:tc>
      </w:tr>
      <w:tr w:rsidR="00CF143A" w:rsidRPr="005200BF" w14:paraId="682F7E8D" w14:textId="77777777" w:rsidTr="007B38B0">
        <w:trPr>
          <w:trHeight w:hRule="exact" w:val="324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12DBEBA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2FAD91C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C67E475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3BD1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Auth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z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2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position w:val="-1"/>
              </w:rPr>
              <w:t>o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7633" w14:textId="77777777" w:rsidR="00CF143A" w:rsidRPr="001A7BE6" w:rsidRDefault="00011E57" w:rsidP="007B38B0">
            <w:pPr>
              <w:spacing w:before="5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</w:rPr>
              <w:t>B</w:t>
            </w:r>
            <w:r w:rsidRPr="001A7BE6">
              <w:rPr>
                <w:rFonts w:asciiTheme="minorHAnsi" w:eastAsia="Verdana" w:hAnsiTheme="minorHAnsi" w:cstheme="minorHAnsi"/>
                <w:bCs/>
                <w:spacing w:val="-1"/>
              </w:rPr>
              <w:t>L</w:t>
            </w:r>
            <w:r w:rsidRPr="001A7BE6">
              <w:rPr>
                <w:rFonts w:asciiTheme="minorHAnsi" w:eastAsia="Verdana" w:hAnsiTheme="minorHAnsi" w:cstheme="minorHAnsi"/>
                <w:bCs/>
                <w:spacing w:val="1"/>
              </w:rPr>
              <w:t>A</w:t>
            </w:r>
            <w:r w:rsidRPr="001A7BE6">
              <w:rPr>
                <w:rFonts w:asciiTheme="minorHAnsi" w:eastAsia="Verdana" w:hAnsiTheme="minorHAnsi" w:cstheme="minorHAnsi"/>
                <w:bCs/>
              </w:rPr>
              <w:t>NK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61FC" w14:textId="77777777" w:rsidR="00CF143A" w:rsidRPr="005200BF" w:rsidRDefault="00011E57" w:rsidP="007B38B0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</w:rPr>
              <w:t>Sp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1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</w:rPr>
              <w:t>il</w:t>
            </w:r>
            <w:r w:rsidRPr="005200BF">
              <w:rPr>
                <w:rFonts w:ascii="Verdana" w:eastAsia="Verdana" w:hAnsi="Verdana" w:cs="Verdana"/>
                <w:spacing w:val="6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7771EA1E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15BFA4E7" w14:textId="77777777" w:rsidTr="007B38B0">
        <w:trPr>
          <w:trHeight w:hRule="exact" w:val="310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116D898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47FEBE0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1A88D41C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EC0C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52D6" w14:textId="463A792A" w:rsidR="00CF143A" w:rsidRPr="001A7BE6" w:rsidRDefault="00011E57" w:rsidP="007B38B0">
            <w:pPr>
              <w:spacing w:before="5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</w:rPr>
              <w:t>00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CAB7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41488268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27DC7949" w14:textId="77777777" w:rsidTr="007B38B0">
        <w:trPr>
          <w:trHeight w:hRule="exact" w:val="310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425F294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ED80E99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71B50714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213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position w:val="-1"/>
              </w:rPr>
              <w:t>o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DD2" w14:textId="77777777" w:rsidR="00CF143A" w:rsidRPr="001A7BE6" w:rsidRDefault="00011E57" w:rsidP="007B38B0">
            <w:pPr>
              <w:spacing w:before="5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</w:rPr>
              <w:t>B</w:t>
            </w:r>
            <w:r w:rsidRPr="001A7BE6">
              <w:rPr>
                <w:rFonts w:asciiTheme="minorHAnsi" w:eastAsia="Verdana" w:hAnsiTheme="minorHAnsi" w:cstheme="minorHAnsi"/>
                <w:bCs/>
                <w:spacing w:val="-1"/>
              </w:rPr>
              <w:t>L</w:t>
            </w:r>
            <w:r w:rsidRPr="001A7BE6">
              <w:rPr>
                <w:rFonts w:asciiTheme="minorHAnsi" w:eastAsia="Verdana" w:hAnsiTheme="minorHAnsi" w:cstheme="minorHAnsi"/>
                <w:bCs/>
                <w:spacing w:val="1"/>
              </w:rPr>
              <w:t>A</w:t>
            </w:r>
            <w:r w:rsidRPr="001A7BE6">
              <w:rPr>
                <w:rFonts w:asciiTheme="minorHAnsi" w:eastAsia="Verdana" w:hAnsiTheme="minorHAnsi" w:cstheme="minorHAnsi"/>
                <w:bCs/>
              </w:rPr>
              <w:t>NK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6937" w14:textId="77777777" w:rsidR="00CF143A" w:rsidRPr="005200BF" w:rsidRDefault="00011E57" w:rsidP="007B38B0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</w:rPr>
              <w:t>Sp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1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</w:rPr>
              <w:t>il</w:t>
            </w:r>
            <w:r w:rsidRPr="005200BF">
              <w:rPr>
                <w:rFonts w:ascii="Verdana" w:eastAsia="Verdana" w:hAnsi="Verdana" w:cs="Verdana"/>
                <w:spacing w:val="6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147A0347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2B0B4A1A" w14:textId="77777777" w:rsidTr="007B38B0">
        <w:trPr>
          <w:trHeight w:hRule="exact" w:val="490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025ABBA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39DFFA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75258C1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C347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2222" w14:textId="4C472795" w:rsidR="00CF143A" w:rsidRPr="001A7BE6" w:rsidRDefault="00011E57" w:rsidP="007B38B0">
            <w:pPr>
              <w:spacing w:before="5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</w:rPr>
              <w:t>30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33B1" w14:textId="77777777" w:rsidR="00CF143A" w:rsidRPr="005200BF" w:rsidRDefault="00011E57" w:rsidP="007B38B0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</w:rPr>
              <w:t>V</w:t>
            </w:r>
            <w:r w:rsidRPr="005200BF">
              <w:rPr>
                <w:rFonts w:ascii="Verdana" w:eastAsia="Verdana" w:hAnsi="Verdana" w:cs="Verdana"/>
              </w:rPr>
              <w:t>SP</w:t>
            </w:r>
            <w:r w:rsidRPr="005200BF">
              <w:rPr>
                <w:rFonts w:ascii="Verdana" w:eastAsia="Verdana" w:hAnsi="Verdana" w:cs="Verdana"/>
                <w:spacing w:val="-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</w:rPr>
              <w:t>refe</w:t>
            </w:r>
            <w:r w:rsidRPr="005200BF">
              <w:rPr>
                <w:rFonts w:ascii="Verdana" w:eastAsia="Verdana" w:hAnsi="Verdana" w:cs="Verdana"/>
                <w:spacing w:val="2"/>
              </w:rPr>
              <w:t>r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1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3</w:t>
            </w:r>
            <w:r w:rsidRPr="005200BF"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6E8CCFC2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12BF3C97" w14:textId="77777777" w:rsidTr="007B38B0">
        <w:trPr>
          <w:trHeight w:hRule="exact" w:val="490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B268E66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131DFC8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3162D7E5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36AC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2D18" w14:textId="6037AA96" w:rsidR="00CF143A" w:rsidRPr="001A7BE6" w:rsidRDefault="009919FD" w:rsidP="007B38B0">
            <w:pPr>
              <w:rPr>
                <w:rFonts w:asciiTheme="minorHAnsi" w:hAnsiTheme="minorHAnsi" w:cstheme="minorHAnsi"/>
                <w:bCs/>
              </w:rPr>
            </w:pPr>
            <w:r w:rsidRPr="001A7BE6">
              <w:rPr>
                <w:rFonts w:asciiTheme="minorHAnsi" w:hAnsiTheme="minorHAnsi" w:cstheme="minorHAnsi"/>
                <w:bCs/>
              </w:rPr>
              <w:t>412016532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A591" w14:textId="77777777" w:rsidR="00CF143A" w:rsidRPr="005200BF" w:rsidRDefault="00EC1680" w:rsidP="007B38B0">
            <w:pPr>
              <w:spacing w:before="2" w:line="240" w:lineRule="exac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</w:t>
            </w:r>
            <w:r w:rsidR="008B629A" w:rsidRPr="005200BF">
              <w:rPr>
                <w:rFonts w:ascii="Verdana" w:eastAsia="Verdana" w:hAnsi="Verdana" w:cs="Verdana"/>
              </w:rPr>
              <w:t xml:space="preserve">Client/TPA Federal Tax ID or Unique  </w:t>
            </w:r>
            <w:r w:rsidR="006F0AE5" w:rsidRPr="005200BF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  </w:t>
            </w:r>
            <w:r w:rsidR="008B629A" w:rsidRPr="005200BF">
              <w:rPr>
                <w:rFonts w:ascii="Verdana" w:eastAsia="Verdana" w:hAnsi="Verdana" w:cs="Verdana"/>
              </w:rPr>
              <w:t>value not to exceed 15 characters</w:t>
            </w: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6165A030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254B3F74" w14:textId="77777777" w:rsidTr="007B38B0">
        <w:trPr>
          <w:trHeight w:hRule="exact" w:val="341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D841697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637F5D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S</w:t>
            </w:r>
            <w:r w:rsidRPr="005200BF">
              <w:rPr>
                <w:rFonts w:ascii="Verdana" w:eastAsia="Verdana" w:hAnsi="Verdana" w:cs="Verdana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0719EAD4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07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8AE8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</w:rPr>
              <w:t>ece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v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Pr="005200BF">
              <w:rPr>
                <w:rFonts w:ascii="Verdana" w:eastAsia="Verdana" w:hAnsi="Verdana" w:cs="Verdana"/>
                <w:spacing w:val="-18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</w:rPr>
              <w:t>D</w:t>
            </w:r>
            <w:r w:rsidRPr="005200BF">
              <w:rPr>
                <w:rFonts w:ascii="Verdana" w:eastAsia="Verdana" w:hAnsi="Verdana" w:cs="Verdana"/>
                <w:spacing w:val="-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2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</w:rPr>
              <w:t>li</w:t>
            </w:r>
            <w:r w:rsidRPr="005200BF">
              <w:rPr>
                <w:rFonts w:ascii="Verdana" w:eastAsia="Verdana" w:hAnsi="Verdana" w:cs="Verdana"/>
                <w:spacing w:val="-3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r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891F" w14:textId="77777777" w:rsidR="00CF143A" w:rsidRPr="001A7BE6" w:rsidRDefault="00011E57" w:rsidP="007B38B0">
            <w:pPr>
              <w:spacing w:before="7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</w:rPr>
              <w:t>30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55DB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1F9EAC78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R</w:t>
            </w:r>
          </w:p>
        </w:tc>
      </w:tr>
      <w:tr w:rsidR="00CF143A" w:rsidRPr="005200BF" w14:paraId="352B0789" w14:textId="77777777" w:rsidTr="007B38B0">
        <w:trPr>
          <w:trHeight w:hRule="exact" w:val="295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2CE0009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3E42A44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S</w:t>
            </w:r>
            <w:r w:rsidRPr="005200BF">
              <w:rPr>
                <w:rFonts w:ascii="Verdana" w:eastAsia="Verdana" w:hAnsi="Verdana" w:cs="Verdana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23365A1B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08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8AC2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</w:rPr>
              <w:t>ece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v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Pr="005200BF">
              <w:rPr>
                <w:rFonts w:ascii="Verdana" w:eastAsia="Verdana" w:hAnsi="Verdana" w:cs="Verdana"/>
                <w:spacing w:val="-18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2338" w14:textId="77777777" w:rsidR="00CF143A" w:rsidRPr="001A7BE6" w:rsidRDefault="00011E57" w:rsidP="007B38B0">
            <w:pPr>
              <w:spacing w:before="7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  <w:spacing w:val="1"/>
              </w:rPr>
              <w:t>94-1632</w:t>
            </w:r>
            <w:r w:rsidRPr="001A7BE6">
              <w:rPr>
                <w:rFonts w:asciiTheme="minorHAnsi" w:eastAsia="Verdana" w:hAnsiTheme="minorHAnsi" w:cstheme="minorHAnsi"/>
                <w:bCs/>
                <w:spacing w:val="3"/>
              </w:rPr>
              <w:t>8</w:t>
            </w:r>
            <w:r w:rsidRPr="001A7BE6">
              <w:rPr>
                <w:rFonts w:asciiTheme="minorHAnsi" w:eastAsia="Verdana" w:hAnsiTheme="minorHAnsi" w:cstheme="minorHAnsi"/>
                <w:bCs/>
              </w:rPr>
              <w:t>21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072A" w14:textId="77777777" w:rsidR="00CF143A" w:rsidRPr="005200BF" w:rsidRDefault="00605F72" w:rsidP="007B38B0">
            <w:pPr>
              <w:rPr>
                <w:rFonts w:ascii="Verdana" w:hAnsi="Verdana"/>
              </w:rPr>
            </w:pPr>
            <w:r w:rsidRPr="005200BF">
              <w:rPr>
                <w:rFonts w:ascii="Verdana" w:hAnsi="Verdana"/>
              </w:rPr>
              <w:t xml:space="preserve"> VSP Tax ID </w:t>
            </w: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4712BEB5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R</w:t>
            </w:r>
          </w:p>
        </w:tc>
      </w:tr>
      <w:tr w:rsidR="00CF143A" w:rsidRPr="005200BF" w14:paraId="000FC976" w14:textId="77777777" w:rsidTr="007B38B0">
        <w:trPr>
          <w:trHeight w:hRule="exact" w:val="312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ECCEE2E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DA4BA1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S</w:t>
            </w:r>
            <w:r w:rsidRPr="005200BF">
              <w:rPr>
                <w:rFonts w:ascii="Verdana" w:eastAsia="Verdana" w:hAnsi="Verdana" w:cs="Verdana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1F942F10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09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4EE8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erc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g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Da</w:t>
            </w:r>
            <w:r w:rsidRPr="005200BF">
              <w:rPr>
                <w:rFonts w:ascii="Verdana" w:eastAsia="Verdana" w:hAnsi="Verdana" w:cs="Verdana"/>
                <w:spacing w:val="3"/>
              </w:rPr>
              <w:t>t</w:t>
            </w:r>
            <w:r w:rsidRPr="005200BF"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E8CE" w14:textId="77777777" w:rsidR="00CF143A" w:rsidRPr="001A7BE6" w:rsidRDefault="00011E57" w:rsidP="007B38B0">
            <w:pPr>
              <w:spacing w:before="7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</w:rPr>
              <w:t>YYMMDD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0E77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33D4A6CD" w14:textId="77777777" w:rsidR="00CF143A" w:rsidRPr="005200BF" w:rsidRDefault="00011E57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R</w:t>
            </w:r>
          </w:p>
        </w:tc>
      </w:tr>
      <w:tr w:rsidR="00CF143A" w:rsidRPr="005200BF" w14:paraId="12854598" w14:textId="77777777" w:rsidTr="007B38B0">
        <w:trPr>
          <w:trHeight w:hRule="exact" w:val="324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8B0762D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B2930A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71BF9D1A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F0AB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C4A2" w14:textId="77777777" w:rsidR="00CF143A" w:rsidRPr="001A7BE6" w:rsidRDefault="00011E57" w:rsidP="007B38B0">
            <w:pPr>
              <w:spacing w:before="5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  <w:spacing w:val="-1"/>
              </w:rPr>
              <w:t>HH</w:t>
            </w:r>
            <w:r w:rsidRPr="001A7BE6">
              <w:rPr>
                <w:rFonts w:asciiTheme="minorHAnsi" w:eastAsia="Verdana" w:hAnsiTheme="minorHAnsi" w:cstheme="minorHAnsi"/>
                <w:bCs/>
              </w:rPr>
              <w:t>MM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6600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6BF0DE19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6D465ADA" w14:textId="77777777" w:rsidTr="007B38B0">
        <w:trPr>
          <w:trHeight w:hRule="exact" w:val="310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DCB89E6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760071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DFBB841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8136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 w:rsidRPr="005200BF">
              <w:rPr>
                <w:rFonts w:ascii="Verdana" w:eastAsia="Verdana" w:hAnsi="Verdana" w:cs="Verdana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C82A" w14:textId="77777777" w:rsidR="00CF143A" w:rsidRPr="001A7BE6" w:rsidRDefault="00011E57" w:rsidP="007B38B0">
            <w:pPr>
              <w:spacing w:before="5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</w:rPr>
              <w:t>“</w:t>
            </w:r>
            <w:r w:rsidRPr="001A7BE6">
              <w:rPr>
                <w:rFonts w:asciiTheme="minorHAnsi" w:eastAsia="Verdana" w:hAnsiTheme="minorHAnsi" w:cstheme="minorHAnsi"/>
                <w:bCs/>
                <w:spacing w:val="-4"/>
              </w:rPr>
              <w:t xml:space="preserve"> </w:t>
            </w:r>
            <w:r w:rsidRPr="001A7BE6">
              <w:rPr>
                <w:rFonts w:asciiTheme="minorHAnsi" w:eastAsia="Verdana" w:hAnsiTheme="minorHAnsi" w:cstheme="minorHAnsi"/>
                <w:bCs/>
              </w:rPr>
              <w:t>=</w:t>
            </w:r>
            <w:r w:rsidRPr="001A7BE6">
              <w:rPr>
                <w:rFonts w:asciiTheme="minorHAnsi" w:eastAsia="Verdana" w:hAnsiTheme="minorHAnsi" w:cstheme="minorHAnsi"/>
                <w:bCs/>
                <w:spacing w:val="-2"/>
              </w:rPr>
              <w:t xml:space="preserve"> </w:t>
            </w:r>
            <w:r w:rsidRPr="001A7BE6">
              <w:rPr>
                <w:rFonts w:asciiTheme="minorHAnsi" w:eastAsia="Verdana" w:hAnsiTheme="minorHAnsi" w:cstheme="minorHAnsi"/>
                <w:bCs/>
              </w:rPr>
              <w:t>”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BB0A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57BC48EC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4EC3A26D" w14:textId="77777777" w:rsidTr="007B38B0">
        <w:trPr>
          <w:trHeight w:hRule="exact" w:val="490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F184439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0FE0F42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4D9C1491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E45A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rol</w:t>
            </w:r>
          </w:p>
          <w:p w14:paraId="30BE3D31" w14:textId="77777777" w:rsidR="00CF143A" w:rsidRPr="005200BF" w:rsidRDefault="00011E57" w:rsidP="007B38B0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V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ers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#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5B3E" w14:textId="77777777" w:rsidR="00CF143A" w:rsidRPr="001A7BE6" w:rsidRDefault="00011E57" w:rsidP="007B38B0">
            <w:pPr>
              <w:spacing w:before="5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  <w:spacing w:val="1"/>
              </w:rPr>
              <w:t>005</w:t>
            </w:r>
            <w:r w:rsidRPr="001A7BE6">
              <w:rPr>
                <w:rFonts w:asciiTheme="minorHAnsi" w:eastAsia="Verdana" w:hAnsiTheme="minorHAnsi" w:cstheme="minorHAnsi"/>
                <w:bCs/>
              </w:rPr>
              <w:t>01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1638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0B441AC5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70234676" w14:textId="77777777" w:rsidTr="007B38B0">
        <w:trPr>
          <w:trHeight w:hRule="exact" w:val="1076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23B058A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D506615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4069237F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A052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 w:rsidRPr="005200BF">
              <w:rPr>
                <w:rFonts w:ascii="Verdana" w:eastAsia="Verdana" w:hAnsi="Verdana" w:cs="Verdana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#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33D3" w14:textId="67CD91A4" w:rsidR="00CF143A" w:rsidRPr="001A7BE6" w:rsidRDefault="009919FD" w:rsidP="007B38B0">
            <w:pPr>
              <w:rPr>
                <w:rFonts w:asciiTheme="minorHAnsi" w:hAnsiTheme="minorHAnsi" w:cstheme="minorHAnsi"/>
                <w:bCs/>
              </w:rPr>
            </w:pPr>
            <w:r w:rsidRPr="001A7BE6">
              <w:rPr>
                <w:rFonts w:asciiTheme="minorHAnsi" w:hAnsiTheme="minorHAnsi" w:cstheme="minorHAnsi"/>
                <w:bCs/>
              </w:rPr>
              <w:t>Assigned by sender's application - must match IEA02 (trailer)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C473" w14:textId="77777777" w:rsidR="00CF143A" w:rsidRPr="005200BF" w:rsidRDefault="00011E57" w:rsidP="007B38B0">
            <w:pPr>
              <w:spacing w:before="2"/>
              <w:ind w:left="103" w:right="300" w:firstLine="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8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erc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g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ro</w:t>
            </w:r>
            <w:r w:rsidRPr="005200BF">
              <w:rPr>
                <w:rFonts w:ascii="Verdana" w:eastAsia="Verdana" w:hAnsi="Verdana" w:cs="Verdana"/>
              </w:rPr>
              <w:t>l</w:t>
            </w:r>
            <w:r w:rsidRPr="005200BF"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  <w:spacing w:val="3"/>
              </w:rPr>
              <w:t>m</w:t>
            </w:r>
            <w:r w:rsidRPr="005200BF">
              <w:rPr>
                <w:rFonts w:ascii="Verdana" w:eastAsia="Verdana" w:hAnsi="Verdana" w:cs="Verdana"/>
                <w:spacing w:val="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</w:rPr>
              <w:t xml:space="preserve">er, </w:t>
            </w: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SA</w:t>
            </w:r>
            <w:r w:rsidRPr="005200BF">
              <w:rPr>
                <w:rFonts w:ascii="Verdana" w:eastAsia="Verdana" w:hAnsi="Verdana" w:cs="Verdana"/>
              </w:rPr>
              <w:t>1</w:t>
            </w:r>
            <w:r w:rsidRPr="005200BF">
              <w:rPr>
                <w:rFonts w:ascii="Verdana" w:eastAsia="Verdana" w:hAnsi="Verdana" w:cs="Verdana"/>
                <w:spacing w:val="3"/>
              </w:rPr>
              <w:t>3</w:t>
            </w:r>
            <w:r w:rsidRPr="005200BF">
              <w:rPr>
                <w:rFonts w:ascii="Verdana" w:eastAsia="Verdana" w:hAnsi="Verdana" w:cs="Verdana"/>
              </w:rPr>
              <w:t>,</w:t>
            </w:r>
            <w:r w:rsidRPr="005200BF">
              <w:rPr>
                <w:rFonts w:ascii="Verdana" w:eastAsia="Verdana" w:hAnsi="Verdana" w:cs="Verdana"/>
                <w:spacing w:val="-1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mu</w:t>
            </w:r>
            <w:r w:rsidRPr="005200BF">
              <w:rPr>
                <w:rFonts w:ascii="Verdana" w:eastAsia="Verdana" w:hAnsi="Verdana" w:cs="Verdana"/>
                <w:spacing w:val="-1"/>
              </w:rPr>
              <w:t>s</w:t>
            </w:r>
            <w:r w:rsidRPr="005200BF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  <w:spacing w:val="-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b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al</w:t>
            </w:r>
            <w:r w:rsidRPr="005200BF">
              <w:rPr>
                <w:rFonts w:ascii="Verdana" w:eastAsia="Verdana" w:hAnsi="Verdana" w:cs="Verdana"/>
                <w:spacing w:val="-13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o</w:t>
            </w:r>
            <w:r w:rsidRPr="005200BF">
              <w:rPr>
                <w:rFonts w:ascii="Verdana" w:eastAsia="Verdana" w:hAnsi="Verdana" w:cs="Verdana"/>
                <w:spacing w:val="-8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</w:rPr>
              <w:t>t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</w:rPr>
              <w:t>e a</w:t>
            </w:r>
            <w:r w:rsidRPr="005200BF">
              <w:rPr>
                <w:rFonts w:ascii="Verdana" w:eastAsia="Verdana" w:hAnsi="Verdana" w:cs="Verdana"/>
                <w:spacing w:val="-1"/>
              </w:rPr>
              <w:t>ssoc</w:t>
            </w:r>
            <w:r w:rsidRPr="005200BF">
              <w:rPr>
                <w:rFonts w:ascii="Verdana" w:eastAsia="Verdana" w:hAnsi="Verdana" w:cs="Verdana"/>
                <w:spacing w:val="6"/>
              </w:rPr>
              <w:t>i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d</w:t>
            </w:r>
            <w:r w:rsidRPr="005200BF">
              <w:rPr>
                <w:rFonts w:ascii="Verdana" w:eastAsia="Verdana" w:hAnsi="Verdana" w:cs="Verdana"/>
                <w:spacing w:val="-1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nte</w:t>
            </w:r>
            <w:r w:rsidRPr="005200BF">
              <w:rPr>
                <w:rFonts w:ascii="Verdana" w:eastAsia="Verdana" w:hAnsi="Verdana" w:cs="Verdana"/>
                <w:spacing w:val="-1"/>
              </w:rPr>
              <w:t>rc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3"/>
              </w:rPr>
              <w:t>g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r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</w:rPr>
              <w:t>il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Pr="005200BF">
              <w:rPr>
                <w:rFonts w:ascii="Verdana" w:eastAsia="Verdana" w:hAnsi="Verdana" w:cs="Verdana"/>
                <w:spacing w:val="-1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A02</w:t>
            </w: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45873C5B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1E694953" w14:textId="77777777" w:rsidTr="007B38B0">
        <w:trPr>
          <w:trHeight w:hRule="exact" w:val="610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4530578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0595F3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01565E74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2D14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k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w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dgem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</w:p>
          <w:p w14:paraId="5C384729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qu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CE9A" w14:textId="240985A7" w:rsidR="00CF143A" w:rsidRPr="001A7BE6" w:rsidRDefault="00011E57" w:rsidP="007B38B0">
            <w:pPr>
              <w:spacing w:before="5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</w:rPr>
              <w:t>0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DA90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2185A074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0F174B84" w14:textId="77777777" w:rsidTr="007B38B0">
        <w:trPr>
          <w:trHeight w:hRule="exact" w:val="644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82EBE0F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43E152C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1CBF1D04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E8BC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to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5CAC" w14:textId="77777777" w:rsidR="00CF143A" w:rsidRPr="001A7BE6" w:rsidRDefault="00011E57" w:rsidP="007B38B0">
            <w:pPr>
              <w:spacing w:before="5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</w:rPr>
              <w:t>P=P</w:t>
            </w:r>
            <w:r w:rsidRPr="001A7BE6">
              <w:rPr>
                <w:rFonts w:asciiTheme="minorHAnsi" w:eastAsia="Verdana" w:hAnsiTheme="minorHAnsi" w:cstheme="minorHAnsi"/>
                <w:bCs/>
                <w:spacing w:val="-1"/>
              </w:rPr>
              <w:t>rod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0D5F" w14:textId="77777777" w:rsidR="00CF143A" w:rsidRPr="005200BF" w:rsidRDefault="00CF143A" w:rsidP="007B38B0">
            <w:pPr>
              <w:rPr>
                <w:rFonts w:ascii="Verdana" w:hAnsi="Verdana"/>
              </w:rPr>
            </w:pP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0A3ADC04" w14:textId="77777777" w:rsidR="00CF143A" w:rsidRPr="005200BF" w:rsidRDefault="00011E57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C5BA1" w14:paraId="3A6AFFF7" w14:textId="77777777" w:rsidTr="007B38B0">
        <w:trPr>
          <w:trHeight w:hRule="exact" w:val="538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BB8B410" w14:textId="77777777" w:rsidR="002C5BA1" w:rsidRPr="002C5BA1" w:rsidRDefault="002C5BA1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7E08AA0" w14:textId="77777777" w:rsidR="002C5BA1" w:rsidRPr="002C5BA1" w:rsidRDefault="002C5BA1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2"/>
                <w:position w:val="-1"/>
              </w:rPr>
            </w:pPr>
            <w:r w:rsidRPr="002C5BA1">
              <w:rPr>
                <w:rFonts w:ascii="Verdana" w:eastAsia="Verdana" w:hAnsi="Verdana" w:cs="Verdana"/>
                <w:spacing w:val="-2"/>
                <w:position w:val="-1"/>
              </w:rPr>
              <w:t>ISA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0C32FA8A" w14:textId="77777777" w:rsidR="002C5BA1" w:rsidRPr="002C5BA1" w:rsidRDefault="002C5BA1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2C5BA1">
              <w:rPr>
                <w:rFonts w:ascii="Verdana" w:eastAsia="Verdana" w:hAnsi="Verdana" w:cs="Verdana"/>
                <w:position w:val="-1"/>
              </w:rPr>
              <w:t>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2E84" w14:textId="77777777" w:rsidR="002C5BA1" w:rsidRPr="002C5BA1" w:rsidRDefault="002C5BA1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2C5BA1">
              <w:rPr>
                <w:rFonts w:ascii="Verdana" w:eastAsia="Verdana" w:hAnsi="Verdana" w:cs="Verdana"/>
                <w:spacing w:val="1"/>
                <w:position w:val="-1"/>
              </w:rPr>
              <w:t>Component Element Separator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4224" w14:textId="77777777" w:rsidR="002C5BA1" w:rsidRPr="001A7BE6" w:rsidRDefault="002C5BA1" w:rsidP="007B38B0">
            <w:pPr>
              <w:spacing w:before="5"/>
              <w:ind w:left="103"/>
              <w:rPr>
                <w:rFonts w:asciiTheme="minorHAnsi" w:eastAsia="Verdana" w:hAnsiTheme="minorHAnsi" w:cstheme="minorHAnsi"/>
                <w:bCs/>
              </w:rPr>
            </w:pPr>
            <w:r w:rsidRPr="001A7BE6">
              <w:rPr>
                <w:rFonts w:asciiTheme="minorHAnsi" w:eastAsia="Verdana" w:hAnsiTheme="minorHAnsi" w:cstheme="minorHAnsi"/>
                <w:bCs/>
              </w:rPr>
              <w:t>" &gt; "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1DCA" w14:textId="77777777" w:rsidR="002C5BA1" w:rsidRPr="002C5BA1" w:rsidRDefault="002C5BA1" w:rsidP="007B38B0">
            <w:pPr>
              <w:rPr>
                <w:rFonts w:ascii="Verdana" w:hAnsi="Verdana"/>
              </w:rPr>
            </w:pP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0D98CFDD" w14:textId="77777777" w:rsidR="002C5BA1" w:rsidRPr="002C5BA1" w:rsidRDefault="002C5BA1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2C5BA1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C5BA1" w14:paraId="735418F0" w14:textId="77777777" w:rsidTr="007B38B0">
        <w:trPr>
          <w:trHeight w:hRule="exact" w:val="718"/>
        </w:trPr>
        <w:tc>
          <w:tcPr>
            <w:tcW w:w="90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5EA86CA" w14:textId="77777777" w:rsidR="002C5BA1" w:rsidRPr="002C5BA1" w:rsidRDefault="002C5BA1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141C7FB" w14:textId="77777777" w:rsidR="002C5BA1" w:rsidRPr="002C5BA1" w:rsidRDefault="002C5BA1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2"/>
                <w:position w:val="-1"/>
              </w:rPr>
            </w:pPr>
          </w:p>
        </w:tc>
        <w:tc>
          <w:tcPr>
            <w:tcW w:w="99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3A19E6E" w14:textId="77777777" w:rsidR="002C5BA1" w:rsidRPr="002C5BA1" w:rsidRDefault="002C5BA1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CF47" w14:textId="77777777" w:rsidR="002C5BA1" w:rsidRPr="002C5BA1" w:rsidRDefault="002C5BA1" w:rsidP="007B38B0">
            <w:pPr>
              <w:spacing w:line="240" w:lineRule="exact"/>
              <w:ind w:left="103"/>
              <w:rPr>
                <w:rFonts w:ascii="Verdana" w:eastAsia="Verdana" w:hAnsi="Verdana" w:cs="Verdana"/>
                <w:b/>
                <w:spacing w:val="1"/>
                <w:position w:val="-1"/>
              </w:rPr>
            </w:pPr>
            <w:r w:rsidRPr="002C5BA1">
              <w:rPr>
                <w:rFonts w:ascii="Verdana" w:eastAsia="Verdana" w:hAnsi="Verdana" w:cs="Verdana"/>
                <w:b/>
                <w:spacing w:val="1"/>
                <w:position w:val="-1"/>
              </w:rPr>
              <w:t>SEGMENT TERMINATOR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E2FC" w14:textId="77777777" w:rsidR="002C5BA1" w:rsidRPr="001A7BE6" w:rsidRDefault="002C5BA1" w:rsidP="007B38B0">
            <w:pPr>
              <w:spacing w:before="5"/>
              <w:ind w:left="103"/>
              <w:rPr>
                <w:rFonts w:asciiTheme="minorHAnsi" w:eastAsia="Verdana" w:hAnsiTheme="minorHAnsi" w:cstheme="minorHAnsi"/>
              </w:rPr>
            </w:pPr>
            <w:r w:rsidRPr="001A7BE6">
              <w:rPr>
                <w:rFonts w:asciiTheme="minorHAnsi" w:eastAsia="Verdana" w:hAnsiTheme="minorHAnsi" w:cstheme="minorHAnsi"/>
              </w:rPr>
              <w:t xml:space="preserve">" </w:t>
            </w:r>
            <w:r w:rsidRPr="001A7BE6">
              <w:rPr>
                <w:rFonts w:asciiTheme="minorHAnsi" w:eastAsia="Verdana" w:hAnsiTheme="minorHAnsi" w:cstheme="minorHAnsi"/>
                <w:b/>
              </w:rPr>
              <w:t>~</w:t>
            </w:r>
            <w:r w:rsidRPr="001A7BE6">
              <w:rPr>
                <w:rFonts w:asciiTheme="minorHAnsi" w:eastAsia="Verdana" w:hAnsiTheme="minorHAnsi" w:cstheme="minorHAnsi"/>
              </w:rPr>
              <w:t xml:space="preserve"> "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B1B0" w14:textId="77777777" w:rsidR="002C5BA1" w:rsidRPr="002C5BA1" w:rsidRDefault="002C5BA1" w:rsidP="007B38B0">
            <w:pPr>
              <w:rPr>
                <w:rFonts w:ascii="Verdana" w:hAnsi="Verdana"/>
              </w:rPr>
            </w:pPr>
            <w:r w:rsidRPr="002C5BA1">
              <w:rPr>
                <w:rFonts w:ascii="Verdana" w:hAnsi="Verdana"/>
              </w:rPr>
              <w:t>Segment terminator may not be a</w:t>
            </w:r>
          </w:p>
          <w:p w14:paraId="6BDCAC77" w14:textId="77777777" w:rsidR="002C5BA1" w:rsidRPr="002C5BA1" w:rsidRDefault="002C5BA1" w:rsidP="007B38B0">
            <w:pPr>
              <w:rPr>
                <w:rFonts w:ascii="Verdana" w:hAnsi="Verdana"/>
              </w:rPr>
            </w:pPr>
            <w:r w:rsidRPr="002C5BA1">
              <w:rPr>
                <w:rFonts w:ascii="Verdana" w:hAnsi="Verdana"/>
              </w:rPr>
              <w:t>Carriage Return, Line Feed, New Line or any combination thereof.</w:t>
            </w:r>
          </w:p>
        </w:tc>
        <w:tc>
          <w:tcPr>
            <w:tcW w:w="175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0BD13111" w14:textId="77777777" w:rsidR="002C5BA1" w:rsidRPr="002C5BA1" w:rsidRDefault="002C5BA1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</w:tbl>
    <w:p w14:paraId="7C4D9F21" w14:textId="77777777" w:rsidR="00CF143A" w:rsidRPr="005200BF" w:rsidRDefault="00CF143A">
      <w:pPr>
        <w:spacing w:before="12" w:line="240" w:lineRule="exact"/>
        <w:rPr>
          <w:rFonts w:ascii="Verdana" w:hAnsi="Verdana"/>
        </w:rPr>
      </w:pPr>
    </w:p>
    <w:p w14:paraId="48DE9D37" w14:textId="77777777" w:rsidR="00CF143A" w:rsidRDefault="00CF143A">
      <w:pPr>
        <w:spacing w:before="32"/>
        <w:ind w:right="187"/>
        <w:jc w:val="right"/>
        <w:rPr>
          <w:rFonts w:ascii="Verdana" w:eastAsia="Verdana" w:hAnsi="Verdana" w:cs="Verdana"/>
          <w:sz w:val="16"/>
          <w:szCs w:val="16"/>
        </w:rPr>
        <w:sectPr w:rsidR="00CF143A" w:rsidSect="001B3085">
          <w:pgSz w:w="15840" w:h="12240" w:orient="landscape" w:code="1"/>
          <w:pgMar w:top="662" w:right="346" w:bottom="245" w:left="245" w:header="0" w:footer="331" w:gutter="0"/>
          <w:cols w:space="720"/>
          <w:docGrid w:linePitch="272"/>
        </w:sectPr>
      </w:pPr>
    </w:p>
    <w:p w14:paraId="1F4213EF" w14:textId="77777777" w:rsidR="00CF143A" w:rsidRDefault="00CF143A">
      <w:pPr>
        <w:spacing w:before="2" w:line="100" w:lineRule="exact"/>
        <w:rPr>
          <w:sz w:val="11"/>
          <w:szCs w:val="11"/>
        </w:rPr>
      </w:pPr>
    </w:p>
    <w:p w14:paraId="45038034" w14:textId="77777777" w:rsidR="00CF143A" w:rsidRDefault="00CF143A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720"/>
        <w:gridCol w:w="995"/>
        <w:gridCol w:w="2610"/>
        <w:gridCol w:w="3960"/>
        <w:gridCol w:w="4049"/>
        <w:gridCol w:w="1670"/>
      </w:tblGrid>
      <w:tr w:rsidR="008E4284" w14:paraId="2478D912" w14:textId="77777777" w:rsidTr="007B38B0">
        <w:trPr>
          <w:trHeight w:hRule="exact" w:val="885"/>
        </w:trPr>
        <w:tc>
          <w:tcPr>
            <w:tcW w:w="98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325A3690" w14:textId="77777777" w:rsidR="008E4284" w:rsidRDefault="008E4284" w:rsidP="008E4284">
            <w:pPr>
              <w:spacing w:line="200" w:lineRule="exact"/>
              <w:ind w:left="177" w:right="173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LOOP</w:t>
            </w:r>
          </w:p>
          <w:p w14:paraId="49EC0CD3" w14:textId="77777777" w:rsidR="008E4284" w:rsidRDefault="008E4284" w:rsidP="008E4284">
            <w:pPr>
              <w:spacing w:line="200" w:lineRule="exact"/>
              <w:ind w:left="330" w:right="3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7FB4E4AC" w14:textId="77777777" w:rsidR="008E4284" w:rsidRDefault="008E4284" w:rsidP="008E4284">
            <w:pPr>
              <w:spacing w:line="200" w:lineRule="exact"/>
              <w:ind w:left="15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SE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G</w:t>
            </w:r>
          </w:p>
          <w:p w14:paraId="59B59B82" w14:textId="77777777" w:rsidR="008E4284" w:rsidRDefault="008E4284" w:rsidP="008E4284">
            <w:pPr>
              <w:spacing w:line="200" w:lineRule="exact"/>
              <w:ind w:left="22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995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271BC257" w14:textId="77777777" w:rsidR="008E4284" w:rsidRDefault="008E4284" w:rsidP="008E4284">
            <w:pPr>
              <w:spacing w:line="200" w:lineRule="exac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ELEMENT    ID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6EFB3D99" w14:textId="77777777" w:rsidR="008E4284" w:rsidRDefault="008E4284" w:rsidP="008E4284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ELEMENT</w:t>
            </w:r>
          </w:p>
          <w:p w14:paraId="3777070D" w14:textId="77777777" w:rsidR="008E4284" w:rsidRDefault="008E4284" w:rsidP="008E4284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00"/>
          </w:tcPr>
          <w:p w14:paraId="455ED886" w14:textId="6D398362" w:rsidR="008E4284" w:rsidRDefault="007B38B0" w:rsidP="008E4284">
            <w:pPr>
              <w:spacing w:line="200" w:lineRule="exact"/>
              <w:ind w:left="1555" w:right="15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9919FD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UltiPro Field Mapping Notes</w:t>
            </w:r>
          </w:p>
        </w:tc>
        <w:tc>
          <w:tcPr>
            <w:tcW w:w="4049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62A554D5" w14:textId="77777777" w:rsidR="008E4284" w:rsidRDefault="008E4284" w:rsidP="008E4284">
            <w:pPr>
              <w:spacing w:line="200" w:lineRule="exact"/>
              <w:ind w:right="15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            ELEMENT</w:t>
            </w:r>
          </w:p>
          <w:p w14:paraId="7BB46C81" w14:textId="77777777" w:rsidR="008E4284" w:rsidRDefault="008E4284" w:rsidP="008E4284">
            <w:pPr>
              <w:spacing w:line="200" w:lineRule="exact"/>
              <w:ind w:right="131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     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167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7" w:space="0" w:color="000000"/>
            </w:tcBorders>
            <w:shd w:val="clear" w:color="auto" w:fill="656598"/>
          </w:tcPr>
          <w:p w14:paraId="53B39E1A" w14:textId="77777777" w:rsidR="008E4284" w:rsidRDefault="008E4284" w:rsidP="008E4284">
            <w:pPr>
              <w:spacing w:line="200" w:lineRule="exact"/>
              <w:ind w:left="11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Q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UI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 xml:space="preserve">D 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R</w:t>
            </w:r>
          </w:p>
          <w:p w14:paraId="2CC5346C" w14:textId="77777777" w:rsidR="008E4284" w:rsidRDefault="008E4284" w:rsidP="008E4284">
            <w:pPr>
              <w:spacing w:line="200" w:lineRule="exact"/>
              <w:ind w:left="12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ITU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ON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L</w:t>
            </w:r>
          </w:p>
        </w:tc>
      </w:tr>
      <w:tr w:rsidR="00CF143A" w14:paraId="3C7810B9" w14:textId="77777777" w:rsidTr="008E4284">
        <w:trPr>
          <w:trHeight w:hRule="exact" w:val="32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B2C461B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8A46FB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D20ED5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8FE0C4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Fun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al</w:t>
            </w:r>
            <w:r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2AE7B72" w14:textId="77777777" w:rsidR="00CF143A" w:rsidRPr="00861984" w:rsidRDefault="00011E57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BE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C29FC0" w14:textId="77777777" w:rsidR="00CF143A" w:rsidRDefault="00CF143A"/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77772B2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21F127F3" w14:textId="77777777" w:rsidTr="008E4284">
        <w:trPr>
          <w:trHeight w:hRule="exact" w:val="32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5265EFF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175C05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31D732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E199FE2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nde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81791B8" w14:textId="11820A12" w:rsidR="00CF143A" w:rsidRPr="00861984" w:rsidRDefault="00705C2A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hAnsiTheme="minorHAnsi" w:cstheme="minorHAnsi"/>
                <w:bCs/>
              </w:rPr>
              <w:t>412016532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B3E19E8" w14:textId="77777777" w:rsidR="00CF143A" w:rsidRPr="00494CC8" w:rsidRDefault="008B629A">
            <w:pPr>
              <w:rPr>
                <w:rFonts w:ascii="Verdana" w:hAnsi="Verdana"/>
              </w:rPr>
            </w:pPr>
            <w:r w:rsidRPr="00494CC8">
              <w:rPr>
                <w:rFonts w:ascii="Verdana" w:hAnsi="Verdana"/>
              </w:rPr>
              <w:t xml:space="preserve"> </w:t>
            </w:r>
            <w:r w:rsidR="00810F9D" w:rsidRPr="00494CC8">
              <w:rPr>
                <w:rFonts w:ascii="Verdana" w:hAnsi="Verdana"/>
              </w:rPr>
              <w:t xml:space="preserve">Client/TPA Tax ID </w:t>
            </w:r>
            <w:r w:rsidR="00376246" w:rsidRPr="00376246">
              <w:rPr>
                <w:rFonts w:ascii="Verdana" w:hAnsi="Verdana"/>
              </w:rPr>
              <w:t>or unique value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874BFDC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7A04BB5F" w14:textId="77777777" w:rsidTr="008E4284">
        <w:trPr>
          <w:trHeight w:hRule="exact" w:val="341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B9664A1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39F35AE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DB08BC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6EAFACD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ece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8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FA45087" w14:textId="1CB3D4CA" w:rsidR="00CF143A" w:rsidRPr="00861984" w:rsidRDefault="00705C2A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  <w:spacing w:val="1"/>
              </w:rPr>
              <w:t>94-1632</w:t>
            </w:r>
            <w:r w:rsidRPr="00861984">
              <w:rPr>
                <w:rFonts w:asciiTheme="minorHAnsi" w:eastAsia="Verdana" w:hAnsiTheme="minorHAnsi" w:cstheme="minorHAnsi"/>
                <w:bCs/>
                <w:spacing w:val="3"/>
              </w:rPr>
              <w:t>8</w:t>
            </w:r>
            <w:r w:rsidRPr="00861984">
              <w:rPr>
                <w:rFonts w:asciiTheme="minorHAnsi" w:eastAsia="Verdana" w:hAnsiTheme="minorHAnsi" w:cstheme="minorHAnsi"/>
                <w:bCs/>
              </w:rPr>
              <w:t>21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DB244E1" w14:textId="77777777" w:rsidR="00CF143A" w:rsidRPr="00494CC8" w:rsidRDefault="008B629A">
            <w:pPr>
              <w:rPr>
                <w:rFonts w:ascii="Verdana" w:hAnsi="Verdana"/>
              </w:rPr>
            </w:pPr>
            <w:r w:rsidRPr="00494CC8">
              <w:rPr>
                <w:rFonts w:ascii="Verdana" w:hAnsi="Verdana"/>
              </w:rPr>
              <w:t xml:space="preserve"> </w:t>
            </w:r>
            <w:r w:rsidR="00605F72" w:rsidRPr="00494CC8">
              <w:rPr>
                <w:rFonts w:ascii="Verdana" w:hAnsi="Verdana"/>
              </w:rPr>
              <w:t xml:space="preserve">VSP Tax ID 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B092CB4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2D58C043" w14:textId="77777777" w:rsidTr="008E4284">
        <w:trPr>
          <w:trHeight w:hRule="exact" w:val="32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2951E61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DBB343F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1D039E4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49B3F9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Da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28A309F" w14:textId="77777777" w:rsidR="00CF143A" w:rsidRPr="00861984" w:rsidRDefault="00011E57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CCYYM</w:t>
            </w:r>
            <w:r w:rsidRPr="00861984">
              <w:rPr>
                <w:rFonts w:asciiTheme="minorHAnsi" w:eastAsia="Verdana" w:hAnsiTheme="minorHAnsi" w:cstheme="minorHAnsi"/>
                <w:bCs/>
                <w:spacing w:val="2"/>
                <w:position w:val="-1"/>
              </w:rPr>
              <w:t>M</w:t>
            </w: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DD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A782372" w14:textId="77777777" w:rsidR="00CF143A" w:rsidRDefault="00CF143A"/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DF4A487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52256867" w14:textId="77777777" w:rsidTr="008E4284">
        <w:trPr>
          <w:trHeight w:hRule="exact" w:val="32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0D48F80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91EE14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A67412B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3BE889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354A868" w14:textId="77777777" w:rsidR="00CF143A" w:rsidRPr="00861984" w:rsidRDefault="00011E57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HH</w:t>
            </w: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MM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1CD996A" w14:textId="77777777" w:rsidR="00CF143A" w:rsidRDefault="00CF143A"/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783461D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19F49CAC" w14:textId="77777777" w:rsidTr="00705C2A">
        <w:trPr>
          <w:trHeight w:hRule="exact" w:val="88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0231528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EF5BEC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5A65602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06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93E7AD2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Gro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mbe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E72502" w14:textId="77777777" w:rsidR="00705C2A" w:rsidRPr="00861984" w:rsidRDefault="00705C2A" w:rsidP="00705C2A">
            <w:pPr>
              <w:spacing w:line="259" w:lineRule="auto"/>
              <w:ind w:left="1"/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hAnsiTheme="minorHAnsi" w:cstheme="minorHAnsi"/>
                <w:bCs/>
              </w:rPr>
              <w:t>Assigned by sender's application</w:t>
            </w:r>
          </w:p>
          <w:p w14:paraId="2CFA99F0" w14:textId="06E71581" w:rsidR="00CF143A" w:rsidRPr="00861984" w:rsidRDefault="00705C2A" w:rsidP="00705C2A">
            <w:pPr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hAnsiTheme="minorHAnsi" w:cstheme="minorHAnsi"/>
                <w:bCs/>
              </w:rPr>
              <w:t>Must match GE02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F06940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nt/</w:t>
            </w:r>
            <w:r>
              <w:rPr>
                <w:rFonts w:ascii="Verdana" w:eastAsia="Verdana" w:hAnsi="Verdana" w:cs="Verdana"/>
                <w:position w:val="-1"/>
              </w:rPr>
              <w:t>TPA</w:t>
            </w:r>
            <w:r>
              <w:rPr>
                <w:rFonts w:ascii="Verdana" w:eastAsia="Verdana" w:hAnsi="Verdana" w:cs="Verdana"/>
                <w:spacing w:val="-1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g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60286A8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7B811000" w14:textId="77777777" w:rsidTr="008E4284">
        <w:trPr>
          <w:trHeight w:hRule="exact" w:val="492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82B2A74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B089848" w14:textId="77777777" w:rsidR="00CF143A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</w:rPr>
              <w:t>GS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3C6CA76" w14:textId="77777777" w:rsidR="00CF143A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07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51F592" w14:textId="77777777" w:rsidR="00CF143A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es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s</w:t>
            </w:r>
            <w:r>
              <w:rPr>
                <w:rFonts w:ascii="Verdana" w:eastAsia="Verdana" w:hAnsi="Verdana" w:cs="Verdana"/>
                <w:spacing w:val="5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b</w:t>
            </w:r>
            <w:r>
              <w:rPr>
                <w:rFonts w:ascii="Verdana" w:eastAsia="Verdana" w:hAnsi="Verdana" w:cs="Verdana"/>
                <w:spacing w:val="5"/>
              </w:rPr>
              <w:t>l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8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g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y</w:t>
            </w:r>
          </w:p>
          <w:p w14:paraId="4F46C0AC" w14:textId="77777777" w:rsidR="00CF143A" w:rsidRDefault="00011E57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85A7022" w14:textId="77777777" w:rsidR="00CF143A" w:rsidRPr="00861984" w:rsidRDefault="00011E57">
            <w:pPr>
              <w:spacing w:before="2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</w:rPr>
              <w:t>X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08CA689" w14:textId="77777777" w:rsidR="00CF143A" w:rsidRDefault="00CF143A"/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EDDBBF8" w14:textId="77777777" w:rsidR="00CF143A" w:rsidRDefault="00011E57">
            <w:pPr>
              <w:spacing w:before="2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</w:t>
            </w:r>
          </w:p>
        </w:tc>
      </w:tr>
      <w:tr w:rsidR="00CF143A" w14:paraId="21BF9891" w14:textId="77777777" w:rsidTr="008E4284">
        <w:trPr>
          <w:trHeight w:hRule="exact" w:val="32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14FDA52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F773B42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C2900AE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08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0C0BC4" w14:textId="77777777" w:rsidR="00CF143A" w:rsidRDefault="00011E57">
            <w:pPr>
              <w:spacing w:before="71"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ers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n/R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3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52C6871" w14:textId="77777777" w:rsidR="00CF143A" w:rsidRPr="00861984" w:rsidRDefault="00011E57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00501</w:t>
            </w:r>
            <w:r w:rsidRPr="00861984">
              <w:rPr>
                <w:rFonts w:asciiTheme="minorHAnsi" w:eastAsia="Verdana" w:hAnsiTheme="minorHAnsi" w:cstheme="minorHAnsi"/>
                <w:bCs/>
                <w:spacing w:val="2"/>
                <w:position w:val="-1"/>
              </w:rPr>
              <w:t>0</w:t>
            </w:r>
            <w:r w:rsidRPr="00861984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X</w:t>
            </w: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22</w:t>
            </w:r>
            <w:r w:rsidRPr="00861984">
              <w:rPr>
                <w:rFonts w:asciiTheme="minorHAnsi" w:eastAsia="Verdana" w:hAnsiTheme="minorHAnsi" w:cstheme="minorHAnsi"/>
                <w:bCs/>
                <w:spacing w:val="2"/>
                <w:position w:val="-1"/>
              </w:rPr>
              <w:t>0</w:t>
            </w:r>
            <w:r w:rsidRPr="00861984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A</w:t>
            </w: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1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3AFBC33" w14:textId="77777777" w:rsidR="00CF143A" w:rsidRDefault="00CF143A"/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7D3C1D3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75FC9D9D" w14:textId="77777777" w:rsidTr="008E4284">
        <w:trPr>
          <w:trHeight w:hRule="exact" w:val="31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E4CAF24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EE7E851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1C86F60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1658AC6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od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F8979AF" w14:textId="77777777" w:rsidR="00CF143A" w:rsidRPr="00861984" w:rsidRDefault="00011E57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834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0E31C6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nt/</w:t>
            </w:r>
            <w:r>
              <w:rPr>
                <w:rFonts w:ascii="Verdana" w:eastAsia="Verdana" w:hAnsi="Verdana" w:cs="Verdana"/>
                <w:position w:val="-1"/>
              </w:rPr>
              <w:t>TPA</w:t>
            </w:r>
            <w:r>
              <w:rPr>
                <w:rFonts w:ascii="Verdana" w:eastAsia="Verdana" w:hAnsi="Verdana" w:cs="Verdana"/>
                <w:spacing w:val="-1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g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39854DE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7F60173C" w14:textId="77777777" w:rsidTr="00705C2A">
        <w:trPr>
          <w:trHeight w:hRule="exact" w:val="75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7378F7C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888734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5B792CE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E87DC87" w14:textId="77777777" w:rsidR="00CF143A" w:rsidRDefault="008E4284" w:rsidP="008E4284">
            <w:pPr>
              <w:spacing w:line="240" w:lineRule="exac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="00011E57">
              <w:rPr>
                <w:rFonts w:ascii="Verdana" w:eastAsia="Verdana" w:hAnsi="Verdana" w:cs="Verdana"/>
                <w:position w:val="-1"/>
              </w:rPr>
              <w:t>T</w:t>
            </w:r>
            <w:r w:rsidR="00011E57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 w:rsidR="00011E57">
              <w:rPr>
                <w:rFonts w:ascii="Verdana" w:eastAsia="Verdana" w:hAnsi="Verdana" w:cs="Verdana"/>
                <w:position w:val="-1"/>
              </w:rPr>
              <w:t>a</w:t>
            </w:r>
            <w:r w:rsidR="00011E57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="00011E57"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 w:rsidR="00011E57">
              <w:rPr>
                <w:rFonts w:ascii="Verdana" w:eastAsia="Verdana" w:hAnsi="Verdana" w:cs="Verdana"/>
                <w:position w:val="-1"/>
              </w:rPr>
              <w:t>a</w:t>
            </w:r>
            <w:r w:rsidR="00011E57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="00011E57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="00011E57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="00011E57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="00011E57">
              <w:rPr>
                <w:rFonts w:ascii="Verdana" w:eastAsia="Verdana" w:hAnsi="Verdana" w:cs="Verdana"/>
                <w:position w:val="-1"/>
              </w:rPr>
              <w:t>n</w:t>
            </w:r>
            <w:r w:rsidR="00011E57">
              <w:rPr>
                <w:rFonts w:ascii="Verdana" w:eastAsia="Verdana" w:hAnsi="Verdana" w:cs="Verdana"/>
                <w:spacing w:val="-23"/>
                <w:position w:val="-1"/>
              </w:rPr>
              <w:t xml:space="preserve"> </w:t>
            </w:r>
            <w:r w:rsidR="00011E57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="00011E57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="00011E57">
              <w:rPr>
                <w:rFonts w:ascii="Verdana" w:eastAsia="Verdana" w:hAnsi="Verdana" w:cs="Verdana"/>
                <w:position w:val="-1"/>
              </w:rPr>
              <w:t>t</w:t>
            </w:r>
            <w:r w:rsidR="00011E57"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 w:rsidR="00011E57">
              <w:rPr>
                <w:rFonts w:ascii="Verdana" w:eastAsia="Verdana" w:hAnsi="Verdana" w:cs="Verdana"/>
                <w:position w:val="-1"/>
              </w:rPr>
              <w:t>C</w:t>
            </w:r>
            <w:r w:rsidR="00011E57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="00011E57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="00011E57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="00011E57">
              <w:rPr>
                <w:rFonts w:ascii="Verdana" w:eastAsia="Verdana" w:hAnsi="Verdana" w:cs="Verdana"/>
                <w:spacing w:val="-1"/>
                <w:position w:val="-1"/>
              </w:rPr>
              <w:t>rol</w:t>
            </w:r>
            <w:r w:rsidR="00011E57">
              <w:rPr>
                <w:rFonts w:ascii="Verdana" w:eastAsia="Verdana" w:hAnsi="Verdana" w:cs="Verdana"/>
                <w:position w:val="-1"/>
              </w:rPr>
              <w:t>#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44B959" w14:textId="77777777" w:rsidR="00861984" w:rsidRDefault="00705C2A">
            <w:pPr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hAnsiTheme="minorHAnsi" w:cstheme="minorHAnsi"/>
                <w:bCs/>
              </w:rPr>
              <w:t>Assigned by sender's application</w:t>
            </w:r>
          </w:p>
          <w:p w14:paraId="5D23EBE7" w14:textId="0C1BA4A5" w:rsidR="00CF143A" w:rsidRPr="00861984" w:rsidRDefault="00705C2A">
            <w:pPr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hAnsiTheme="minorHAnsi" w:cstheme="minorHAnsi"/>
                <w:bCs/>
              </w:rPr>
              <w:t>must match SE02 (trailer)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61DD3FC" w14:textId="77777777" w:rsidR="00CF143A" w:rsidRDefault="00CF143A"/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15A46F0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274BAD1A" w14:textId="77777777" w:rsidTr="008E4284">
        <w:trPr>
          <w:trHeight w:hRule="exact" w:val="49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46865E4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4199C0A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5841F05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8A6F887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mp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</w:p>
          <w:p w14:paraId="68993AAB" w14:textId="77777777" w:rsidR="00CF143A" w:rsidRDefault="00011E57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efere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6C93FA" w14:textId="77777777" w:rsidR="00CF143A" w:rsidRPr="00861984" w:rsidRDefault="00011E57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  <w:spacing w:val="1"/>
                <w:position w:val="-1"/>
              </w:rPr>
              <w:t>005010</w:t>
            </w:r>
            <w:r w:rsidRPr="00861984">
              <w:rPr>
                <w:rFonts w:asciiTheme="minorHAnsi" w:eastAsia="Verdana" w:hAnsiTheme="minorHAnsi" w:cstheme="minorHAnsi"/>
                <w:bCs/>
                <w:spacing w:val="3"/>
                <w:position w:val="-1"/>
              </w:rPr>
              <w:t>X</w:t>
            </w:r>
            <w:r w:rsidRPr="00861984">
              <w:rPr>
                <w:rFonts w:asciiTheme="minorHAnsi" w:eastAsia="Verdana" w:hAnsiTheme="minorHAnsi" w:cstheme="minorHAnsi"/>
                <w:bCs/>
                <w:spacing w:val="1"/>
                <w:position w:val="-1"/>
              </w:rPr>
              <w:t>22</w:t>
            </w: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0</w:t>
            </w:r>
            <w:r w:rsidRPr="00861984">
              <w:rPr>
                <w:rFonts w:asciiTheme="minorHAnsi" w:eastAsia="Verdana" w:hAnsiTheme="minorHAnsi" w:cstheme="minorHAnsi"/>
                <w:bCs/>
                <w:spacing w:val="3"/>
                <w:position w:val="-1"/>
              </w:rPr>
              <w:t>A</w:t>
            </w: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1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75C034" w14:textId="77777777" w:rsidR="00CF143A" w:rsidRDefault="00CF143A"/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15B5154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79B196B1" w14:textId="77777777" w:rsidTr="008E4284">
        <w:trPr>
          <w:trHeight w:hRule="exact" w:val="73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D3C9105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794323D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GN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B581FF2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ECE578A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</w:p>
          <w:p w14:paraId="1D010DB2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7720DB" w14:textId="507B8F14" w:rsidR="00705C2A" w:rsidRPr="00861984" w:rsidRDefault="00011E57" w:rsidP="00705C2A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00</w:t>
            </w:r>
          </w:p>
          <w:p w14:paraId="211778E1" w14:textId="5477A4DD" w:rsidR="00CF143A" w:rsidRPr="00861984" w:rsidRDefault="00CF143A">
            <w:pPr>
              <w:spacing w:line="22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C851E31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00</w:t>
            </w:r>
            <w:r>
              <w:rPr>
                <w:rFonts w:ascii="Verdana" w:eastAsia="Verdana" w:hAnsi="Verdana" w:cs="Verdana"/>
                <w:position w:val="-1"/>
              </w:rPr>
              <w:t>=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al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9E3F818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2B1BFB9C" w14:textId="77777777" w:rsidTr="00705C2A">
        <w:trPr>
          <w:trHeight w:hRule="exact" w:val="862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CEF0CAC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9C5EC70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GN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90C693D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C2E4039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efere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62963C" w14:textId="392B3878" w:rsidR="00CF143A" w:rsidRPr="00861984" w:rsidRDefault="00705C2A">
            <w:pPr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hAnsiTheme="minorHAnsi" w:cstheme="minorHAnsi"/>
                <w:bCs/>
              </w:rPr>
              <w:t>Reference number assigned by sender's application to uniquely identify this occurrence of the transaction for future reference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22A593C" w14:textId="77777777" w:rsidR="00CF143A" w:rsidRDefault="00011E57">
            <w:pPr>
              <w:spacing w:before="2" w:line="240" w:lineRule="exact"/>
              <w:ind w:left="101" w:right="25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>Un</w:t>
            </w:r>
            <w:r>
              <w:rPr>
                <w:rFonts w:ascii="Verdana" w:eastAsia="Verdana" w:hAnsi="Verdana" w:cs="Verdana"/>
                <w:spacing w:val="5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qu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efer</w:t>
            </w:r>
            <w:r>
              <w:rPr>
                <w:rFonts w:ascii="Verdana" w:eastAsia="Verdana" w:hAnsi="Verdana" w:cs="Verdana"/>
                <w:spacing w:val="1"/>
              </w:rPr>
              <w:t>en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9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</w:rPr>
              <w:t>I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od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2"/>
              </w:rPr>
              <w:t xml:space="preserve"> </w:t>
            </w:r>
            <w:r>
              <w:rPr>
                <w:rFonts w:ascii="Verdana" w:eastAsia="Verdana" w:hAnsi="Verdana" w:cs="Verdana"/>
              </w:rPr>
              <w:t>–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ss</w:t>
            </w:r>
            <w:r>
              <w:rPr>
                <w:rFonts w:ascii="Verdana" w:eastAsia="Verdana" w:hAnsi="Verdana" w:cs="Verdana"/>
                <w:spacing w:val="5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gn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 xml:space="preserve">d </w:t>
            </w:r>
            <w:r>
              <w:rPr>
                <w:rFonts w:ascii="Verdana" w:eastAsia="Verdana" w:hAnsi="Verdana" w:cs="Verdana"/>
                <w:spacing w:val="1"/>
              </w:rPr>
              <w:t>b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5"/>
              </w:rPr>
              <w:t>li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nt/</w:t>
            </w:r>
            <w:r>
              <w:rPr>
                <w:rFonts w:ascii="Verdana" w:eastAsia="Verdana" w:hAnsi="Verdana" w:cs="Verdana"/>
              </w:rPr>
              <w:t>TPA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DAE19AE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50901C71" w14:textId="77777777" w:rsidTr="008E4284">
        <w:trPr>
          <w:trHeight w:hRule="exact" w:val="492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B904984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9612F7D" w14:textId="77777777" w:rsidR="00CF143A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</w:t>
            </w:r>
            <w:r>
              <w:rPr>
                <w:rFonts w:ascii="Verdana" w:eastAsia="Verdana" w:hAnsi="Verdana" w:cs="Verdana"/>
                <w:spacing w:val="-1"/>
              </w:rPr>
              <w:t>GN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0677C7E" w14:textId="77777777" w:rsidR="00CF143A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03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1FBC72" w14:textId="77777777" w:rsidR="00CF143A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8D56FA" w14:textId="42F0DC6A" w:rsidR="00CF143A" w:rsidRPr="00861984" w:rsidRDefault="00861984">
            <w:pPr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CCYYM</w:t>
            </w:r>
            <w:r w:rsidRPr="00861984">
              <w:rPr>
                <w:rFonts w:asciiTheme="minorHAnsi" w:eastAsia="Verdana" w:hAnsiTheme="minorHAnsi" w:cstheme="minorHAnsi"/>
                <w:bCs/>
                <w:spacing w:val="2"/>
                <w:position w:val="-1"/>
              </w:rPr>
              <w:t>M</w:t>
            </w: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DD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A4E8E6F" w14:textId="77777777" w:rsidR="00CF143A" w:rsidRDefault="00011E57">
            <w:pPr>
              <w:spacing w:before="2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s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5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-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se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cre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5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-1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e</w:t>
            </w:r>
          </w:p>
          <w:p w14:paraId="72BB1B74" w14:textId="77777777" w:rsidR="00CF143A" w:rsidRDefault="00011E57">
            <w:pPr>
              <w:spacing w:line="22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CCYYM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DD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F1916E6" w14:textId="77777777" w:rsidR="00CF143A" w:rsidRDefault="00011E57">
            <w:pPr>
              <w:spacing w:before="2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</w:t>
            </w:r>
          </w:p>
        </w:tc>
      </w:tr>
      <w:tr w:rsidR="00CF143A" w14:paraId="56B15833" w14:textId="77777777" w:rsidTr="008E4284">
        <w:trPr>
          <w:trHeight w:hRule="exact" w:val="341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39FFF4E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C122E85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GN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08FA6B2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1FAB03C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947E921" w14:textId="60D1DF7F" w:rsidR="00CF143A" w:rsidRPr="00861984" w:rsidRDefault="00861984">
            <w:pPr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  <w:spacing w:val="2"/>
                <w:position w:val="-1"/>
              </w:rPr>
              <w:t>H</w:t>
            </w:r>
            <w:r w:rsidRPr="00861984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H</w:t>
            </w:r>
            <w:r w:rsidRPr="00861984">
              <w:rPr>
                <w:rFonts w:asciiTheme="minorHAnsi" w:eastAsia="Verdana" w:hAnsiTheme="minorHAnsi" w:cstheme="minorHAnsi"/>
                <w:bCs/>
                <w:position w:val="-1"/>
              </w:rPr>
              <w:t>MM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6C7703B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se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cre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H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H</w:t>
            </w:r>
            <w:r>
              <w:rPr>
                <w:rFonts w:ascii="Verdana" w:eastAsia="Verdana" w:hAnsi="Verdana" w:cs="Verdana"/>
                <w:position w:val="-1"/>
              </w:rPr>
              <w:t>MM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C2947B8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1FDEB2BE" w14:textId="77777777" w:rsidTr="008E4284">
        <w:trPr>
          <w:trHeight w:hRule="exact" w:val="80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C918E31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708DCB2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GN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A076BE9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08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C39BEB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414AC8" w14:textId="7D8588F1" w:rsidR="00CF143A" w:rsidRPr="00861984" w:rsidRDefault="00011E57">
            <w:pPr>
              <w:spacing w:before="3" w:line="240" w:lineRule="exact"/>
              <w:ind w:left="101" w:right="340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</w:rPr>
              <w:t>4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3DEAE46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V</w:t>
            </w:r>
            <w:r>
              <w:rPr>
                <w:rFonts w:ascii="Verdana" w:eastAsia="Verdana" w:hAnsi="Verdana" w:cs="Verdana"/>
                <w:position w:val="-1"/>
              </w:rPr>
              <w:t>SP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refe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co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nu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2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g</w:t>
            </w:r>
            <w:r>
              <w:rPr>
                <w:rFonts w:ascii="Verdana" w:eastAsia="Verdana" w:hAnsi="Verdana" w:cs="Verdana"/>
                <w:spacing w:val="-1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4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0D0A88B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7D1C15D8" w14:textId="77777777" w:rsidTr="008E4284">
        <w:trPr>
          <w:trHeight w:hRule="exact" w:val="49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D7BD91F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34559A5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8CF18D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1B6333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efere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  <w:p w14:paraId="1DB95F1D" w14:textId="77777777" w:rsidR="00CF143A" w:rsidRDefault="00011E57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82AF3A" w14:textId="637A98D2" w:rsidR="00CF143A" w:rsidRPr="00861984" w:rsidRDefault="00011E57">
            <w:pPr>
              <w:spacing w:before="4" w:line="240" w:lineRule="exact"/>
              <w:ind w:left="101" w:right="635"/>
              <w:rPr>
                <w:rFonts w:asciiTheme="minorHAnsi" w:eastAsia="Verdana" w:hAnsiTheme="minorHAnsi" w:cstheme="minorHAnsi"/>
                <w:bCs/>
              </w:rPr>
            </w:pPr>
            <w:r w:rsidRPr="00861984">
              <w:rPr>
                <w:rFonts w:asciiTheme="minorHAnsi" w:eastAsia="Verdana" w:hAnsiTheme="minorHAnsi" w:cstheme="minorHAnsi"/>
                <w:bCs/>
              </w:rPr>
              <w:t>38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F894028" w14:textId="77777777" w:rsidR="00CF143A" w:rsidRDefault="00CF143A"/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1F6EEA37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06E83226" w14:textId="77777777" w:rsidTr="008E4284">
        <w:trPr>
          <w:trHeight w:hRule="exact" w:val="32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97F05D1" w14:textId="77777777" w:rsidR="00CF143A" w:rsidRDefault="00CF143A"/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0EF0A0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D3211D4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4E2B479" w14:textId="77777777" w:rsidR="00CF143A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efere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328A95" w14:textId="6F8DA4D7" w:rsidR="00CF143A" w:rsidRPr="00861984" w:rsidRDefault="00861984">
            <w:pPr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hAnsiTheme="minorHAnsi" w:cstheme="minorHAnsi"/>
                <w:bCs/>
              </w:rPr>
              <w:t>8007220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5FB3D17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  <w:position w:val="-1"/>
              </w:rPr>
              <w:t>7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proofErr w:type="gramEnd"/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V</w:t>
            </w:r>
            <w:r>
              <w:rPr>
                <w:rFonts w:ascii="Verdana" w:eastAsia="Verdana" w:hAnsi="Verdana" w:cs="Verdana"/>
                <w:position w:val="-1"/>
              </w:rPr>
              <w:t>SP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ss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gn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ed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12634F5C" w14:textId="77777777" w:rsidR="00CF143A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C5BA1" w:rsidRPr="005200BF" w14:paraId="4F123E3E" w14:textId="77777777" w:rsidTr="00861984">
        <w:trPr>
          <w:trHeight w:hRule="exact" w:val="601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4D8985A" w14:textId="77777777" w:rsidR="002C5BA1" w:rsidRPr="005C0E06" w:rsidRDefault="002C5BA1" w:rsidP="002C5BA1">
            <w:pPr>
              <w:rPr>
                <w:rFonts w:ascii="Verdana" w:hAnsi="Verdana"/>
                <w:b/>
              </w:rPr>
            </w:pPr>
            <w:r w:rsidRPr="005C0E06">
              <w:rPr>
                <w:rFonts w:ascii="Verdana" w:hAnsi="Verdana"/>
                <w:b/>
              </w:rPr>
              <w:t xml:space="preserve">  1000A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4595F2E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N1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3A5412E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5C2308A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Entity Identifier</w:t>
            </w:r>
          </w:p>
          <w:p w14:paraId="35CD0C21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Code/Sponsor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6571A58" w14:textId="074F079B" w:rsidR="002C5BA1" w:rsidRPr="00861984" w:rsidRDefault="005C0E06" w:rsidP="002C5BA1">
            <w:pPr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hAnsiTheme="minorHAnsi" w:cstheme="minorHAnsi"/>
                <w:bCs/>
              </w:rPr>
              <w:t xml:space="preserve"> </w:t>
            </w:r>
            <w:r w:rsidR="002C5BA1" w:rsidRPr="00861984">
              <w:rPr>
                <w:rFonts w:asciiTheme="minorHAnsi" w:hAnsiTheme="minorHAnsi" w:cstheme="minorHAnsi"/>
                <w:bCs/>
              </w:rPr>
              <w:t>P5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9A58F8" w14:textId="77777777" w:rsidR="002C5BA1" w:rsidRPr="005C0E06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Sponsor is the party that ultimately pays for the coverage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A53E203" w14:textId="77777777" w:rsidR="002C5BA1" w:rsidRPr="005C0E06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C5BA1" w:rsidRPr="005200BF" w14:paraId="1D28E3E3" w14:textId="77777777" w:rsidTr="00570C7C">
        <w:trPr>
          <w:trHeight w:hRule="exact" w:val="547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9EAB05C" w14:textId="77777777" w:rsidR="002C5BA1" w:rsidRPr="005C0E06" w:rsidRDefault="002C5BA1" w:rsidP="002C5BA1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B7C791D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N1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13F1026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B5B47A4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Name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</w:tcPr>
          <w:p w14:paraId="67D81D24" w14:textId="506E6404" w:rsidR="002C5BA1" w:rsidRPr="00861984" w:rsidRDefault="002C5BA1" w:rsidP="002C5BA1">
            <w:pPr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861984" w:rsidRPr="002C5E0D">
              <w:rPr>
                <w:rFonts w:asciiTheme="minorHAnsi" w:hAnsiTheme="minorHAnsi" w:cstheme="minorHAnsi"/>
                <w:bCs/>
                <w:color w:val="000000"/>
              </w:rPr>
              <w:t>Experity</w:t>
            </w:r>
            <w:proofErr w:type="spellEnd"/>
            <w:r w:rsidR="00861984" w:rsidRPr="002C5E0D">
              <w:rPr>
                <w:rFonts w:asciiTheme="minorHAnsi" w:hAnsiTheme="minorHAnsi" w:cstheme="minorHAnsi"/>
                <w:bCs/>
                <w:color w:val="000000"/>
              </w:rPr>
              <w:t xml:space="preserve"> Inc.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8E2E19E" w14:textId="77777777" w:rsidR="002C5BA1" w:rsidRPr="005C0E06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Free-Form Name of Plan Sponsor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2F647AF" w14:textId="77777777" w:rsidR="002C5BA1" w:rsidRPr="005C0E06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C5BA1" w:rsidRPr="005200BF" w14:paraId="201983C4" w14:textId="77777777" w:rsidTr="002C5BA1">
        <w:trPr>
          <w:trHeight w:hRule="exact" w:val="57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4BB30BD" w14:textId="77777777" w:rsidR="002C5BA1" w:rsidRPr="005C0E06" w:rsidRDefault="002C5BA1" w:rsidP="002C5BA1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49A21E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N1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FDD427A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64BF32D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Identification Code</w:t>
            </w:r>
          </w:p>
          <w:p w14:paraId="1ABCC94F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Qualifier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783ABDF" w14:textId="2F2EA9B2" w:rsidR="002C5BA1" w:rsidRPr="00861984" w:rsidRDefault="005C0E06" w:rsidP="002C5BA1">
            <w:pPr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hAnsiTheme="minorHAnsi" w:cstheme="minorHAnsi"/>
                <w:bCs/>
              </w:rPr>
              <w:t xml:space="preserve"> </w:t>
            </w:r>
            <w:r w:rsidR="002C5BA1" w:rsidRPr="00861984">
              <w:rPr>
                <w:rFonts w:asciiTheme="minorHAnsi" w:hAnsiTheme="minorHAnsi" w:cstheme="minorHAnsi"/>
                <w:bCs/>
              </w:rPr>
              <w:t>FI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165717C" w14:textId="77777777" w:rsidR="002C5BA1" w:rsidRPr="005C0E06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 xml:space="preserve"> </w:t>
            </w:r>
          </w:p>
          <w:p w14:paraId="5BBF9C54" w14:textId="77777777" w:rsidR="002C5BA1" w:rsidRPr="005C0E06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0DD2D23" w14:textId="77777777" w:rsidR="002C5BA1" w:rsidRPr="005C0E06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C5BA1" w:rsidRPr="005200BF" w14:paraId="6907F6F8" w14:textId="77777777" w:rsidTr="002C5BA1">
        <w:trPr>
          <w:trHeight w:hRule="exact" w:val="32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DE0A6D6" w14:textId="77777777" w:rsidR="002C5BA1" w:rsidRPr="005C0E06" w:rsidRDefault="002C5BA1" w:rsidP="002C5BA1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E6D0ECB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N1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DD84A6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36945F" w14:textId="77777777" w:rsidR="002C5BA1" w:rsidRPr="005C0E06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Identification Code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9E6BF9A" w14:textId="0D8E8CEA" w:rsidR="002C5BA1" w:rsidRPr="00861984" w:rsidRDefault="00861984" w:rsidP="002C5BA1">
            <w:pPr>
              <w:rPr>
                <w:rFonts w:asciiTheme="minorHAnsi" w:hAnsiTheme="minorHAnsi" w:cstheme="minorHAnsi"/>
                <w:bCs/>
              </w:rPr>
            </w:pPr>
            <w:r w:rsidRPr="00861984">
              <w:rPr>
                <w:rFonts w:asciiTheme="minorHAnsi" w:hAnsiTheme="minorHAnsi" w:cstheme="minorHAnsi"/>
                <w:bCs/>
              </w:rPr>
              <w:t>412016532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4514E89" w14:textId="77777777" w:rsidR="002C5BA1" w:rsidRPr="005C0E06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Sponsor/Client Federal Tax ID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1E3EC493" w14:textId="77777777" w:rsidR="002C5BA1" w:rsidRPr="005C0E06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</w:tbl>
    <w:p w14:paraId="719A7171" w14:textId="77777777" w:rsidR="00CF143A" w:rsidRDefault="00CF143A">
      <w:pPr>
        <w:spacing w:before="9" w:line="260" w:lineRule="exact"/>
        <w:rPr>
          <w:sz w:val="26"/>
          <w:szCs w:val="26"/>
        </w:rPr>
      </w:pPr>
    </w:p>
    <w:p w14:paraId="4CFEE4BA" w14:textId="77777777" w:rsidR="00CF143A" w:rsidRDefault="00CB5D82" w:rsidP="007C22BA">
      <w:pPr>
        <w:spacing w:before="32"/>
        <w:ind w:left="720" w:right="671" w:firstLine="720"/>
        <w:jc w:val="right"/>
        <w:rPr>
          <w:rFonts w:ascii="Verdana" w:eastAsia="Verdana" w:hAnsi="Verdana" w:cs="Verdana"/>
          <w:sz w:val="16"/>
          <w:szCs w:val="16"/>
        </w:rPr>
        <w:sectPr w:rsidR="00CF143A" w:rsidSect="00CB5D82">
          <w:footerReference w:type="default" r:id="rId21"/>
          <w:pgSz w:w="15840" w:h="12240" w:orient="landscape" w:code="1"/>
          <w:pgMar w:top="662" w:right="346" w:bottom="245" w:left="245" w:header="0" w:footer="0" w:gutter="0"/>
          <w:cols w:space="720"/>
        </w:sectPr>
      </w:pPr>
      <w:r>
        <w:rPr>
          <w:rFonts w:ascii="Verdana" w:eastAsia="Verdana" w:hAnsi="Verdana" w:cs="Verdana"/>
          <w:sz w:val="16"/>
          <w:szCs w:val="16"/>
        </w:rPr>
        <w:t xml:space="preserve"> </w:t>
      </w:r>
    </w:p>
    <w:p w14:paraId="699983F7" w14:textId="77777777" w:rsidR="00CF143A" w:rsidRDefault="00CF143A">
      <w:pPr>
        <w:spacing w:line="200" w:lineRule="exact"/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720"/>
        <w:gridCol w:w="995"/>
        <w:gridCol w:w="2323"/>
        <w:gridCol w:w="4140"/>
        <w:gridCol w:w="4156"/>
        <w:gridCol w:w="1670"/>
      </w:tblGrid>
      <w:tr w:rsidR="007B38B0" w14:paraId="5C72E50D" w14:textId="77777777" w:rsidTr="007B38B0">
        <w:trPr>
          <w:trHeight w:hRule="exact" w:val="1344"/>
        </w:trPr>
        <w:tc>
          <w:tcPr>
            <w:tcW w:w="98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4168971D" w14:textId="77777777" w:rsidR="007B38B0" w:rsidRDefault="007B38B0" w:rsidP="007B38B0">
            <w:pPr>
              <w:spacing w:line="200" w:lineRule="exact"/>
              <w:ind w:left="177" w:right="173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LOOP</w:t>
            </w:r>
          </w:p>
          <w:p w14:paraId="6479FB17" w14:textId="77777777" w:rsidR="007B38B0" w:rsidRDefault="007B38B0" w:rsidP="007B38B0">
            <w:pPr>
              <w:spacing w:line="200" w:lineRule="exact"/>
              <w:ind w:left="330" w:right="3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36A28D1A" w14:textId="77777777" w:rsidR="007B38B0" w:rsidRDefault="007B38B0" w:rsidP="007B38B0">
            <w:pPr>
              <w:spacing w:line="200" w:lineRule="exact"/>
              <w:ind w:left="15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SE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G</w:t>
            </w:r>
          </w:p>
          <w:p w14:paraId="150BFFEE" w14:textId="77777777" w:rsidR="007B38B0" w:rsidRDefault="007B38B0" w:rsidP="007B38B0">
            <w:pPr>
              <w:spacing w:line="200" w:lineRule="exact"/>
              <w:ind w:left="22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995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08660D01" w14:textId="77777777" w:rsidR="007B38B0" w:rsidRDefault="007B38B0" w:rsidP="007B38B0">
            <w:pPr>
              <w:spacing w:line="200" w:lineRule="exac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ELEMENT    ID</w:t>
            </w:r>
          </w:p>
        </w:tc>
        <w:tc>
          <w:tcPr>
            <w:tcW w:w="2323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4E0D940A" w14:textId="77777777" w:rsidR="007B38B0" w:rsidRDefault="007B38B0" w:rsidP="007B38B0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ELEMENT</w:t>
            </w:r>
          </w:p>
          <w:p w14:paraId="79F511B4" w14:textId="77777777" w:rsidR="007B38B0" w:rsidRDefault="007B38B0" w:rsidP="007B38B0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414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00"/>
          </w:tcPr>
          <w:p w14:paraId="4723151E" w14:textId="5243BC67" w:rsidR="007B38B0" w:rsidRDefault="007B38B0" w:rsidP="007B38B0">
            <w:pPr>
              <w:spacing w:line="200" w:lineRule="exact"/>
              <w:ind w:left="1555" w:right="1536"/>
              <w:rPr>
                <w:rFonts w:ascii="Verdana" w:eastAsia="Verdana" w:hAnsi="Verdana" w:cs="Verdana"/>
                <w:sz w:val="18"/>
                <w:szCs w:val="18"/>
              </w:rPr>
            </w:pPr>
            <w:r w:rsidRPr="009919FD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UltiPro Field Mappin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g</w:t>
            </w:r>
            <w:r w:rsidRPr="009919FD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 xml:space="preserve"> Notes</w:t>
            </w:r>
          </w:p>
        </w:tc>
        <w:tc>
          <w:tcPr>
            <w:tcW w:w="4156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27EE0700" w14:textId="77777777" w:rsidR="007B38B0" w:rsidRDefault="007B38B0" w:rsidP="007B38B0">
            <w:pPr>
              <w:spacing w:line="200" w:lineRule="exact"/>
              <w:ind w:right="15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            ELEMENT</w:t>
            </w:r>
          </w:p>
          <w:p w14:paraId="718F6270" w14:textId="77777777" w:rsidR="007B38B0" w:rsidRDefault="007B38B0" w:rsidP="007B38B0">
            <w:pPr>
              <w:spacing w:line="200" w:lineRule="exact"/>
              <w:ind w:right="131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     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167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7" w:space="0" w:color="000000"/>
            </w:tcBorders>
            <w:shd w:val="clear" w:color="auto" w:fill="656598"/>
          </w:tcPr>
          <w:p w14:paraId="24C061EB" w14:textId="77777777" w:rsidR="007B38B0" w:rsidRDefault="007B38B0" w:rsidP="007B38B0">
            <w:pPr>
              <w:spacing w:line="200" w:lineRule="exact"/>
              <w:ind w:left="11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Q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UI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 xml:space="preserve">D 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R</w:t>
            </w:r>
          </w:p>
          <w:p w14:paraId="03793856" w14:textId="77777777" w:rsidR="007B38B0" w:rsidRDefault="007B38B0" w:rsidP="007B38B0">
            <w:pPr>
              <w:spacing w:line="200" w:lineRule="exact"/>
              <w:ind w:left="12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ITU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ON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L</w:t>
            </w:r>
          </w:p>
        </w:tc>
      </w:tr>
      <w:tr w:rsidR="007B38B0" w14:paraId="456C6B65" w14:textId="77777777" w:rsidTr="007B38B0">
        <w:trPr>
          <w:trHeight w:hRule="exact" w:val="73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ECA0B33" w14:textId="77777777" w:rsidR="007B38B0" w:rsidRPr="005200BF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1000B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81C7772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71F3B0A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428B450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2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9A5E6B" w14:textId="1E4ADAB9" w:rsidR="007B38B0" w:rsidRPr="00373BCD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373BCD">
              <w:rPr>
                <w:rFonts w:asciiTheme="minorHAnsi" w:eastAsia="Verdana" w:hAnsiTheme="minorHAnsi" w:cstheme="minorHAnsi"/>
                <w:bCs/>
                <w:spacing w:val="-2"/>
                <w:position w:val="-1"/>
              </w:rPr>
              <w:t>I</w:t>
            </w: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N</w:t>
            </w:r>
            <w:r w:rsidRPr="00373BCD">
              <w:rPr>
                <w:rFonts w:asciiTheme="minorHAnsi" w:eastAsia="Verdana" w:hAnsiTheme="minorHAnsi" w:cstheme="minorHAnsi"/>
                <w:bCs/>
                <w:spacing w:val="-5"/>
                <w:position w:val="-1"/>
              </w:rPr>
              <w:t xml:space="preserve"> </w:t>
            </w:r>
          </w:p>
        </w:tc>
        <w:tc>
          <w:tcPr>
            <w:tcW w:w="41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25045E" w14:textId="77777777" w:rsidR="007B38B0" w:rsidRPr="005200BF" w:rsidRDefault="007B38B0" w:rsidP="007B38B0">
            <w:pPr>
              <w:spacing w:before="2" w:line="240" w:lineRule="exact"/>
              <w:ind w:left="101" w:right="395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w w:val="99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w w:val="99"/>
              </w:rPr>
              <w:t>n</w:t>
            </w:r>
            <w:r w:rsidRPr="005200BF">
              <w:rPr>
                <w:rFonts w:ascii="Verdana" w:eastAsia="Verdana" w:hAnsi="Verdana" w:cs="Verdana"/>
                <w:spacing w:val="2"/>
                <w:w w:val="99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  <w:w w:val="99"/>
              </w:rPr>
              <w:t>u</w:t>
            </w:r>
            <w:r w:rsidRPr="005200BF">
              <w:rPr>
                <w:rFonts w:ascii="Verdana" w:eastAsia="Verdana" w:hAnsi="Verdana" w:cs="Verdana"/>
                <w:spacing w:val="-1"/>
                <w:w w:val="99"/>
              </w:rPr>
              <w:t>rer</w:t>
            </w:r>
            <w:r w:rsidRPr="005200BF">
              <w:rPr>
                <w:rFonts w:ascii="Verdana" w:eastAsia="Verdana" w:hAnsi="Verdana" w:cs="Verdana"/>
                <w:spacing w:val="3"/>
                <w:w w:val="99"/>
              </w:rPr>
              <w:t>/</w:t>
            </w:r>
            <w:r w:rsidRPr="005200BF">
              <w:rPr>
                <w:rFonts w:ascii="Verdana" w:eastAsia="Verdana" w:hAnsi="Verdana" w:cs="Verdana"/>
                <w:spacing w:val="1"/>
                <w:w w:val="99"/>
              </w:rPr>
              <w:t>p</w:t>
            </w:r>
            <w:r w:rsidRPr="005200BF">
              <w:rPr>
                <w:rFonts w:ascii="Verdana" w:eastAsia="Verdana" w:hAnsi="Verdana" w:cs="Verdana"/>
                <w:w w:val="99"/>
              </w:rPr>
              <w:t>ay</w:t>
            </w:r>
            <w:r w:rsidRPr="005200BF">
              <w:rPr>
                <w:rFonts w:ascii="Verdana" w:eastAsia="Verdana" w:hAnsi="Verdana" w:cs="Verdana"/>
                <w:spacing w:val="1"/>
                <w:w w:val="99"/>
              </w:rPr>
              <w:t>e</w:t>
            </w:r>
            <w:r w:rsidRPr="005200BF">
              <w:rPr>
                <w:rFonts w:ascii="Verdana" w:eastAsia="Verdana" w:hAnsi="Verdana" w:cs="Verdana"/>
                <w:w w:val="99"/>
              </w:rPr>
              <w:t>r</w:t>
            </w:r>
            <w:r w:rsidRPr="005200BF">
              <w:rPr>
                <w:rFonts w:ascii="Verdana" w:eastAsia="Verdana" w:hAnsi="Verdana" w:cs="Verdana"/>
                <w:spacing w:val="-17"/>
                <w:w w:val="9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3"/>
              </w:rPr>
              <w:t>h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p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rt</w:t>
            </w:r>
            <w:r w:rsidRPr="005200BF">
              <w:rPr>
                <w:rFonts w:ascii="Verdana" w:eastAsia="Verdana" w:hAnsi="Verdana" w:cs="Verdana"/>
              </w:rPr>
              <w:t>y</w:t>
            </w:r>
            <w:r w:rsidRPr="005200BF">
              <w:rPr>
                <w:rFonts w:ascii="Verdana" w:eastAsia="Verdana" w:hAnsi="Verdana" w:cs="Verdana"/>
                <w:spacing w:val="-1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th</w:t>
            </w:r>
            <w:r w:rsidRPr="005200BF">
              <w:rPr>
                <w:rFonts w:ascii="Verdana" w:eastAsia="Verdana" w:hAnsi="Verdana" w:cs="Verdana"/>
              </w:rPr>
              <w:t>at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p</w:t>
            </w:r>
            <w:r w:rsidRPr="005200BF">
              <w:rPr>
                <w:rFonts w:ascii="Verdana" w:eastAsia="Verdana" w:hAnsi="Verdana" w:cs="Verdana"/>
              </w:rPr>
              <w:t xml:space="preserve">ays 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  <w:spacing w:val="5"/>
              </w:rPr>
              <w:t>l</w:t>
            </w:r>
            <w:r w:rsidRPr="005200BF">
              <w:rPr>
                <w:rFonts w:ascii="Verdana" w:eastAsia="Verdana" w:hAnsi="Verdana" w:cs="Verdana"/>
                <w:spacing w:val="-2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m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14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nd</w:t>
            </w:r>
            <w:r w:rsidRPr="005200BF">
              <w:rPr>
                <w:rFonts w:ascii="Verdana" w:eastAsia="Verdana" w:hAnsi="Verdana" w:cs="Verdana"/>
                <w:spacing w:val="3"/>
              </w:rPr>
              <w:t>/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Pr="005200BF">
              <w:rPr>
                <w:rFonts w:ascii="Verdana" w:eastAsia="Verdana" w:hAnsi="Verdana" w:cs="Verdana"/>
                <w:spacing w:val="-1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3"/>
              </w:rPr>
              <w:t>d</w:t>
            </w:r>
            <w:r w:rsidRPr="005200BF">
              <w:rPr>
                <w:rFonts w:ascii="Verdana" w:eastAsia="Verdana" w:hAnsi="Verdana" w:cs="Verdana"/>
                <w:spacing w:val="1"/>
              </w:rPr>
              <w:t>m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-4"/>
              </w:rPr>
              <w:t>e</w:t>
            </w:r>
            <w:r w:rsidRPr="005200BF">
              <w:rPr>
                <w:rFonts w:ascii="Verdana" w:eastAsia="Verdana" w:hAnsi="Verdana" w:cs="Verdana"/>
                <w:spacing w:val="-1"/>
              </w:rPr>
              <w:t>r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2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3"/>
              </w:rPr>
              <w:t>h</w:t>
            </w:r>
            <w:r w:rsidRPr="005200BF">
              <w:rPr>
                <w:rFonts w:ascii="Verdana" w:eastAsia="Verdana" w:hAnsi="Verdana" w:cs="Verdana"/>
              </w:rPr>
              <w:t>e</w:t>
            </w:r>
          </w:p>
          <w:p w14:paraId="6825474A" w14:textId="77777777" w:rsidR="007B38B0" w:rsidRPr="005200BF" w:rsidRDefault="007B38B0" w:rsidP="007B38B0">
            <w:pPr>
              <w:spacing w:line="22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Insurance</w:t>
            </w:r>
            <w:r w:rsidRPr="005200BF">
              <w:rPr>
                <w:rFonts w:ascii="Verdana" w:eastAsia="Verdana" w:hAnsi="Verdana" w:cs="Verdana"/>
                <w:spacing w:val="-2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.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92CC41C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5621528F" w14:textId="77777777" w:rsidTr="007B38B0">
        <w:trPr>
          <w:trHeight w:hRule="exact" w:val="31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B60DA08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9944A9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BEC0CFD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BB4105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Na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FBA2114" w14:textId="77777777" w:rsidR="007B38B0" w:rsidRPr="00373BCD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373BCD">
              <w:rPr>
                <w:rFonts w:asciiTheme="minorHAnsi" w:eastAsia="Verdana" w:hAnsiTheme="minorHAnsi" w:cstheme="minorHAnsi"/>
                <w:bCs/>
                <w:spacing w:val="1"/>
                <w:position w:val="-1"/>
              </w:rPr>
              <w:t>V</w:t>
            </w:r>
            <w:r w:rsidRPr="00373BCD">
              <w:rPr>
                <w:rFonts w:asciiTheme="minorHAnsi" w:eastAsia="Verdana" w:hAnsiTheme="minorHAnsi" w:cstheme="minorHAnsi"/>
                <w:bCs/>
                <w:spacing w:val="5"/>
                <w:position w:val="-1"/>
              </w:rPr>
              <w:t>i</w:t>
            </w:r>
            <w:r w:rsidRPr="00373BCD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s</w:t>
            </w:r>
            <w:r w:rsidRPr="00373BCD">
              <w:rPr>
                <w:rFonts w:asciiTheme="minorHAnsi" w:eastAsia="Verdana" w:hAnsiTheme="minorHAnsi" w:cstheme="minorHAnsi"/>
                <w:bCs/>
                <w:spacing w:val="5"/>
                <w:position w:val="-1"/>
              </w:rPr>
              <w:t>i</w:t>
            </w:r>
            <w:r w:rsidRPr="00373BCD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o</w:t>
            </w: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n</w:t>
            </w:r>
            <w:r w:rsidRPr="00373BCD">
              <w:rPr>
                <w:rFonts w:asciiTheme="minorHAnsi" w:eastAsia="Verdana" w:hAnsiTheme="minorHAnsi" w:cstheme="minorHAnsi"/>
                <w:bCs/>
                <w:spacing w:val="-13"/>
                <w:position w:val="-1"/>
              </w:rPr>
              <w:t xml:space="preserve"> </w:t>
            </w:r>
            <w:r w:rsidRPr="00373BCD">
              <w:rPr>
                <w:rFonts w:asciiTheme="minorHAnsi" w:eastAsia="Verdana" w:hAnsiTheme="minorHAnsi" w:cstheme="minorHAnsi"/>
                <w:bCs/>
                <w:spacing w:val="1"/>
                <w:position w:val="-1"/>
              </w:rPr>
              <w:t>S</w:t>
            </w:r>
            <w:r w:rsidRPr="00373BCD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er</w:t>
            </w: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v</w:t>
            </w:r>
            <w:r w:rsidRPr="00373BCD">
              <w:rPr>
                <w:rFonts w:asciiTheme="minorHAnsi" w:eastAsia="Verdana" w:hAnsiTheme="minorHAnsi" w:cstheme="minorHAnsi"/>
                <w:bCs/>
                <w:spacing w:val="5"/>
                <w:position w:val="-1"/>
              </w:rPr>
              <w:t>i</w:t>
            </w:r>
            <w:r w:rsidRPr="00373BCD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c</w:t>
            </w: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e</w:t>
            </w:r>
            <w:r w:rsidRPr="00373BCD">
              <w:rPr>
                <w:rFonts w:asciiTheme="minorHAnsi" w:eastAsia="Verdana" w:hAnsiTheme="minorHAnsi" w:cstheme="minorHAnsi"/>
                <w:bCs/>
                <w:spacing w:val="-18"/>
                <w:position w:val="-1"/>
              </w:rPr>
              <w:t xml:space="preserve"> </w:t>
            </w: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P</w:t>
            </w:r>
            <w:r w:rsidRPr="00373BCD">
              <w:rPr>
                <w:rFonts w:asciiTheme="minorHAnsi" w:eastAsia="Verdana" w:hAnsiTheme="minorHAnsi" w:cstheme="minorHAnsi"/>
                <w:bCs/>
                <w:spacing w:val="5"/>
                <w:position w:val="-1"/>
              </w:rPr>
              <w:t>l</w:t>
            </w: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an</w:t>
            </w:r>
          </w:p>
        </w:tc>
        <w:tc>
          <w:tcPr>
            <w:tcW w:w="41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93C1F2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re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 w:rsidRPr="005200BF">
              <w:rPr>
                <w:rFonts w:ascii="Verdana" w:eastAsia="Verdana" w:hAnsi="Verdana" w:cs="Verdana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 xml:space="preserve">e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(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8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position w:val="-1"/>
              </w:rPr>
              <w:t xml:space="preserve">l 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)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9845E45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1190569B" w14:textId="77777777" w:rsidTr="007B38B0">
        <w:trPr>
          <w:trHeight w:hRule="exact" w:val="49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7691B74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64F135E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2A7025F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C12CEDA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2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  <w:p w14:paraId="289660F5" w14:textId="77777777" w:rsidR="007B38B0" w:rsidRPr="005200BF" w:rsidRDefault="007B38B0" w:rsidP="007B38B0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C124FE0" w14:textId="38B59EFC" w:rsidR="007B38B0" w:rsidRPr="00373BCD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373BCD">
              <w:rPr>
                <w:rFonts w:asciiTheme="minorHAnsi" w:eastAsia="Verdana" w:hAnsiTheme="minorHAnsi" w:cstheme="minorHAnsi"/>
                <w:bCs/>
                <w:spacing w:val="1"/>
                <w:position w:val="-1"/>
              </w:rPr>
              <w:t>F</w:t>
            </w: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I</w:t>
            </w:r>
          </w:p>
        </w:tc>
        <w:tc>
          <w:tcPr>
            <w:tcW w:w="41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58F190B" w14:textId="77777777" w:rsidR="007B38B0" w:rsidRPr="005200BF" w:rsidRDefault="007B38B0" w:rsidP="007B38B0">
            <w:pPr>
              <w:spacing w:line="220" w:lineRule="exact"/>
              <w:ind w:left="101"/>
              <w:rPr>
                <w:rFonts w:ascii="Verdana" w:eastAsia="Verdana" w:hAnsi="Verdana" w:cs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DC09E93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7ED5E6F8" w14:textId="77777777" w:rsidTr="007B38B0">
        <w:trPr>
          <w:trHeight w:hRule="exact" w:val="492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9572CAE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5A0E24" w14:textId="77777777" w:rsidR="007B38B0" w:rsidRPr="005200BF" w:rsidRDefault="007B38B0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N1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DD4961" w14:textId="77777777" w:rsidR="007B38B0" w:rsidRPr="005200BF" w:rsidRDefault="007B38B0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04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54E0F6" w14:textId="77777777" w:rsidR="007B38B0" w:rsidRPr="005200BF" w:rsidRDefault="007B38B0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-24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470539" w14:textId="77777777" w:rsidR="007B38B0" w:rsidRPr="00373BCD" w:rsidRDefault="007B38B0" w:rsidP="007B38B0">
            <w:pPr>
              <w:spacing w:before="2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373BCD">
              <w:rPr>
                <w:rFonts w:asciiTheme="minorHAnsi" w:eastAsia="Verdana" w:hAnsiTheme="minorHAnsi" w:cstheme="minorHAnsi"/>
                <w:bCs/>
                <w:spacing w:val="1"/>
              </w:rPr>
              <w:t>94-1632</w:t>
            </w:r>
            <w:r w:rsidRPr="00373BCD">
              <w:rPr>
                <w:rFonts w:asciiTheme="minorHAnsi" w:eastAsia="Verdana" w:hAnsiTheme="minorHAnsi" w:cstheme="minorHAnsi"/>
                <w:bCs/>
                <w:spacing w:val="3"/>
              </w:rPr>
              <w:t>8</w:t>
            </w:r>
            <w:r w:rsidRPr="00373BCD">
              <w:rPr>
                <w:rFonts w:asciiTheme="minorHAnsi" w:eastAsia="Verdana" w:hAnsiTheme="minorHAnsi" w:cstheme="minorHAnsi"/>
                <w:bCs/>
              </w:rPr>
              <w:t>21</w:t>
            </w:r>
          </w:p>
        </w:tc>
        <w:tc>
          <w:tcPr>
            <w:tcW w:w="41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7A03CF7" w14:textId="77777777" w:rsidR="007B38B0" w:rsidRPr="005200BF" w:rsidRDefault="007B38B0" w:rsidP="007B38B0">
            <w:pPr>
              <w:spacing w:line="22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VSP Tax ID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94FA0BA" w14:textId="77777777" w:rsidR="007B38B0" w:rsidRPr="005200BF" w:rsidRDefault="007B38B0" w:rsidP="007B38B0">
            <w:pPr>
              <w:spacing w:before="2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R</w:t>
            </w:r>
          </w:p>
        </w:tc>
      </w:tr>
      <w:tr w:rsidR="007B38B0" w14:paraId="288073F3" w14:textId="77777777" w:rsidTr="007B38B0">
        <w:trPr>
          <w:trHeight w:hRule="exact" w:val="521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57FA91B" w14:textId="77777777" w:rsidR="007B38B0" w:rsidRPr="005200BF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2000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D875284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B756665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1E625BB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es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-18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A895FF7" w14:textId="61F659FB" w:rsidR="007B38B0" w:rsidRPr="00373BCD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373BCD">
              <w:rPr>
                <w:rFonts w:asciiTheme="minorHAnsi" w:hAnsiTheme="minorHAnsi" w:cstheme="minorHAnsi"/>
                <w:bCs/>
              </w:rPr>
              <w:t>If employee, send Y, else send N</w:t>
            </w:r>
          </w:p>
        </w:tc>
        <w:tc>
          <w:tcPr>
            <w:tcW w:w="41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33369DD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Sub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scr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2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67102AD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350D1AC7" w14:textId="77777777" w:rsidTr="007B38B0">
        <w:trPr>
          <w:trHeight w:hRule="exact" w:val="1411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2ED0798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A4935A6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9BFC92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C3529A7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v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du</w:t>
            </w:r>
            <w:r w:rsidRPr="005200BF">
              <w:rPr>
                <w:rFonts w:ascii="Verdana" w:eastAsia="Verdana" w:hAnsi="Verdana" w:cs="Verdana"/>
                <w:position w:val="-1"/>
              </w:rPr>
              <w:t>al</w:t>
            </w:r>
            <w:r w:rsidRPr="005200BF"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4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sh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ip</w:t>
            </w:r>
          </w:p>
          <w:p w14:paraId="4E8BE9D9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91D9145" w14:textId="77777777" w:rsidR="007B38B0" w:rsidRPr="00373BCD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position w:val="-1"/>
              </w:rPr>
            </w:pP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If employee, send 18</w:t>
            </w:r>
          </w:p>
          <w:p w14:paraId="2E5AF642" w14:textId="77777777" w:rsidR="007B38B0" w:rsidRPr="00373BCD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position w:val="-1"/>
              </w:rPr>
            </w:pP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 xml:space="preserve">if </w:t>
            </w:r>
            <w:proofErr w:type="spellStart"/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ConRelationship</w:t>
            </w:r>
            <w:proofErr w:type="spellEnd"/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 xml:space="preserve"> = SPS, send 01 </w:t>
            </w:r>
          </w:p>
          <w:p w14:paraId="72A614EB" w14:textId="77777777" w:rsidR="007B38B0" w:rsidRPr="00373BCD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position w:val="-1"/>
              </w:rPr>
            </w:pP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 xml:space="preserve">if </w:t>
            </w:r>
            <w:proofErr w:type="spellStart"/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ConRelationship</w:t>
            </w:r>
            <w:proofErr w:type="spellEnd"/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 xml:space="preserve"> = DP, send 53 </w:t>
            </w:r>
          </w:p>
          <w:p w14:paraId="2CDFE1CC" w14:textId="687D7E7E" w:rsidR="007B38B0" w:rsidRPr="00373BCD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 xml:space="preserve">if </w:t>
            </w:r>
            <w:proofErr w:type="spellStart"/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ConRelationship</w:t>
            </w:r>
            <w:proofErr w:type="spellEnd"/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 xml:space="preserve"> = CHD, CHL, CHS, DCH, STC send 19</w:t>
            </w:r>
          </w:p>
        </w:tc>
        <w:tc>
          <w:tcPr>
            <w:tcW w:w="41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3E607FB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v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du</w:t>
            </w:r>
            <w:r w:rsidRPr="005200BF">
              <w:rPr>
                <w:rFonts w:ascii="Verdana" w:eastAsia="Verdana" w:hAnsi="Verdana" w:cs="Verdana"/>
                <w:position w:val="-1"/>
              </w:rPr>
              <w:t>al</w:t>
            </w:r>
            <w:r w:rsidRPr="005200BF"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4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sh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-2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ACCFCDA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22A8FB51" w14:textId="77777777" w:rsidTr="007B38B0">
        <w:trPr>
          <w:trHeight w:hRule="exact" w:val="1452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2C90721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52357BB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7E95323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D273405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w w:val="99"/>
                <w:position w:val="-1"/>
              </w:rPr>
              <w:t>Ma</w:t>
            </w:r>
            <w:r w:rsidRPr="005200BF">
              <w:rPr>
                <w:rFonts w:ascii="Verdana" w:eastAsia="Verdana" w:hAnsi="Verdana" w:cs="Verdana"/>
                <w:spacing w:val="5"/>
                <w:w w:val="99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w w:val="99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-1"/>
                <w:w w:val="99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w w:val="99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w w:val="99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w w:val="99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w w:val="99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w w:val="99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5"/>
                <w:w w:val="99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3EFC4F4" w14:textId="77F9241A" w:rsidR="007B38B0" w:rsidRPr="00373BCD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373BCD">
              <w:rPr>
                <w:rFonts w:asciiTheme="minorHAnsi" w:eastAsia="Verdana" w:hAnsiTheme="minorHAnsi" w:cstheme="minorHAnsi"/>
                <w:bCs/>
                <w:position w:val="-1"/>
              </w:rPr>
              <w:t>030</w:t>
            </w:r>
            <w:r w:rsidRPr="00373BCD">
              <w:rPr>
                <w:rFonts w:asciiTheme="minorHAnsi" w:eastAsia="Verdana" w:hAnsiTheme="minorHAnsi" w:cstheme="minorHAnsi"/>
                <w:bCs/>
                <w:spacing w:val="-10"/>
                <w:position w:val="-1"/>
              </w:rPr>
              <w:t xml:space="preserve"> </w:t>
            </w:r>
          </w:p>
        </w:tc>
        <w:tc>
          <w:tcPr>
            <w:tcW w:w="41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063939E" w14:textId="77777777" w:rsidR="007B38B0" w:rsidRPr="005200BF" w:rsidRDefault="007B38B0" w:rsidP="007B38B0">
            <w:pPr>
              <w:spacing w:before="2" w:line="240" w:lineRule="exact"/>
              <w:ind w:left="101" w:right="125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W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-13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</w:rPr>
              <w:t>G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0</w:t>
            </w:r>
            <w:r w:rsidRPr="005200BF">
              <w:rPr>
                <w:rFonts w:ascii="Verdana" w:eastAsia="Verdana" w:hAnsi="Verdana" w:cs="Verdana"/>
              </w:rPr>
              <w:t>8</w:t>
            </w:r>
            <w:r w:rsidRPr="005200BF">
              <w:rPr>
                <w:rFonts w:ascii="Verdana" w:eastAsia="Verdana" w:hAnsi="Verdana" w:cs="Verdana"/>
                <w:spacing w:val="-12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=</w:t>
            </w:r>
            <w:r w:rsidRPr="005200BF">
              <w:rPr>
                <w:rFonts w:ascii="Verdana" w:eastAsia="Verdana" w:hAnsi="Verdana" w:cs="Verdana"/>
                <w:spacing w:val="-2"/>
              </w:rPr>
              <w:t xml:space="preserve"> </w:t>
            </w:r>
            <w:r w:rsidRPr="005200BF">
              <w:rPr>
                <w:rFonts w:ascii="Verdana" w:eastAsia="Verdana" w:hAnsi="Verdana" w:cs="Verdana"/>
                <w:b/>
              </w:rPr>
              <w:t>4</w:t>
            </w:r>
            <w:r w:rsidRPr="005200BF">
              <w:rPr>
                <w:rFonts w:ascii="Verdana" w:eastAsia="Verdana" w:hAnsi="Verdana" w:cs="Verdana"/>
              </w:rPr>
              <w:t>,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0</w:t>
            </w:r>
            <w:r w:rsidRPr="005200BF">
              <w:rPr>
                <w:rFonts w:ascii="Verdana" w:eastAsia="Verdana" w:hAnsi="Verdana" w:cs="Verdana"/>
              </w:rPr>
              <w:t>30</w:t>
            </w:r>
            <w:r w:rsidRPr="005200BF">
              <w:rPr>
                <w:rFonts w:ascii="Verdana" w:eastAsia="Verdana" w:hAnsi="Verdana" w:cs="Verdana"/>
                <w:spacing w:val="-4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  <w:spacing w:val="5"/>
              </w:rPr>
              <w:t>l</w:t>
            </w:r>
            <w:r w:rsidRPr="005200BF">
              <w:rPr>
                <w:rFonts w:ascii="Verdana" w:eastAsia="Verdana" w:hAnsi="Verdana" w:cs="Verdana"/>
              </w:rPr>
              <w:t>d</w:t>
            </w:r>
            <w:r w:rsidRPr="005200BF">
              <w:rPr>
                <w:rFonts w:ascii="Verdana" w:eastAsia="Verdana" w:hAnsi="Verdana" w:cs="Verdana"/>
                <w:spacing w:val="-14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b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  <w:spacing w:val="-1"/>
              </w:rPr>
              <w:t>se</w:t>
            </w:r>
            <w:r w:rsidRPr="005200BF">
              <w:rPr>
                <w:rFonts w:ascii="Verdana" w:eastAsia="Verdana" w:hAnsi="Verdana" w:cs="Verdana"/>
              </w:rPr>
              <w:t xml:space="preserve">d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-4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</w:rPr>
              <w:t>a</w:t>
            </w:r>
            <w:r w:rsidRPr="005200BF">
              <w:rPr>
                <w:rFonts w:ascii="Verdana" w:eastAsia="Verdana" w:hAnsi="Verdana" w:cs="Verdana"/>
                <w:spacing w:val="3"/>
              </w:rPr>
              <w:t>l</w:t>
            </w:r>
            <w:r w:rsidRPr="005200BF">
              <w:rPr>
                <w:rFonts w:ascii="Verdana" w:eastAsia="Verdana" w:hAnsi="Verdana" w:cs="Verdana"/>
              </w:rPr>
              <w:t>l</w:t>
            </w:r>
            <w:r w:rsidRPr="005200BF">
              <w:rPr>
                <w:rFonts w:ascii="Verdana" w:eastAsia="Verdana" w:hAnsi="Verdana" w:cs="Verdana"/>
                <w:spacing w:val="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  <w:spacing w:val="2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S0</w:t>
            </w:r>
            <w:r w:rsidRPr="005200BF">
              <w:rPr>
                <w:rFonts w:ascii="Verdana" w:eastAsia="Verdana" w:hAnsi="Verdana" w:cs="Verdana"/>
              </w:rPr>
              <w:t>3</w:t>
            </w:r>
            <w:r w:rsidRPr="005200BF">
              <w:rPr>
                <w:rFonts w:ascii="Verdana" w:eastAsia="Verdana" w:hAnsi="Verdana" w:cs="Verdana"/>
                <w:spacing w:val="-1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5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m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20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-4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3"/>
              </w:rPr>
              <w:t>h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10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</w:rPr>
              <w:t>il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,</w:t>
            </w:r>
            <w:r w:rsidRPr="005200BF">
              <w:rPr>
                <w:rFonts w:ascii="Verdana" w:eastAsia="Verdana" w:hAnsi="Verdana" w:cs="Verdana"/>
                <w:spacing w:val="-10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o</w:t>
            </w:r>
          </w:p>
          <w:p w14:paraId="5722D91B" w14:textId="77777777" w:rsidR="007B38B0" w:rsidRPr="005200BF" w:rsidRDefault="007B38B0" w:rsidP="007B38B0">
            <w:pPr>
              <w:spacing w:line="220" w:lineRule="exact"/>
              <w:ind w:left="100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19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</w:rPr>
              <w:t xml:space="preserve"> f</w:t>
            </w:r>
            <w:r w:rsidRPr="005200BF">
              <w:rPr>
                <w:rFonts w:ascii="Verdana" w:eastAsia="Verdana" w:hAnsi="Verdana" w:cs="Verdana"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  <w:spacing w:val="3"/>
              </w:rPr>
              <w:t>l</w:t>
            </w:r>
            <w:r w:rsidRPr="005200BF">
              <w:rPr>
                <w:rFonts w:ascii="Verdana" w:eastAsia="Verdana" w:hAnsi="Verdana" w:cs="Verdana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</w:rPr>
              <w:t xml:space="preserve"> re</w:t>
            </w:r>
            <w:r w:rsidRPr="005200BF">
              <w:rPr>
                <w:rFonts w:ascii="Verdana" w:eastAsia="Verdana" w:hAnsi="Verdana" w:cs="Verdana"/>
                <w:spacing w:val="1"/>
              </w:rPr>
              <w:t>p</w:t>
            </w:r>
            <w:r w:rsidRPr="005200BF">
              <w:rPr>
                <w:rFonts w:ascii="Verdana" w:eastAsia="Verdana" w:hAnsi="Verdana" w:cs="Verdana"/>
                <w:spacing w:val="5"/>
              </w:rPr>
              <w:t>l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</w:rPr>
              <w:t>ce</w:t>
            </w:r>
            <w:r w:rsidRPr="005200BF">
              <w:rPr>
                <w:rFonts w:ascii="Verdana" w:eastAsia="Verdana" w:hAnsi="Verdana" w:cs="Verdana"/>
                <w:spacing w:val="1"/>
              </w:rPr>
              <w:t>/</w:t>
            </w:r>
            <w:r w:rsidRPr="005200BF">
              <w:rPr>
                <w:rFonts w:ascii="Verdana" w:eastAsia="Verdana" w:hAnsi="Verdana" w:cs="Verdana"/>
                <w:spacing w:val="-2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ud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  <w:spacing w:val="-2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3"/>
              </w:rPr>
              <w:t>f</w:t>
            </w:r>
            <w:r w:rsidRPr="005200BF">
              <w:rPr>
                <w:rFonts w:ascii="Verdana" w:eastAsia="Verdana" w:hAnsi="Verdana" w:cs="Verdana"/>
                <w:spacing w:val="3"/>
              </w:rPr>
              <w:t>i</w:t>
            </w:r>
            <w:r w:rsidRPr="005200BF">
              <w:rPr>
                <w:rFonts w:ascii="Verdana" w:eastAsia="Verdana" w:hAnsi="Verdana" w:cs="Verdana"/>
                <w:spacing w:val="5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.</w:t>
            </w:r>
            <w:r w:rsidRPr="005200BF">
              <w:rPr>
                <w:rFonts w:ascii="Verdana" w:eastAsia="Verdana" w:hAnsi="Verdana" w:cs="Verdana"/>
                <w:spacing w:val="63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W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n</w:t>
            </w:r>
          </w:p>
          <w:p w14:paraId="6EEFD04D" w14:textId="77777777" w:rsidR="007B38B0" w:rsidRPr="005200BF" w:rsidRDefault="007B38B0" w:rsidP="007B38B0">
            <w:pPr>
              <w:spacing w:line="240" w:lineRule="exact"/>
              <w:ind w:left="99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N08</w:t>
            </w:r>
            <w:r w:rsidRPr="005200BF">
              <w:rPr>
                <w:rFonts w:ascii="Verdana" w:eastAsia="Verdana" w:hAnsi="Verdana" w:cs="Verdana"/>
                <w:spacing w:val="-1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b/>
                <w:position w:val="-1"/>
              </w:rPr>
              <w:t>2</w:t>
            </w:r>
            <w:r w:rsidRPr="005200BF">
              <w:rPr>
                <w:rFonts w:ascii="Verdana" w:eastAsia="Verdana" w:hAnsi="Verdana" w:cs="Verdana"/>
                <w:position w:val="-1"/>
              </w:rPr>
              <w:t>,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  <w:r w:rsidRPr="005200BF">
              <w:rPr>
                <w:rFonts w:ascii="Verdana" w:eastAsia="Verdana" w:hAnsi="Verdana" w:cs="Verdana"/>
                <w:spacing w:val="-1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an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00</w:t>
            </w:r>
            <w:r w:rsidRPr="005200BF">
              <w:rPr>
                <w:rFonts w:ascii="Verdana" w:eastAsia="Verdana" w:hAnsi="Verdana" w:cs="Verdana"/>
                <w:position w:val="-1"/>
              </w:rPr>
              <w:t>1,</w:t>
            </w:r>
            <w:r w:rsidRPr="005200BF"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02</w:t>
            </w:r>
            <w:r w:rsidRPr="005200BF">
              <w:rPr>
                <w:rFonts w:ascii="Verdana" w:eastAsia="Verdana" w:hAnsi="Verdana" w:cs="Verdana"/>
                <w:position w:val="-1"/>
              </w:rPr>
              <w:t>1</w:t>
            </w:r>
            <w:r w:rsidRPr="005200BF"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  <w:p w14:paraId="0116FE9B" w14:textId="77777777" w:rsidR="007B38B0" w:rsidRPr="005200BF" w:rsidRDefault="007B38B0" w:rsidP="007B38B0">
            <w:pPr>
              <w:spacing w:before="6" w:line="240" w:lineRule="exact"/>
              <w:ind w:left="101" w:right="1369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</w:rPr>
              <w:t>02</w:t>
            </w:r>
            <w:r w:rsidRPr="005200BF">
              <w:rPr>
                <w:rFonts w:ascii="Verdana" w:eastAsia="Verdana" w:hAnsi="Verdana" w:cs="Verdana"/>
              </w:rPr>
              <w:t>4</w:t>
            </w:r>
            <w:r w:rsidRPr="005200BF"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</w:rPr>
              <w:t>t</w:t>
            </w:r>
            <w:r w:rsidRPr="005200BF">
              <w:rPr>
                <w:rFonts w:ascii="Verdana" w:eastAsia="Verdana" w:hAnsi="Verdana" w:cs="Verdana"/>
              </w:rPr>
              <w:t>o</w:t>
            </w:r>
            <w:r w:rsidRPr="005200BF">
              <w:rPr>
                <w:rFonts w:ascii="Verdana" w:eastAsia="Verdana" w:hAnsi="Verdana" w:cs="Verdana"/>
                <w:spacing w:val="-8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1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th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</w:rPr>
              <w:t>r</w:t>
            </w:r>
            <w:r w:rsidRPr="005200BF">
              <w:rPr>
                <w:rFonts w:ascii="Verdana" w:eastAsia="Verdana" w:hAnsi="Verdana" w:cs="Verdana"/>
                <w:spacing w:val="1"/>
              </w:rPr>
              <w:t>o</w:t>
            </w:r>
            <w:r w:rsidRPr="005200BF">
              <w:rPr>
                <w:rFonts w:ascii="Verdana" w:eastAsia="Verdana" w:hAnsi="Verdana" w:cs="Verdana"/>
                <w:spacing w:val="3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 xml:space="preserve">r </w:t>
            </w:r>
            <w:r w:rsidRPr="005200BF">
              <w:rPr>
                <w:rFonts w:ascii="Verdana" w:eastAsia="Verdana" w:hAnsi="Verdana" w:cs="Verdana"/>
                <w:spacing w:val="1"/>
              </w:rPr>
              <w:t>m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nt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2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y</w:t>
            </w:r>
            <w:r w:rsidRPr="005200BF">
              <w:rPr>
                <w:rFonts w:ascii="Verdana" w:eastAsia="Verdana" w:hAnsi="Verdana" w:cs="Verdana"/>
                <w:spacing w:val="1"/>
              </w:rPr>
              <w:t>pe</w:t>
            </w:r>
            <w:r w:rsidRPr="005200BF">
              <w:rPr>
                <w:rFonts w:ascii="Verdana" w:eastAsia="Verdana" w:hAnsi="Verdana" w:cs="Verdana"/>
              </w:rPr>
              <w:t>.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A3231AF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70F13A37" w14:textId="77777777" w:rsidTr="007B38B0">
        <w:trPr>
          <w:trHeight w:val="988"/>
        </w:trPr>
        <w:tc>
          <w:tcPr>
            <w:tcW w:w="98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7BE1137" w14:textId="77777777" w:rsidR="007B38B0" w:rsidRPr="00266E73" w:rsidRDefault="007B38B0" w:rsidP="007B38B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61A74D0F" w14:textId="77777777" w:rsidR="007B38B0" w:rsidRPr="00266E73" w:rsidRDefault="007B38B0" w:rsidP="007B38B0">
            <w:pPr>
              <w:rPr>
                <w:sz w:val="24"/>
                <w:szCs w:val="24"/>
              </w:rPr>
            </w:pPr>
          </w:p>
          <w:p w14:paraId="6A442FBC" w14:textId="77777777" w:rsidR="007B38B0" w:rsidRPr="00266E73" w:rsidRDefault="007B38B0" w:rsidP="007B38B0">
            <w:pPr>
              <w:rPr>
                <w:sz w:val="24"/>
                <w:szCs w:val="24"/>
              </w:rPr>
            </w:pPr>
          </w:p>
          <w:p w14:paraId="54E81FBB" w14:textId="77777777" w:rsidR="007B38B0" w:rsidRPr="00266E73" w:rsidRDefault="007B38B0" w:rsidP="007B38B0">
            <w:pPr>
              <w:tabs>
                <w:tab w:val="left" w:pos="756"/>
              </w:tabs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161A01" w14:textId="77777777" w:rsidR="007B38B0" w:rsidRPr="00266E73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spacing w:val="-2"/>
                <w:position w:val="-1"/>
              </w:rPr>
            </w:pPr>
            <w:r w:rsidRPr="00266E73">
              <w:rPr>
                <w:rFonts w:ascii="Verdana" w:hAnsi="Verdana" w:cs="Verdana"/>
                <w:spacing w:val="-2"/>
                <w:position w:val="-1"/>
              </w:rPr>
              <w:t>INS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F086BC" w14:textId="77777777" w:rsidR="007B38B0" w:rsidRPr="00266E73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266E73">
              <w:rPr>
                <w:rFonts w:ascii="Verdana" w:hAnsi="Verdana" w:cs="Verdana"/>
                <w:position w:val="-1"/>
              </w:rPr>
              <w:t>04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6DA320" w14:textId="77777777" w:rsidR="007B38B0" w:rsidRPr="00266E73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266E73">
              <w:rPr>
                <w:rFonts w:ascii="Verdana" w:hAnsi="Verdana" w:cs="Verdana"/>
                <w:position w:val="-1"/>
              </w:rPr>
              <w:t>Maintenance Reason Code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F7B82" w14:textId="3B9BD776" w:rsidR="007B38B0" w:rsidRPr="00373BCD" w:rsidRDefault="007B38B0" w:rsidP="007B38B0">
            <w:pPr>
              <w:widowControl w:val="0"/>
              <w:autoSpaceDE w:val="0"/>
              <w:autoSpaceDN w:val="0"/>
              <w:adjustRightInd w:val="0"/>
              <w:spacing w:before="6" w:line="240" w:lineRule="exact"/>
              <w:ind w:left="102" w:right="93"/>
              <w:rPr>
                <w:rFonts w:asciiTheme="minorHAnsi" w:hAnsiTheme="minorHAnsi" w:cstheme="minorHAnsi"/>
                <w:bCs/>
                <w:spacing w:val="-1"/>
              </w:rPr>
            </w:pPr>
            <w:r>
              <w:rPr>
                <w:rFonts w:asciiTheme="minorHAnsi" w:hAnsiTheme="minorHAnsi" w:cstheme="minorHAnsi"/>
                <w:bCs/>
                <w:spacing w:val="-1"/>
              </w:rPr>
              <w:t>Leave Blank</w:t>
            </w:r>
          </w:p>
        </w:tc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5219A6" w14:textId="77777777" w:rsidR="007B38B0" w:rsidRPr="00266E73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266E73">
              <w:rPr>
                <w:rFonts w:ascii="Verdana" w:hAnsi="Verdana" w:cs="Verdana"/>
                <w:position w:val="-1"/>
              </w:rPr>
              <w:t>Required when the payer needs to know the reason for the term.</w:t>
            </w:r>
          </w:p>
          <w:p w14:paraId="7FAEAC99" w14:textId="77777777" w:rsidR="007B38B0" w:rsidRPr="00266E73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266E73">
              <w:rPr>
                <w:rFonts w:ascii="Verdana" w:hAnsi="Verdana" w:cs="Verdana"/>
                <w:position w:val="-1"/>
              </w:rPr>
              <w:t>When DTP01 = 349 (benefit end) INS04 must be sent.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14:paraId="6B206BBC" w14:textId="77777777" w:rsidR="007B38B0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266E73">
              <w:rPr>
                <w:rFonts w:ascii="Verdana" w:hAnsi="Verdana" w:cs="Verdana"/>
                <w:position w:val="-1"/>
              </w:rPr>
              <w:t xml:space="preserve">Not </w:t>
            </w:r>
            <w:r>
              <w:rPr>
                <w:rFonts w:ascii="Verdana" w:hAnsi="Verdana" w:cs="Verdana"/>
                <w:position w:val="-1"/>
              </w:rPr>
              <w:t>currently</w:t>
            </w:r>
          </w:p>
          <w:p w14:paraId="55D1E955" w14:textId="77777777" w:rsidR="007B38B0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  <w:highlight w:val="yellow"/>
              </w:rPr>
            </w:pPr>
            <w:r>
              <w:rPr>
                <w:rFonts w:ascii="Verdana" w:hAnsi="Verdana" w:cs="Verdana"/>
                <w:position w:val="-1"/>
              </w:rPr>
              <w:t>u</w:t>
            </w:r>
            <w:r w:rsidRPr="00266E73">
              <w:rPr>
                <w:rFonts w:ascii="Verdana" w:hAnsi="Verdana" w:cs="Verdana"/>
                <w:position w:val="-1"/>
              </w:rPr>
              <w:t>sed</w:t>
            </w:r>
          </w:p>
        </w:tc>
      </w:tr>
      <w:tr w:rsidR="007B38B0" w:rsidRPr="005200BF" w14:paraId="144AF5B4" w14:textId="77777777" w:rsidTr="007B38B0">
        <w:trPr>
          <w:trHeight w:hRule="exact" w:val="727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1535619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1B02AE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spacing w:val="-2"/>
                <w:position w:val="-1"/>
              </w:rPr>
            </w:pPr>
            <w:r w:rsidRPr="005C0E06">
              <w:rPr>
                <w:rFonts w:ascii="Verdana" w:hAnsi="Verdana" w:cs="Verdana"/>
                <w:spacing w:val="-2"/>
                <w:position w:val="-1"/>
              </w:rPr>
              <w:t>INS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42A1F5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5C0E06">
              <w:rPr>
                <w:rFonts w:ascii="Verdana" w:hAnsi="Verdana" w:cs="Verdana"/>
                <w:position w:val="-1"/>
              </w:rPr>
              <w:t>05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F4BF830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5C0E06">
              <w:rPr>
                <w:rFonts w:ascii="Verdana" w:hAnsi="Verdana" w:cs="Verdana"/>
                <w:position w:val="-1"/>
              </w:rPr>
              <w:t>Benefit Status Code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D5BB639" w14:textId="3F1F041A" w:rsidR="007B38B0" w:rsidRPr="00373BCD" w:rsidRDefault="007B38B0" w:rsidP="007B38B0">
            <w:pPr>
              <w:widowControl w:val="0"/>
              <w:autoSpaceDE w:val="0"/>
              <w:autoSpaceDN w:val="0"/>
              <w:adjustRightInd w:val="0"/>
              <w:spacing w:before="6" w:line="240" w:lineRule="exact"/>
              <w:ind w:left="102" w:right="1700"/>
              <w:rPr>
                <w:rFonts w:asciiTheme="minorHAnsi" w:hAnsiTheme="minorHAnsi" w:cstheme="minorHAnsi"/>
                <w:bCs/>
                <w:spacing w:val="-1"/>
              </w:rPr>
            </w:pPr>
            <w:r>
              <w:rPr>
                <w:rFonts w:asciiTheme="minorHAnsi" w:hAnsiTheme="minorHAnsi" w:cstheme="minorHAnsi"/>
                <w:bCs/>
                <w:spacing w:val="-1"/>
              </w:rPr>
              <w:t>A</w:t>
            </w:r>
          </w:p>
        </w:tc>
        <w:tc>
          <w:tcPr>
            <w:tcW w:w="41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26A6266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5C0E06">
              <w:rPr>
                <w:rFonts w:ascii="Verdana" w:hAnsi="Verdana" w:cs="Verdana"/>
                <w:position w:val="-1"/>
              </w:rPr>
              <w:t>Benefit Status Code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64DDE04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5C0E06">
              <w:rPr>
                <w:rFonts w:ascii="Verdana" w:hAnsi="Verdana" w:cs="Verdana"/>
                <w:position w:val="-1"/>
              </w:rPr>
              <w:t>R</w:t>
            </w:r>
          </w:p>
        </w:tc>
      </w:tr>
      <w:tr w:rsidR="007B38B0" w:rsidRPr="005200BF" w14:paraId="43BA6769" w14:textId="77777777" w:rsidTr="007B38B0">
        <w:trPr>
          <w:trHeight w:hRule="exact" w:val="124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AC0C15A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FC64DB1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spacing w:val="-2"/>
                <w:position w:val="-1"/>
              </w:rPr>
            </w:pPr>
            <w:r w:rsidRPr="005C0E06">
              <w:rPr>
                <w:rFonts w:ascii="Verdana" w:hAnsi="Verdana" w:cs="Verdana"/>
                <w:spacing w:val="-2"/>
                <w:position w:val="-1"/>
              </w:rPr>
              <w:t>INS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9F81C1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5C0E06">
              <w:rPr>
                <w:rFonts w:ascii="Verdana" w:hAnsi="Verdana" w:cs="Verdana"/>
                <w:position w:val="-1"/>
              </w:rPr>
              <w:t>06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34185BA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5C0E06">
              <w:rPr>
                <w:rFonts w:ascii="Verdana" w:hAnsi="Verdana" w:cs="Verdana"/>
                <w:position w:val="-1"/>
              </w:rPr>
              <w:t>Medicare Plan Code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0F269FE" w14:textId="74216E4F" w:rsidR="007B38B0" w:rsidRPr="00373BCD" w:rsidRDefault="007B38B0" w:rsidP="007B38B0">
            <w:pPr>
              <w:widowControl w:val="0"/>
              <w:autoSpaceDE w:val="0"/>
              <w:autoSpaceDN w:val="0"/>
              <w:adjustRightInd w:val="0"/>
              <w:spacing w:before="6" w:line="240" w:lineRule="exact"/>
              <w:ind w:left="102" w:right="1700"/>
              <w:rPr>
                <w:rFonts w:asciiTheme="minorHAnsi" w:hAnsiTheme="minorHAnsi" w:cstheme="minorHAnsi"/>
                <w:bCs/>
                <w:spacing w:val="-1"/>
              </w:rPr>
            </w:pPr>
            <w:r>
              <w:rPr>
                <w:rFonts w:asciiTheme="minorHAnsi" w:hAnsiTheme="minorHAnsi" w:cstheme="minorHAnsi"/>
                <w:bCs/>
                <w:spacing w:val="-1"/>
              </w:rPr>
              <w:t>Leave Blank</w:t>
            </w:r>
          </w:p>
        </w:tc>
        <w:tc>
          <w:tcPr>
            <w:tcW w:w="41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ED91362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8C975D6" w14:textId="77777777" w:rsidR="007B38B0" w:rsidRPr="005C0E06" w:rsidRDefault="007B38B0" w:rsidP="007B38B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ascii="Verdana" w:hAnsi="Verdana" w:cs="Verdana"/>
                <w:position w:val="-1"/>
              </w:rPr>
            </w:pPr>
            <w:r w:rsidRPr="005C0E06">
              <w:rPr>
                <w:rFonts w:ascii="Verdana" w:hAnsi="Verdana" w:cs="Verdana"/>
                <w:position w:val="-1"/>
              </w:rPr>
              <w:t>S</w:t>
            </w:r>
          </w:p>
        </w:tc>
      </w:tr>
    </w:tbl>
    <w:p w14:paraId="611E0AB9" w14:textId="77777777" w:rsidR="00CF143A" w:rsidRDefault="005C0E06" w:rsidP="00E63387">
      <w:pPr>
        <w:spacing w:before="32"/>
        <w:ind w:right="566"/>
        <w:rPr>
          <w:rFonts w:ascii="Verdana" w:eastAsia="Verdana" w:hAnsi="Verdana" w:cs="Verdana"/>
          <w:sz w:val="16"/>
          <w:szCs w:val="16"/>
        </w:rPr>
        <w:sectPr w:rsidR="00CF143A" w:rsidSect="00CB5D82">
          <w:footerReference w:type="default" r:id="rId22"/>
          <w:pgSz w:w="15840" w:h="12240" w:orient="landscape" w:code="1"/>
          <w:pgMar w:top="662" w:right="346" w:bottom="245" w:left="245" w:header="0" w:footer="0" w:gutter="0"/>
          <w:cols w:space="720"/>
        </w:sectPr>
      </w:pP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 w:rsidR="00CB5D82">
        <w:rPr>
          <w:rFonts w:ascii="Verdana" w:eastAsia="Verdana" w:hAnsi="Verdana" w:cs="Verdana"/>
          <w:sz w:val="16"/>
          <w:szCs w:val="16"/>
        </w:rPr>
        <w:tab/>
      </w:r>
      <w:r w:rsidR="00CB5D82">
        <w:rPr>
          <w:rFonts w:ascii="Verdana" w:eastAsia="Verdana" w:hAnsi="Verdana" w:cs="Verdana"/>
          <w:sz w:val="16"/>
          <w:szCs w:val="16"/>
        </w:rPr>
        <w:tab/>
      </w:r>
      <w:r w:rsidR="00CB5D82">
        <w:rPr>
          <w:rFonts w:ascii="Verdana" w:eastAsia="Verdana" w:hAnsi="Verdana" w:cs="Verdana"/>
          <w:sz w:val="16"/>
          <w:szCs w:val="16"/>
        </w:rPr>
        <w:tab/>
      </w:r>
      <w:r w:rsidR="00CB5D82">
        <w:rPr>
          <w:rFonts w:ascii="Verdana" w:eastAsia="Verdana" w:hAnsi="Verdana" w:cs="Verdana"/>
          <w:sz w:val="16"/>
          <w:szCs w:val="16"/>
        </w:rPr>
        <w:tab/>
      </w:r>
      <w:r w:rsidR="00CB5D82">
        <w:rPr>
          <w:rFonts w:ascii="Verdana" w:eastAsia="Verdana" w:hAnsi="Verdana" w:cs="Verdana"/>
          <w:sz w:val="16"/>
          <w:szCs w:val="16"/>
        </w:rPr>
        <w:tab/>
      </w:r>
      <w:r w:rsidR="00CB5D82">
        <w:rPr>
          <w:rFonts w:ascii="Verdana" w:eastAsia="Verdana" w:hAnsi="Verdana" w:cs="Verdana"/>
          <w:sz w:val="16"/>
          <w:szCs w:val="16"/>
        </w:rPr>
        <w:tab/>
      </w:r>
      <w:r w:rsidR="00CB5D82">
        <w:rPr>
          <w:rFonts w:ascii="Verdana" w:eastAsia="Verdana" w:hAnsi="Verdana" w:cs="Verdana"/>
          <w:sz w:val="16"/>
          <w:szCs w:val="16"/>
        </w:rPr>
        <w:tab/>
      </w:r>
      <w:r w:rsidR="00CB5D82">
        <w:rPr>
          <w:rFonts w:ascii="Verdana" w:eastAsia="Verdana" w:hAnsi="Verdana" w:cs="Verdana"/>
          <w:sz w:val="16"/>
          <w:szCs w:val="16"/>
        </w:rPr>
        <w:tab/>
      </w:r>
      <w:r w:rsidR="00CB5D82">
        <w:rPr>
          <w:rFonts w:ascii="Verdana" w:eastAsia="Verdana" w:hAnsi="Verdana" w:cs="Verdana"/>
          <w:sz w:val="16"/>
          <w:szCs w:val="16"/>
        </w:rPr>
        <w:tab/>
      </w:r>
      <w:r w:rsidR="00CB5D82">
        <w:rPr>
          <w:rFonts w:ascii="Verdana" w:eastAsia="Verdana" w:hAnsi="Verdana" w:cs="Verdana"/>
          <w:sz w:val="16"/>
          <w:szCs w:val="16"/>
        </w:rPr>
        <w:tab/>
      </w:r>
    </w:p>
    <w:p w14:paraId="588E4468" w14:textId="77777777" w:rsidR="00CF143A" w:rsidRDefault="00CF143A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720"/>
        <w:gridCol w:w="995"/>
        <w:gridCol w:w="2519"/>
        <w:gridCol w:w="4051"/>
        <w:gridCol w:w="4049"/>
        <w:gridCol w:w="1670"/>
      </w:tblGrid>
      <w:tr w:rsidR="007B38B0" w14:paraId="0298E4A4" w14:textId="77777777" w:rsidTr="007B38B0">
        <w:trPr>
          <w:trHeight w:hRule="exact" w:val="1074"/>
        </w:trPr>
        <w:tc>
          <w:tcPr>
            <w:tcW w:w="98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64E32484" w14:textId="77777777" w:rsidR="007B38B0" w:rsidRDefault="007B38B0" w:rsidP="007B38B0">
            <w:pPr>
              <w:spacing w:line="200" w:lineRule="exact"/>
              <w:ind w:left="177" w:right="173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LOOP</w:t>
            </w:r>
          </w:p>
          <w:p w14:paraId="78FCDAE1" w14:textId="77777777" w:rsidR="007B38B0" w:rsidRDefault="007B38B0" w:rsidP="007B38B0">
            <w:pPr>
              <w:spacing w:line="200" w:lineRule="exact"/>
              <w:ind w:left="330" w:right="3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1765DE68" w14:textId="77777777" w:rsidR="007B38B0" w:rsidRDefault="007B38B0" w:rsidP="007B38B0">
            <w:pPr>
              <w:spacing w:line="200" w:lineRule="exact"/>
              <w:ind w:left="15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SE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G</w:t>
            </w:r>
          </w:p>
          <w:p w14:paraId="3A11E837" w14:textId="77777777" w:rsidR="007B38B0" w:rsidRDefault="007B38B0" w:rsidP="007B38B0">
            <w:pPr>
              <w:spacing w:line="200" w:lineRule="exact"/>
              <w:ind w:left="22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995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5C0654CE" w14:textId="77777777" w:rsidR="007B38B0" w:rsidRDefault="007B38B0" w:rsidP="007B38B0">
            <w:pPr>
              <w:spacing w:line="200" w:lineRule="exac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ELEMENT    ID</w:t>
            </w:r>
          </w:p>
        </w:tc>
        <w:tc>
          <w:tcPr>
            <w:tcW w:w="2519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79F03FF8" w14:textId="77777777" w:rsidR="007B38B0" w:rsidRDefault="007B38B0" w:rsidP="007B38B0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ELEMENT</w:t>
            </w:r>
          </w:p>
          <w:p w14:paraId="10D304D5" w14:textId="77777777" w:rsidR="007B38B0" w:rsidRDefault="007B38B0" w:rsidP="007B38B0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4051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00"/>
          </w:tcPr>
          <w:p w14:paraId="17001BA5" w14:textId="51AD7DC3" w:rsidR="007B38B0" w:rsidRDefault="007B38B0" w:rsidP="007B38B0">
            <w:pPr>
              <w:spacing w:line="200" w:lineRule="exact"/>
              <w:ind w:left="1555" w:right="15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9919FD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UltiPro Field Mappin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g</w:t>
            </w:r>
            <w:r w:rsidRPr="009919FD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 xml:space="preserve"> Notes</w:t>
            </w:r>
          </w:p>
        </w:tc>
        <w:tc>
          <w:tcPr>
            <w:tcW w:w="4049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7A314AF3" w14:textId="77777777" w:rsidR="007B38B0" w:rsidRDefault="007B38B0" w:rsidP="007B38B0">
            <w:pPr>
              <w:spacing w:line="200" w:lineRule="exact"/>
              <w:ind w:right="15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            ELEMENT</w:t>
            </w:r>
          </w:p>
          <w:p w14:paraId="50154D74" w14:textId="77777777" w:rsidR="007B38B0" w:rsidRDefault="007B38B0" w:rsidP="007B38B0">
            <w:pPr>
              <w:spacing w:line="200" w:lineRule="exact"/>
              <w:ind w:right="131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     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167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7" w:space="0" w:color="000000"/>
            </w:tcBorders>
            <w:shd w:val="clear" w:color="auto" w:fill="656598"/>
          </w:tcPr>
          <w:p w14:paraId="5C493AAC" w14:textId="77777777" w:rsidR="007B38B0" w:rsidRDefault="007B38B0" w:rsidP="007B38B0">
            <w:pPr>
              <w:spacing w:line="200" w:lineRule="exact"/>
              <w:ind w:left="11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Q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UI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 xml:space="preserve">D 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R</w:t>
            </w:r>
          </w:p>
          <w:p w14:paraId="005CC908" w14:textId="77777777" w:rsidR="007B38B0" w:rsidRDefault="007B38B0" w:rsidP="007B38B0">
            <w:pPr>
              <w:spacing w:line="200" w:lineRule="exact"/>
              <w:ind w:left="12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ITU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ON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L</w:t>
            </w:r>
          </w:p>
        </w:tc>
      </w:tr>
      <w:tr w:rsidR="007B38B0" w14:paraId="495092AD" w14:textId="77777777" w:rsidTr="00EC1680">
        <w:trPr>
          <w:trHeight w:hRule="exact" w:val="1222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E882BEA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9098B0A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E27A66B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08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2284204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mp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men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2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  <w:p w14:paraId="3D7989EA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DE177BD" w14:textId="75824210" w:rsidR="007B38B0" w:rsidRPr="001F36D3" w:rsidRDefault="007B38B0" w:rsidP="007B38B0">
            <w:pPr>
              <w:spacing w:line="240" w:lineRule="exact"/>
              <w:ind w:left="100"/>
              <w:rPr>
                <w:rFonts w:asciiTheme="minorHAnsi" w:eastAsia="Verdana" w:hAnsiTheme="minorHAnsi" w:cstheme="minorHAnsi"/>
              </w:rPr>
            </w:pPr>
            <w:r w:rsidRPr="001F36D3">
              <w:rPr>
                <w:rFonts w:asciiTheme="minorHAnsi" w:eastAsia="Arial" w:hAnsiTheme="minorHAnsi" w:cstheme="minorHAnsi"/>
                <w:highlight w:val="white"/>
              </w:rPr>
              <w:t xml:space="preserve">if </w:t>
            </w:r>
            <w:proofErr w:type="spellStart"/>
            <w:r w:rsidRPr="001F36D3">
              <w:rPr>
                <w:rFonts w:asciiTheme="minorHAnsi" w:eastAsia="Arial" w:hAnsiTheme="minorHAnsi" w:cstheme="minorHAnsi"/>
                <w:highlight w:val="white"/>
              </w:rPr>
              <w:t>EecEmplStatus</w:t>
            </w:r>
            <w:proofErr w:type="spellEnd"/>
            <w:r w:rsidRPr="001F36D3">
              <w:rPr>
                <w:rFonts w:asciiTheme="minorHAnsi" w:eastAsia="Arial" w:hAnsiTheme="minorHAnsi" w:cstheme="minorHAnsi"/>
                <w:highlight w:val="white"/>
              </w:rPr>
              <w:t xml:space="preserve"> = T, send TE, else send AC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DBB6F85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AB1FD55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14:paraId="66F5BFE4" w14:textId="77777777" w:rsidTr="008E4284">
        <w:trPr>
          <w:trHeight w:hRule="exact" w:val="55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317C6CC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23252AE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F9ABD7E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09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E647445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Stu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en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8EE85E" w14:textId="5728B5E6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</w:rPr>
            </w:pPr>
            <w:r w:rsidRPr="001F36D3">
              <w:rPr>
                <w:rFonts w:asciiTheme="minorHAnsi" w:eastAsia="Verdana" w:hAnsiTheme="minorHAnsi" w:cstheme="minorHAnsi"/>
                <w:position w:val="-1"/>
              </w:rPr>
              <w:t>Leave Blank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77534FE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Stu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en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tu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co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67EBBC2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14:paraId="1773ED63" w14:textId="77777777" w:rsidTr="00706CBB">
        <w:trPr>
          <w:trHeight w:hRule="exact" w:val="745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CCF736D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D8C287D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NS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4FA220B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10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AF8E9A5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es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-18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4BDDAD5" w14:textId="3D768E3A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</w:rPr>
            </w:pPr>
            <w:r w:rsidRPr="001F36D3">
              <w:rPr>
                <w:rFonts w:asciiTheme="minorHAnsi" w:eastAsia="Arial" w:hAnsiTheme="minorHAnsi" w:cstheme="minorHAnsi"/>
              </w:rPr>
              <w:t xml:space="preserve">If </w:t>
            </w:r>
            <w:proofErr w:type="spellStart"/>
            <w:r w:rsidRPr="001F36D3">
              <w:rPr>
                <w:rFonts w:asciiTheme="minorHAnsi" w:eastAsia="Arial" w:hAnsiTheme="minorHAnsi" w:cstheme="minorHAnsi"/>
              </w:rPr>
              <w:t>eepIsDisabled</w:t>
            </w:r>
            <w:proofErr w:type="spellEnd"/>
            <w:r w:rsidRPr="001F36D3">
              <w:rPr>
                <w:rFonts w:asciiTheme="minorHAnsi" w:eastAsia="Arial" w:hAnsiTheme="minorHAnsi" w:cstheme="minorHAnsi"/>
              </w:rPr>
              <w:t xml:space="preserve"> or </w:t>
            </w:r>
            <w:proofErr w:type="spellStart"/>
            <w:r w:rsidRPr="001F36D3">
              <w:rPr>
                <w:rFonts w:asciiTheme="minorHAnsi" w:eastAsia="Arial" w:hAnsiTheme="minorHAnsi" w:cstheme="minorHAnsi"/>
              </w:rPr>
              <w:t>ConIsDisabled</w:t>
            </w:r>
            <w:proofErr w:type="spellEnd"/>
            <w:r w:rsidRPr="001F36D3">
              <w:rPr>
                <w:rFonts w:asciiTheme="minorHAnsi" w:eastAsia="Arial" w:hAnsiTheme="minorHAnsi" w:cstheme="minorHAnsi"/>
              </w:rPr>
              <w:t xml:space="preserve"> = Y, send Y, else send N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80C791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H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ap</w:t>
            </w:r>
            <w:r w:rsidRPr="005200BF">
              <w:rPr>
                <w:rFonts w:ascii="Verdana" w:eastAsia="Verdana" w:hAnsi="Verdana" w:cs="Verdana"/>
                <w:spacing w:val="-18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174C345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14:paraId="183314E0" w14:textId="77777777" w:rsidTr="008E4284">
        <w:trPr>
          <w:trHeight w:hRule="exact" w:val="49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566A5BD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F11508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EF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4C0B7CA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05778BA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efere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  <w:p w14:paraId="66BF682F" w14:textId="77777777" w:rsidR="007B38B0" w:rsidRPr="005200BF" w:rsidRDefault="007B38B0" w:rsidP="007B38B0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0CD393" w14:textId="69AACA66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</w:rPr>
            </w:pPr>
            <w:r w:rsidRPr="001F36D3">
              <w:rPr>
                <w:rFonts w:asciiTheme="minorHAnsi" w:eastAsia="Verdana" w:hAnsiTheme="minorHAnsi" w:cstheme="minorHAnsi"/>
                <w:w w:val="99"/>
                <w:position w:val="-1"/>
              </w:rPr>
              <w:t>0F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F1D9BF2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DF4822F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6F53C728" w14:textId="77777777" w:rsidTr="008E4284">
        <w:trPr>
          <w:trHeight w:hRule="exact" w:val="341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AB49A02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852740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EF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83FAB12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D92D63D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efere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531B003" w14:textId="7527685D" w:rsidR="007B38B0" w:rsidRPr="001F36D3" w:rsidRDefault="007B38B0" w:rsidP="007B38B0">
            <w:pPr>
              <w:rPr>
                <w:rFonts w:asciiTheme="minorHAnsi" w:hAnsiTheme="minorHAnsi" w:cstheme="minorHAnsi"/>
              </w:rPr>
            </w:pPr>
            <w:proofErr w:type="spellStart"/>
            <w:r w:rsidRPr="001F36D3">
              <w:rPr>
                <w:rFonts w:asciiTheme="minorHAnsi" w:hAnsiTheme="minorHAnsi" w:cstheme="minorHAnsi"/>
              </w:rPr>
              <w:t>eepssn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E3A325E" w14:textId="77777777" w:rsidR="007B38B0" w:rsidRPr="005200BF" w:rsidRDefault="007B38B0" w:rsidP="007B38B0">
            <w:pPr>
              <w:spacing w:line="240" w:lineRule="exact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 xml:space="preserve"> Sub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scr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2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SN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9AAFA5E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6DB25114" w14:textId="77777777" w:rsidTr="008E4284">
        <w:trPr>
          <w:trHeight w:hRule="exact" w:val="49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AE910DC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A388C42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EF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6698CA0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A44CF5C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efer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en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mbe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  <w:p w14:paraId="4CD3D25D" w14:textId="77777777" w:rsidR="007B38B0" w:rsidRPr="005200BF" w:rsidRDefault="007B38B0" w:rsidP="007B38B0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53A20BC" w14:textId="400CD9E3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</w:rPr>
            </w:pPr>
            <w:r w:rsidRPr="001F36D3">
              <w:rPr>
                <w:rFonts w:asciiTheme="minorHAnsi" w:eastAsia="Verdana" w:hAnsiTheme="minorHAnsi" w:cstheme="minorHAnsi"/>
                <w:position w:val="-1"/>
              </w:rPr>
              <w:t>D</w:t>
            </w:r>
            <w:r w:rsidRPr="001F36D3">
              <w:rPr>
                <w:rFonts w:asciiTheme="minorHAnsi" w:eastAsia="Verdana" w:hAnsiTheme="minorHAnsi" w:cstheme="minorHAnsi"/>
                <w:spacing w:val="-1"/>
                <w:position w:val="-1"/>
              </w:rPr>
              <w:t>X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206BC2A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76D7870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5BAEBDBA" w14:textId="77777777" w:rsidTr="00943223">
        <w:trPr>
          <w:trHeight w:hRule="exact" w:val="1069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CDD57C9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7DAD0A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EF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A640537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28EBBE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efere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</w:tcPr>
          <w:p w14:paraId="6EE8C3EB" w14:textId="133191CE" w:rsidR="007B38B0" w:rsidRPr="001F36D3" w:rsidRDefault="007B38B0" w:rsidP="007B38B0">
            <w:pPr>
              <w:rPr>
                <w:rFonts w:asciiTheme="minorHAnsi" w:hAnsiTheme="minorHAnsi" w:cstheme="minorHAnsi"/>
              </w:rPr>
            </w:pPr>
            <w:r w:rsidRPr="001F36D3">
              <w:rPr>
                <w:rFonts w:asciiTheme="minorHAnsi" w:hAnsiTheme="minorHAnsi" w:cstheme="minorHAnsi"/>
              </w:rPr>
              <w:t>0001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B0FDC9" w14:textId="77777777" w:rsidR="007B38B0" w:rsidRPr="005200BF" w:rsidRDefault="007B38B0" w:rsidP="007B38B0">
            <w:pPr>
              <w:spacing w:before="4" w:line="240" w:lineRule="exact"/>
              <w:ind w:left="101" w:right="95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</w:rPr>
              <w:t>V</w:t>
            </w:r>
            <w:r w:rsidRPr="005200BF">
              <w:rPr>
                <w:rFonts w:ascii="Verdana" w:eastAsia="Verdana" w:hAnsi="Verdana" w:cs="Verdana"/>
              </w:rPr>
              <w:t>SP</w:t>
            </w:r>
            <w:r w:rsidRPr="005200BF">
              <w:rPr>
                <w:rFonts w:ascii="Verdana" w:eastAsia="Verdana" w:hAnsi="Verdana" w:cs="Verdana"/>
                <w:spacing w:val="-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v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3"/>
              </w:rPr>
              <w:t>s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-1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Pr="005200BF">
              <w:rPr>
                <w:rFonts w:ascii="Verdana" w:eastAsia="Verdana" w:hAnsi="Verdana" w:cs="Verdana"/>
                <w:spacing w:val="-23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f</w:t>
            </w:r>
            <w:r w:rsidRPr="005200BF">
              <w:rPr>
                <w:rFonts w:ascii="Verdana" w:eastAsia="Verdana" w:hAnsi="Verdana" w:cs="Verdana"/>
                <w:spacing w:val="2"/>
              </w:rPr>
              <w:t>o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Pr="005200BF"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 xml:space="preserve">h </w:t>
            </w:r>
            <w:r w:rsidRPr="005200BF">
              <w:rPr>
                <w:rFonts w:ascii="Verdana" w:eastAsia="Verdana" w:hAnsi="Verdana" w:cs="Verdana"/>
                <w:spacing w:val="-1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</w:rPr>
              <w:t>ub</w:t>
            </w:r>
            <w:r w:rsidRPr="005200BF">
              <w:rPr>
                <w:rFonts w:ascii="Verdana" w:eastAsia="Verdana" w:hAnsi="Verdana" w:cs="Verdana"/>
                <w:spacing w:val="-1"/>
              </w:rPr>
              <w:t>scr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Pr="005200BF">
              <w:rPr>
                <w:rFonts w:ascii="Verdana" w:eastAsia="Verdana" w:hAnsi="Verdana" w:cs="Verdana"/>
                <w:spacing w:val="-24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</w:rPr>
              <w:t>d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den</w:t>
            </w:r>
            <w:r w:rsidRPr="005200BF">
              <w:rPr>
                <w:rFonts w:ascii="Verdana" w:eastAsia="Verdana" w:hAnsi="Verdana" w:cs="Verdana"/>
              </w:rPr>
              <w:t>t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B050C1F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26F6EF3B" w14:textId="77777777" w:rsidTr="008E4284">
        <w:trPr>
          <w:trHeight w:hRule="exact" w:val="31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9B178D0" w14:textId="77777777" w:rsidR="007B38B0" w:rsidRPr="005200BF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210</w:t>
            </w:r>
            <w:r w:rsidRPr="005200BF">
              <w:rPr>
                <w:rFonts w:ascii="Verdana" w:eastAsia="Verdana" w:hAnsi="Verdana" w:cs="Verdana"/>
                <w:b/>
                <w:spacing w:val="2"/>
                <w:position w:val="-1"/>
              </w:rPr>
              <w:t>0</w:t>
            </w:r>
            <w:r w:rsidRPr="005200BF">
              <w:rPr>
                <w:rFonts w:ascii="Verdana" w:eastAsia="Verdana" w:hAnsi="Verdana" w:cs="Verdana"/>
                <w:b/>
                <w:position w:val="-1"/>
              </w:rPr>
              <w:t>A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74A127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NM1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57039F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E32DC48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2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3970D3" w14:textId="6FB338B7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</w:rPr>
            </w:pPr>
            <w:r w:rsidRPr="001F36D3">
              <w:rPr>
                <w:rFonts w:asciiTheme="minorHAnsi" w:eastAsia="Verdana" w:hAnsiTheme="minorHAnsi" w:cstheme="minorHAnsi"/>
                <w:spacing w:val="-1"/>
                <w:position w:val="-1"/>
              </w:rPr>
              <w:t>I</w:t>
            </w:r>
            <w:r w:rsidRPr="001F36D3">
              <w:rPr>
                <w:rFonts w:asciiTheme="minorHAnsi" w:eastAsia="Verdana" w:hAnsiTheme="minorHAnsi" w:cstheme="minorHAnsi"/>
                <w:position w:val="-1"/>
              </w:rPr>
              <w:t>L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6AA311C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A2ACC94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:rsidRPr="005200BF" w14:paraId="15BE7C3A" w14:textId="77777777" w:rsidTr="00EC1680">
        <w:trPr>
          <w:trHeight w:hRule="exact" w:val="31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A447D61" w14:textId="77777777" w:rsidR="007B38B0" w:rsidRPr="00EC1680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  <w:b/>
                <w:position w:val="-1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08ACEFF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EC1680">
              <w:rPr>
                <w:rFonts w:ascii="Verdana" w:eastAsia="Verdana" w:hAnsi="Verdana" w:cs="Verdana"/>
                <w:position w:val="-1"/>
              </w:rPr>
              <w:t>NM1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83407E5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EC1680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F1FAE51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EC1680">
              <w:rPr>
                <w:rFonts w:ascii="Verdana" w:eastAsia="Verdana" w:hAnsi="Verdana" w:cs="Verdana"/>
                <w:spacing w:val="-1"/>
                <w:position w:val="-1"/>
              </w:rPr>
              <w:t>Entity Type Qualifier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D6F0FE6" w14:textId="4993C89E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spacing w:val="-1"/>
                <w:position w:val="-1"/>
              </w:rPr>
            </w:pPr>
            <w:r w:rsidRPr="001F36D3">
              <w:rPr>
                <w:rFonts w:asciiTheme="minorHAnsi" w:eastAsia="Verdana" w:hAnsiTheme="minorHAnsi" w:cstheme="minorHAnsi"/>
                <w:spacing w:val="-1"/>
                <w:position w:val="-1"/>
              </w:rPr>
              <w:t>1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C1C66B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CE5C4DE" w14:textId="77777777" w:rsidR="007B38B0" w:rsidRPr="00EC1680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EC1680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:rsidRPr="005200BF" w14:paraId="02EB1A6F" w14:textId="77777777" w:rsidTr="009A6822">
        <w:trPr>
          <w:trHeight w:hRule="exact" w:val="48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7B06F0C" w14:textId="77777777" w:rsidR="007B38B0" w:rsidRPr="00EC1680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  <w:b/>
                <w:position w:val="-1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6A0FF1E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NM1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96800FB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FA8A48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EC1680">
              <w:rPr>
                <w:rFonts w:ascii="Verdana" w:eastAsia="Verdana" w:hAnsi="Verdana" w:cs="Verdana"/>
                <w:spacing w:val="-1"/>
                <w:position w:val="-1"/>
              </w:rPr>
              <w:t xml:space="preserve">Name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L</w:t>
            </w:r>
            <w:r w:rsidRPr="00EC1680">
              <w:rPr>
                <w:rFonts w:ascii="Verdana" w:eastAsia="Verdana" w:hAnsi="Verdana" w:cs="Verdana"/>
                <w:spacing w:val="-1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 w:rsidRPr="00EC1680">
              <w:rPr>
                <w:rFonts w:ascii="Verdana" w:eastAsia="Verdana" w:hAnsi="Verdana" w:cs="Verdana"/>
                <w:spacing w:val="-1"/>
                <w:position w:val="-1"/>
              </w:rPr>
              <w:t>t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797B19E" w14:textId="75087128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spacing w:val="-1"/>
                <w:position w:val="-1"/>
              </w:rPr>
            </w:pPr>
            <w:proofErr w:type="spellStart"/>
            <w:r w:rsidRPr="001F36D3">
              <w:rPr>
                <w:rFonts w:asciiTheme="minorHAnsi" w:eastAsia="Arial" w:hAnsiTheme="minorHAnsi" w:cstheme="minorHAnsi"/>
              </w:rPr>
              <w:t>EepNameLast</w:t>
            </w:r>
            <w:proofErr w:type="spellEnd"/>
            <w:r w:rsidRPr="001F36D3">
              <w:rPr>
                <w:rFonts w:asciiTheme="minorHAnsi" w:eastAsia="Arial" w:hAnsiTheme="minorHAnsi" w:cstheme="minorHAnsi"/>
              </w:rPr>
              <w:t xml:space="preserve"> or </w:t>
            </w:r>
            <w:proofErr w:type="spellStart"/>
            <w:r w:rsidRPr="001F36D3">
              <w:rPr>
                <w:rFonts w:asciiTheme="minorHAnsi" w:eastAsia="Arial" w:hAnsiTheme="minorHAnsi" w:cstheme="minorHAnsi"/>
              </w:rPr>
              <w:t>ConNameLast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185BC7D" w14:textId="77777777" w:rsidR="007B38B0" w:rsidRPr="00EC1680" w:rsidRDefault="007B38B0" w:rsidP="007B38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EC1680">
              <w:rPr>
                <w:rFonts w:ascii="Verdana" w:hAnsi="Verdana"/>
              </w:rPr>
              <w:t>Last Name – Hyphen and apostrophe ok to include.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29CC2D3" w14:textId="77777777" w:rsidR="007B38B0" w:rsidRPr="00EC1680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:rsidRPr="005200BF" w14:paraId="1C424430" w14:textId="77777777" w:rsidTr="006360F4">
        <w:trPr>
          <w:trHeight w:hRule="exact" w:val="31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061B885" w14:textId="77777777" w:rsidR="007B38B0" w:rsidRPr="00EC1680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  <w:b/>
                <w:position w:val="-1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FF06F88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NM1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5F37B24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C7D98A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EC1680">
              <w:rPr>
                <w:rFonts w:ascii="Verdana" w:eastAsia="Verdana" w:hAnsi="Verdana" w:cs="Verdana"/>
                <w:spacing w:val="-1"/>
                <w:position w:val="-1"/>
              </w:rPr>
              <w:t>Name Fi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rs</w:t>
            </w:r>
            <w:r w:rsidRPr="00EC1680">
              <w:rPr>
                <w:rFonts w:ascii="Verdana" w:eastAsia="Verdana" w:hAnsi="Verdana" w:cs="Verdana"/>
                <w:spacing w:val="-1"/>
                <w:position w:val="-1"/>
              </w:rPr>
              <w:t>t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bottom"/>
          </w:tcPr>
          <w:p w14:paraId="65F14538" w14:textId="5FEA1014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spacing w:val="-1"/>
                <w:position w:val="-1"/>
              </w:rPr>
            </w:pPr>
            <w:proofErr w:type="spellStart"/>
            <w:r w:rsidRPr="001F36D3">
              <w:rPr>
                <w:rFonts w:asciiTheme="minorHAnsi" w:eastAsia="Arial" w:hAnsiTheme="minorHAnsi" w:cstheme="minorHAnsi"/>
              </w:rPr>
              <w:t>EepNameFirst</w:t>
            </w:r>
            <w:proofErr w:type="spellEnd"/>
            <w:r w:rsidRPr="001F36D3">
              <w:rPr>
                <w:rFonts w:asciiTheme="minorHAnsi" w:eastAsia="Arial" w:hAnsiTheme="minorHAnsi" w:cstheme="minorHAnsi"/>
              </w:rPr>
              <w:t xml:space="preserve"> or </w:t>
            </w:r>
            <w:proofErr w:type="spellStart"/>
            <w:r w:rsidRPr="001F36D3">
              <w:rPr>
                <w:rFonts w:asciiTheme="minorHAnsi" w:eastAsia="Arial" w:hAnsiTheme="minorHAnsi" w:cstheme="minorHAnsi"/>
              </w:rPr>
              <w:t>ConNameFirst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3F9571F" w14:textId="77777777" w:rsidR="007B38B0" w:rsidRPr="00EC1680" w:rsidRDefault="007B38B0" w:rsidP="007B38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EC1680">
              <w:rPr>
                <w:rFonts w:ascii="Verdana" w:hAnsi="Verdana"/>
              </w:rPr>
              <w:t>First Name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F90420A" w14:textId="77777777" w:rsidR="007B38B0" w:rsidRPr="00EC1680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:rsidRPr="005200BF" w14:paraId="6C3C1CA2" w14:textId="77777777" w:rsidTr="00EC1680">
        <w:trPr>
          <w:trHeight w:hRule="exact" w:val="31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53EB503" w14:textId="77777777" w:rsidR="007B38B0" w:rsidRPr="00EC1680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  <w:b/>
                <w:position w:val="-1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1B30A2F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NM1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9A7B9A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D848436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EC1680">
              <w:rPr>
                <w:rFonts w:ascii="Verdana" w:eastAsia="Verdana" w:hAnsi="Verdana" w:cs="Verdana"/>
                <w:spacing w:val="-1"/>
                <w:position w:val="-1"/>
              </w:rPr>
              <w:t>Name Initial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FD0C71B" w14:textId="3177B58B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spacing w:val="-1"/>
                <w:position w:val="-1"/>
              </w:rPr>
            </w:pPr>
            <w:proofErr w:type="spellStart"/>
            <w:r w:rsidRPr="001F36D3">
              <w:rPr>
                <w:rFonts w:asciiTheme="minorHAnsi" w:eastAsia="Arial" w:hAnsiTheme="minorHAnsi" w:cstheme="minorHAnsi"/>
              </w:rPr>
              <w:t>EepNameMiddle</w:t>
            </w:r>
            <w:proofErr w:type="spellEnd"/>
            <w:r w:rsidRPr="001F36D3">
              <w:rPr>
                <w:rFonts w:asciiTheme="minorHAnsi" w:eastAsia="Arial" w:hAnsiTheme="minorHAnsi" w:cstheme="minorHAnsi"/>
              </w:rPr>
              <w:t xml:space="preserve"> or </w:t>
            </w:r>
            <w:proofErr w:type="spellStart"/>
            <w:r w:rsidRPr="001F36D3">
              <w:rPr>
                <w:rFonts w:asciiTheme="minorHAnsi" w:eastAsia="Arial" w:hAnsiTheme="minorHAnsi" w:cstheme="minorHAnsi"/>
              </w:rPr>
              <w:t>ConNameMiddle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7735F8E" w14:textId="77777777" w:rsidR="007B38B0" w:rsidRPr="00EC1680" w:rsidRDefault="007B38B0" w:rsidP="007B38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EC1680">
              <w:rPr>
                <w:rFonts w:ascii="Verdana" w:hAnsi="Verdana"/>
              </w:rPr>
              <w:t>Middle Initial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0259117" w14:textId="77777777" w:rsidR="007B38B0" w:rsidRPr="00EC1680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:rsidRPr="005200BF" w14:paraId="5A7595C6" w14:textId="77777777" w:rsidTr="009A6822">
        <w:trPr>
          <w:trHeight w:hRule="exact" w:val="538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92367AA" w14:textId="77777777" w:rsidR="007B38B0" w:rsidRPr="009A6822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  <w:b/>
                <w:position w:val="-1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E4CC57E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NM1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241395C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08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B4235F2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Id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nti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ati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n 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de</w:t>
            </w:r>
          </w:p>
          <w:p w14:paraId="761C4F3D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ualifi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718DE8E" w14:textId="587C6D03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spacing w:val="-1"/>
                <w:position w:val="-1"/>
              </w:rPr>
            </w:pPr>
            <w:r w:rsidRPr="001F36D3">
              <w:rPr>
                <w:rFonts w:asciiTheme="minorHAnsi" w:eastAsia="Verdana" w:hAnsiTheme="minorHAnsi" w:cstheme="minorHAnsi"/>
                <w:spacing w:val="-1"/>
                <w:position w:val="-1"/>
              </w:rPr>
              <w:t>34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1ED01E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922E344" w14:textId="77777777" w:rsidR="007B38B0" w:rsidRPr="009A6822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:rsidRPr="005200BF" w14:paraId="4FF22529" w14:textId="77777777" w:rsidTr="00EE4461">
        <w:trPr>
          <w:trHeight w:hRule="exact" w:val="979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BFFA03F" w14:textId="77777777" w:rsidR="007B38B0" w:rsidRPr="009A6822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  <w:b/>
                <w:position w:val="-1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8B3907D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NM1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BBAF223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09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DE803AE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Id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nti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ati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n 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de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E1F152" w14:textId="125DA2CA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spacing w:val="-1"/>
                <w:position w:val="-1"/>
              </w:rPr>
            </w:pPr>
            <w:proofErr w:type="spellStart"/>
            <w:r w:rsidRPr="001F36D3">
              <w:rPr>
                <w:rFonts w:asciiTheme="minorHAnsi" w:eastAsia="Arial" w:hAnsiTheme="minorHAnsi" w:cstheme="minorHAnsi"/>
                <w:highlight w:val="white"/>
              </w:rPr>
              <w:t>eepSSN</w:t>
            </w:r>
            <w:proofErr w:type="spellEnd"/>
            <w:r w:rsidRPr="001F36D3">
              <w:rPr>
                <w:rFonts w:asciiTheme="minorHAnsi" w:eastAsia="Arial" w:hAnsiTheme="minorHAnsi" w:cstheme="minorHAnsi"/>
                <w:highlight w:val="white"/>
              </w:rPr>
              <w:t xml:space="preserve"> or </w:t>
            </w:r>
            <w:proofErr w:type="spellStart"/>
            <w:r w:rsidRPr="001F36D3">
              <w:rPr>
                <w:rFonts w:asciiTheme="minorHAnsi" w:eastAsia="Arial" w:hAnsiTheme="minorHAnsi" w:cstheme="minorHAnsi"/>
                <w:highlight w:val="white"/>
              </w:rPr>
              <w:t>ConSSN</w:t>
            </w:r>
            <w:proofErr w:type="spellEnd"/>
            <w:r w:rsidRPr="001F36D3">
              <w:rPr>
                <w:rFonts w:asciiTheme="minorHAnsi" w:eastAsia="Arial" w:hAnsiTheme="minorHAnsi" w:cstheme="minorHAnsi"/>
                <w:highlight w:val="white"/>
              </w:rPr>
              <w:t xml:space="preserve"> If dependent SSN is not available, do not send 34 in NM108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F398B9" w14:textId="77777777" w:rsidR="007B38B0" w:rsidRPr="009A6822" w:rsidRDefault="007B38B0" w:rsidP="007B38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9A6822">
              <w:rPr>
                <w:rFonts w:ascii="Verdana" w:hAnsi="Verdana"/>
              </w:rPr>
              <w:t xml:space="preserve">Member/Dependent Social Security Number 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236EB6A" w14:textId="77777777" w:rsidR="007B38B0" w:rsidRPr="009A6822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:rsidRPr="005200BF" w14:paraId="46C8CE7C" w14:textId="77777777" w:rsidTr="009A6822">
        <w:trPr>
          <w:trHeight w:hRule="exact" w:val="31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7888611" w14:textId="77777777" w:rsidR="007B38B0" w:rsidRPr="009A6822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  <w:b/>
                <w:position w:val="-1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8BEA6D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A6822">
              <w:rPr>
                <w:rFonts w:ascii="Verdana" w:eastAsia="Verdana" w:hAnsi="Verdana" w:cs="Verdana"/>
                <w:position w:val="-1"/>
              </w:rPr>
              <w:t>PER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1AD56E6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A6822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1EBA6C6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Contact Function Code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869BF16" w14:textId="737A5F19" w:rsidR="007B38B0" w:rsidRPr="001F36D3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spacing w:val="-1"/>
                <w:position w:val="-1"/>
              </w:rPr>
            </w:pPr>
            <w:r w:rsidRPr="001F36D3">
              <w:rPr>
                <w:rFonts w:asciiTheme="minorHAnsi" w:eastAsia="Verdana" w:hAnsiTheme="minorHAnsi" w:cstheme="minorHAnsi"/>
                <w:spacing w:val="-1"/>
                <w:position w:val="-1"/>
              </w:rPr>
              <w:t>IP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BD4A1EF" w14:textId="77777777" w:rsidR="007B38B0" w:rsidRPr="009A6822" w:rsidRDefault="007B38B0" w:rsidP="007B38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9A6822">
              <w:rPr>
                <w:rFonts w:ascii="Verdana" w:hAnsi="Verdana"/>
              </w:rPr>
              <w:t>IP=Insured Home Phone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75519B9" w14:textId="77777777" w:rsidR="007B38B0" w:rsidRPr="009A6822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9A6822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:rsidRPr="005200BF" w14:paraId="4CCE54B7" w14:textId="77777777" w:rsidTr="001F36D3">
        <w:trPr>
          <w:trHeight w:hRule="exact" w:val="2707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0A643B0" w14:textId="77777777" w:rsidR="007B38B0" w:rsidRPr="009A6822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  <w:b/>
                <w:position w:val="-1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7F8C35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P</w:t>
            </w:r>
            <w:r w:rsidRPr="009A6822">
              <w:rPr>
                <w:rFonts w:ascii="Verdana" w:eastAsia="Verdana" w:hAnsi="Verdana" w:cs="Verdana"/>
                <w:position w:val="-1"/>
              </w:rPr>
              <w:t>ER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329BDB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591E8CB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mmuni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ati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n</w:t>
            </w:r>
          </w:p>
          <w:p w14:paraId="199C6B1F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Numb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r Qualifi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6D7E09F" w14:textId="39D4DC6F" w:rsidR="007B38B0" w:rsidRPr="00857E54" w:rsidRDefault="007B38B0" w:rsidP="007B38B0">
            <w:pPr>
              <w:rPr>
                <w:rFonts w:asciiTheme="minorHAnsi" w:hAnsiTheme="minorHAnsi" w:cstheme="minorHAnsi"/>
              </w:rPr>
            </w:pPr>
            <w:r w:rsidRPr="00857E54">
              <w:rPr>
                <w:rFonts w:asciiTheme="minorHAnsi" w:hAnsiTheme="minorHAnsi" w:cstheme="minorHAnsi"/>
              </w:rPr>
              <w:t>Evaluate Phone Number First</w:t>
            </w:r>
            <w:r w:rsidRPr="00857E54">
              <w:rPr>
                <w:rFonts w:asciiTheme="minorHAnsi" w:hAnsiTheme="minorHAnsi" w:cstheme="minorHAnsi"/>
              </w:rPr>
              <w:br/>
            </w:r>
            <w:r w:rsidRPr="00857E54">
              <w:rPr>
                <w:rFonts w:asciiTheme="minorHAnsi" w:hAnsiTheme="minorHAnsi" w:cstheme="minorHAnsi"/>
              </w:rPr>
              <w:br/>
              <w:t>If EE has Primary Phone Number (</w:t>
            </w:r>
            <w:proofErr w:type="spellStart"/>
            <w:r w:rsidRPr="00857E54">
              <w:rPr>
                <w:rFonts w:asciiTheme="minorHAnsi" w:hAnsiTheme="minorHAnsi" w:cstheme="minorHAnsi"/>
              </w:rPr>
              <w:t>EepPhoneHomeNumber</w:t>
            </w:r>
            <w:proofErr w:type="spellEnd"/>
            <w:r w:rsidRPr="00857E54">
              <w:rPr>
                <w:rFonts w:asciiTheme="minorHAnsi" w:hAnsiTheme="minorHAnsi" w:cstheme="minorHAnsi"/>
              </w:rPr>
              <w:t>) send HP</w:t>
            </w:r>
            <w:r w:rsidRPr="00857E54">
              <w:rPr>
                <w:rFonts w:asciiTheme="minorHAnsi" w:hAnsiTheme="minorHAnsi" w:cstheme="minorHAnsi"/>
              </w:rPr>
              <w:br/>
              <w:t>else</w:t>
            </w:r>
            <w:r w:rsidRPr="00857E54">
              <w:rPr>
                <w:rFonts w:asciiTheme="minorHAnsi" w:hAnsiTheme="minorHAnsi" w:cstheme="minorHAnsi"/>
              </w:rPr>
              <w:br/>
              <w:t>if EE has Primary Email (</w:t>
            </w:r>
            <w:proofErr w:type="spellStart"/>
            <w:r w:rsidRPr="00857E54">
              <w:rPr>
                <w:rFonts w:asciiTheme="minorHAnsi" w:hAnsiTheme="minorHAnsi" w:cstheme="minorHAnsi"/>
              </w:rPr>
              <w:t>eepAddressEMail</w:t>
            </w:r>
            <w:proofErr w:type="spellEnd"/>
            <w:r w:rsidRPr="00857E54">
              <w:rPr>
                <w:rFonts w:asciiTheme="minorHAnsi" w:hAnsiTheme="minorHAnsi" w:cstheme="minorHAnsi"/>
              </w:rPr>
              <w:t>) send EM</w:t>
            </w:r>
            <w:r w:rsidRPr="00857E54">
              <w:rPr>
                <w:rFonts w:asciiTheme="minorHAnsi" w:hAnsiTheme="minorHAnsi" w:cstheme="minorHAnsi"/>
              </w:rPr>
              <w:br/>
              <w:t xml:space="preserve">else </w:t>
            </w:r>
            <w:r w:rsidRPr="00857E54">
              <w:rPr>
                <w:rFonts w:asciiTheme="minorHAnsi" w:hAnsiTheme="minorHAnsi" w:cstheme="minorHAnsi"/>
              </w:rPr>
              <w:br/>
              <w:t>leave blank</w:t>
            </w:r>
          </w:p>
          <w:p w14:paraId="70AB2FF1" w14:textId="1EBD14E9" w:rsidR="007B38B0" w:rsidRPr="00857E54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spacing w:val="-1"/>
                <w:position w:val="-1"/>
              </w:rPr>
            </w:pP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5B1241" w14:textId="77777777" w:rsidR="007B38B0" w:rsidRPr="009A6822" w:rsidRDefault="007B38B0" w:rsidP="007B38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9A6822">
              <w:rPr>
                <w:rFonts w:ascii="Verdana" w:hAnsi="Verdana"/>
              </w:rPr>
              <w:t>Provide a Home Phone or a Work</w:t>
            </w:r>
          </w:p>
          <w:p w14:paraId="2AD8426C" w14:textId="77777777" w:rsidR="007B38B0" w:rsidRPr="009A6822" w:rsidRDefault="007B38B0" w:rsidP="007B38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9A6822">
              <w:rPr>
                <w:rFonts w:ascii="Verdana" w:hAnsi="Verdana"/>
              </w:rPr>
              <w:t>Phone or both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578F7FC" w14:textId="77777777" w:rsidR="007B38B0" w:rsidRPr="009A6822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:rsidRPr="005200BF" w14:paraId="77C921B8" w14:textId="77777777" w:rsidTr="009A6822">
        <w:trPr>
          <w:trHeight w:hRule="exact" w:val="538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294C5FA" w14:textId="77777777" w:rsidR="007B38B0" w:rsidRPr="009A6822" w:rsidRDefault="007B38B0" w:rsidP="007B38B0">
            <w:pPr>
              <w:spacing w:line="240" w:lineRule="exact"/>
              <w:ind w:left="100"/>
              <w:rPr>
                <w:rFonts w:ascii="Verdana" w:eastAsia="Verdana" w:hAnsi="Verdana" w:cs="Verdana"/>
                <w:b/>
                <w:position w:val="-1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07BC4F6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A6822">
              <w:rPr>
                <w:rFonts w:ascii="Verdana" w:eastAsia="Verdana" w:hAnsi="Verdana" w:cs="Verdana"/>
                <w:position w:val="-1"/>
              </w:rPr>
              <w:t>PER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73FF399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A6822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B711372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Communication</w:t>
            </w:r>
          </w:p>
          <w:p w14:paraId="5C03AE3D" w14:textId="77777777" w:rsidR="007B38B0" w:rsidRPr="009A6822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Numb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9A6822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F6D026D" w14:textId="77777777" w:rsidR="007B38B0" w:rsidRPr="00857E54" w:rsidRDefault="007B38B0" w:rsidP="007B38B0">
            <w:pPr>
              <w:spacing w:line="240" w:lineRule="exact"/>
              <w:ind w:left="101"/>
              <w:rPr>
                <w:rFonts w:asciiTheme="minorHAnsi" w:hAnsiTheme="minorHAnsi" w:cstheme="minorHAnsi"/>
              </w:rPr>
            </w:pPr>
            <w:proofErr w:type="spellStart"/>
            <w:r w:rsidRPr="00857E54">
              <w:rPr>
                <w:rFonts w:asciiTheme="minorHAnsi" w:hAnsiTheme="minorHAnsi" w:cstheme="minorHAnsi"/>
              </w:rPr>
              <w:t>EepPhoneHomeNumber</w:t>
            </w:r>
            <w:proofErr w:type="spellEnd"/>
          </w:p>
          <w:p w14:paraId="14405259" w14:textId="6FB32965" w:rsidR="007B38B0" w:rsidRPr="00857E54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spacing w:val="-1"/>
                <w:position w:val="-1"/>
              </w:rPr>
            </w:pPr>
            <w:r w:rsidRPr="00857E54">
              <w:rPr>
                <w:rFonts w:asciiTheme="minorHAnsi" w:hAnsiTheme="minorHAnsi" w:cstheme="minorHAnsi"/>
              </w:rPr>
              <w:t xml:space="preserve">or </w:t>
            </w:r>
            <w:proofErr w:type="spellStart"/>
            <w:r w:rsidRPr="00857E54">
              <w:rPr>
                <w:rFonts w:asciiTheme="minorHAnsi" w:hAnsiTheme="minorHAnsi" w:cstheme="minorHAnsi"/>
              </w:rPr>
              <w:t>eepAddressEMail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A3E14D" w14:textId="77777777" w:rsidR="007B38B0" w:rsidRPr="009A6822" w:rsidRDefault="007B38B0" w:rsidP="007B38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9A6822">
              <w:rPr>
                <w:rFonts w:ascii="Verdana" w:hAnsi="Verdana"/>
              </w:rPr>
              <w:t xml:space="preserve">Phone Number (Do not include </w:t>
            </w:r>
            <w:r>
              <w:rPr>
                <w:rFonts w:ascii="Verdana" w:hAnsi="Verdana"/>
              </w:rPr>
              <w:t xml:space="preserve">  </w:t>
            </w:r>
            <w:r w:rsidRPr="009A6822">
              <w:rPr>
                <w:rFonts w:ascii="Verdana" w:hAnsi="Verdana"/>
              </w:rPr>
              <w:t>hyphens)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406E697" w14:textId="77777777" w:rsidR="007B38B0" w:rsidRPr="009A6822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9A6822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</w:tbl>
    <w:p w14:paraId="7A1F9224" w14:textId="77777777" w:rsidR="00CF143A" w:rsidRDefault="00CF143A">
      <w:pPr>
        <w:spacing w:line="200" w:lineRule="exact"/>
      </w:pPr>
    </w:p>
    <w:p w14:paraId="28366A7D" w14:textId="77777777" w:rsidR="00CF143A" w:rsidRDefault="00CF143A">
      <w:pPr>
        <w:spacing w:before="1" w:line="260" w:lineRule="exact"/>
        <w:rPr>
          <w:sz w:val="26"/>
          <w:szCs w:val="26"/>
        </w:rPr>
      </w:pPr>
    </w:p>
    <w:p w14:paraId="4A9FF72E" w14:textId="77777777" w:rsidR="00CF143A" w:rsidRDefault="00CF143A">
      <w:pPr>
        <w:spacing w:before="32"/>
        <w:ind w:right="566"/>
        <w:jc w:val="right"/>
        <w:rPr>
          <w:rFonts w:ascii="Verdana" w:eastAsia="Verdana" w:hAnsi="Verdana" w:cs="Verdana"/>
          <w:sz w:val="16"/>
          <w:szCs w:val="16"/>
        </w:rPr>
        <w:sectPr w:rsidR="00CF143A" w:rsidSect="00CB5D82">
          <w:footerReference w:type="default" r:id="rId23"/>
          <w:pgSz w:w="15840" w:h="12240" w:orient="landscape" w:code="1"/>
          <w:pgMar w:top="662" w:right="346" w:bottom="245" w:left="245" w:header="0" w:footer="0" w:gutter="0"/>
          <w:cols w:space="720"/>
        </w:sectPr>
      </w:pPr>
    </w:p>
    <w:p w14:paraId="75DA7B45" w14:textId="77777777" w:rsidR="00CF143A" w:rsidRDefault="00CF143A">
      <w:pPr>
        <w:spacing w:before="2" w:line="100" w:lineRule="exact"/>
        <w:rPr>
          <w:sz w:val="11"/>
          <w:szCs w:val="11"/>
        </w:rPr>
      </w:pPr>
    </w:p>
    <w:p w14:paraId="59B804EB" w14:textId="77777777" w:rsidR="00CF143A" w:rsidRDefault="00CF143A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720"/>
        <w:gridCol w:w="995"/>
        <w:gridCol w:w="2519"/>
        <w:gridCol w:w="4051"/>
        <w:gridCol w:w="4049"/>
        <w:gridCol w:w="1670"/>
      </w:tblGrid>
      <w:tr w:rsidR="007B38B0" w14:paraId="6D74B5D5" w14:textId="77777777" w:rsidTr="007B38B0">
        <w:trPr>
          <w:trHeight w:hRule="exact" w:val="975"/>
        </w:trPr>
        <w:tc>
          <w:tcPr>
            <w:tcW w:w="98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03A19925" w14:textId="77777777" w:rsidR="007B38B0" w:rsidRDefault="007B38B0" w:rsidP="007B38B0">
            <w:pPr>
              <w:spacing w:line="200" w:lineRule="exact"/>
              <w:ind w:left="177" w:right="173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LOOP</w:t>
            </w:r>
          </w:p>
          <w:p w14:paraId="697CD7E3" w14:textId="77777777" w:rsidR="007B38B0" w:rsidRDefault="007B38B0" w:rsidP="007B38B0">
            <w:pPr>
              <w:spacing w:line="200" w:lineRule="exact"/>
              <w:ind w:left="330" w:right="3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75730930" w14:textId="77777777" w:rsidR="007B38B0" w:rsidRDefault="007B38B0" w:rsidP="007B38B0">
            <w:pPr>
              <w:spacing w:line="200" w:lineRule="exact"/>
              <w:ind w:left="15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SE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G</w:t>
            </w:r>
          </w:p>
          <w:p w14:paraId="59345B97" w14:textId="77777777" w:rsidR="007B38B0" w:rsidRDefault="007B38B0" w:rsidP="007B38B0">
            <w:pPr>
              <w:spacing w:line="200" w:lineRule="exact"/>
              <w:ind w:left="22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995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48AA9216" w14:textId="77777777" w:rsidR="007B38B0" w:rsidRDefault="007B38B0" w:rsidP="007B38B0">
            <w:pPr>
              <w:spacing w:line="200" w:lineRule="exac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ELEMENT    ID</w:t>
            </w:r>
          </w:p>
        </w:tc>
        <w:tc>
          <w:tcPr>
            <w:tcW w:w="2519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52B334DA" w14:textId="77777777" w:rsidR="007B38B0" w:rsidRDefault="007B38B0" w:rsidP="007B38B0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ELEMENT</w:t>
            </w:r>
          </w:p>
          <w:p w14:paraId="3FFF6763" w14:textId="77777777" w:rsidR="007B38B0" w:rsidRDefault="007B38B0" w:rsidP="007B38B0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4051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00"/>
          </w:tcPr>
          <w:p w14:paraId="36939059" w14:textId="1EBA48AF" w:rsidR="007B38B0" w:rsidRDefault="007B38B0" w:rsidP="007B38B0">
            <w:pPr>
              <w:spacing w:line="200" w:lineRule="exact"/>
              <w:ind w:left="1555" w:right="15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9919FD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UltiPro Field Mappin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g</w:t>
            </w:r>
            <w:r w:rsidRPr="009919FD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 xml:space="preserve"> Notes</w:t>
            </w:r>
          </w:p>
        </w:tc>
        <w:tc>
          <w:tcPr>
            <w:tcW w:w="4049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56156C50" w14:textId="77777777" w:rsidR="007B38B0" w:rsidRDefault="007B38B0" w:rsidP="007B38B0">
            <w:pPr>
              <w:spacing w:line="200" w:lineRule="exact"/>
              <w:ind w:right="15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            ELEMENT</w:t>
            </w:r>
          </w:p>
          <w:p w14:paraId="0EE92BEE" w14:textId="77777777" w:rsidR="007B38B0" w:rsidRDefault="007B38B0" w:rsidP="007B38B0">
            <w:pPr>
              <w:spacing w:line="200" w:lineRule="exact"/>
              <w:ind w:right="131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     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167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7" w:space="0" w:color="000000"/>
            </w:tcBorders>
            <w:shd w:val="clear" w:color="auto" w:fill="656598"/>
          </w:tcPr>
          <w:p w14:paraId="22470E66" w14:textId="77777777" w:rsidR="007B38B0" w:rsidRDefault="007B38B0" w:rsidP="007B38B0">
            <w:pPr>
              <w:spacing w:line="200" w:lineRule="exact"/>
              <w:ind w:left="11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Q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UI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 xml:space="preserve">D 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R</w:t>
            </w:r>
          </w:p>
          <w:p w14:paraId="1B0016BB" w14:textId="77777777" w:rsidR="007B38B0" w:rsidRDefault="007B38B0" w:rsidP="007B38B0">
            <w:pPr>
              <w:spacing w:line="200" w:lineRule="exact"/>
              <w:ind w:left="12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ITU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ON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L</w:t>
            </w:r>
          </w:p>
        </w:tc>
      </w:tr>
      <w:tr w:rsidR="007B38B0" w14:paraId="1EEDF942" w14:textId="77777777" w:rsidTr="00FC57A7">
        <w:trPr>
          <w:trHeight w:hRule="exact" w:val="1167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170AB89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A7163B0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B0A2443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F1E0990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mm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</w:p>
          <w:p w14:paraId="4E61B074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um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9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BE1BF3" w14:textId="77777777" w:rsidR="007B38B0" w:rsidRPr="002C5E0D" w:rsidRDefault="007B38B0" w:rsidP="007B38B0">
            <w:pPr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>Use this field if EE has both a Primary Phone and a Primary Email</w:t>
            </w:r>
            <w:r w:rsidRPr="002C5E0D">
              <w:rPr>
                <w:rFonts w:asciiTheme="minorHAnsi" w:hAnsiTheme="minorHAnsi" w:cstheme="minorHAnsi"/>
              </w:rPr>
              <w:br/>
            </w:r>
          </w:p>
          <w:p w14:paraId="03328B45" w14:textId="2057D604" w:rsidR="007B38B0" w:rsidRPr="002C5E0D" w:rsidRDefault="007B38B0" w:rsidP="007B38B0">
            <w:pPr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>Send EM</w:t>
            </w:r>
          </w:p>
          <w:p w14:paraId="14BB3580" w14:textId="4B6BD761" w:rsidR="007B38B0" w:rsidRPr="002C5E0D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</w:rPr>
            </w:pP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D001D6E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875EC10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14:paraId="56B0CE01" w14:textId="77777777" w:rsidTr="00FC57A7">
        <w:trPr>
          <w:trHeight w:hRule="exact" w:val="49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A800B7B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D45317F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2889760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06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D24073B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mm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</w:p>
          <w:p w14:paraId="2A36359B" w14:textId="77777777" w:rsidR="007B38B0" w:rsidRPr="005200BF" w:rsidRDefault="007B38B0" w:rsidP="007B38B0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um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B3469C" w14:textId="73C6568A" w:rsidR="007B38B0" w:rsidRPr="002C5E0D" w:rsidRDefault="007B38B0" w:rsidP="007B38B0">
            <w:pPr>
              <w:rPr>
                <w:rFonts w:asciiTheme="minorHAnsi" w:hAnsiTheme="minorHAnsi" w:cstheme="minorHAnsi"/>
              </w:rPr>
            </w:pPr>
            <w:proofErr w:type="spellStart"/>
            <w:r w:rsidRPr="002C5E0D">
              <w:rPr>
                <w:rFonts w:asciiTheme="minorHAnsi" w:hAnsiTheme="minorHAnsi" w:cstheme="minorHAnsi"/>
              </w:rPr>
              <w:t>eepAddressEMail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4A8BD92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W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 w:rsidRPr="005200BF">
              <w:rPr>
                <w:rFonts w:ascii="Verdana" w:eastAsia="Verdana" w:hAnsi="Verdana" w:cs="Verdana"/>
                <w:position w:val="-1"/>
              </w:rPr>
              <w:t>k</w:t>
            </w:r>
            <w:r w:rsidRPr="005200BF"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Em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Add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res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87D36EC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14:paraId="721F396F" w14:textId="77777777" w:rsidTr="00FC57A7">
        <w:trPr>
          <w:trHeight w:hRule="exact" w:val="521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7DBE723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A3EFD56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D899AFE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07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30BD871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mm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</w:p>
          <w:p w14:paraId="687B3C8B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um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9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CE8400" w14:textId="5553E723" w:rsidR="007B38B0" w:rsidRPr="002C5E0D" w:rsidRDefault="007B38B0" w:rsidP="007B38B0">
            <w:pPr>
              <w:spacing w:line="240" w:lineRule="exact"/>
              <w:rPr>
                <w:rFonts w:asciiTheme="minorHAnsi" w:eastAsia="Verdana" w:hAnsiTheme="minorHAnsi" w:cstheme="minorHAnsi"/>
              </w:rPr>
            </w:pPr>
            <w:r w:rsidRPr="002C5E0D">
              <w:rPr>
                <w:rFonts w:asciiTheme="minorHAnsi" w:eastAsia="Verdana" w:hAnsiTheme="minorHAnsi" w:cstheme="minorHAnsi"/>
                <w:spacing w:val="1"/>
                <w:position w:val="-1"/>
              </w:rPr>
              <w:t>Leave Blank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FAAD63B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17E9744C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14:paraId="0C481601" w14:textId="77777777" w:rsidTr="00FC57A7">
        <w:trPr>
          <w:trHeight w:hRule="exact" w:val="49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2EB4F83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56158E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985AE91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08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886E38A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mm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</w:p>
          <w:p w14:paraId="79D4106D" w14:textId="77777777" w:rsidR="007B38B0" w:rsidRPr="005200BF" w:rsidRDefault="007B38B0" w:rsidP="007B38B0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um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78729FF" w14:textId="4FE2D9C9" w:rsidR="007B38B0" w:rsidRPr="002C5E0D" w:rsidRDefault="007B38B0" w:rsidP="007B38B0">
            <w:pPr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>Leave Blank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62F3F9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Ho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Add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ss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A369D95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14:paraId="417D9AFF" w14:textId="77777777" w:rsidTr="00FC57A7">
        <w:trPr>
          <w:trHeight w:hRule="exact" w:val="49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480D2AB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D1ECDB4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N3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1C6353A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F4CCCE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es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Ad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res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  <w:p w14:paraId="2961F9C4" w14:textId="77777777" w:rsidR="007B38B0" w:rsidRPr="005200BF" w:rsidRDefault="007B38B0" w:rsidP="007B38B0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EB7A2A8" w14:textId="174C6F4C" w:rsidR="007B38B0" w:rsidRPr="002C5E0D" w:rsidRDefault="007B38B0" w:rsidP="007B38B0">
            <w:pPr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eastAsia="Arial" w:hAnsiTheme="minorHAnsi" w:cstheme="minorHAnsi"/>
              </w:rPr>
              <w:t>EepAddressLine1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5E7C153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es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Ad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res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1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6F07321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1E4EF603" w14:textId="77777777" w:rsidTr="00FC57A7">
        <w:trPr>
          <w:trHeight w:hRule="exact" w:val="49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AAFF298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AFA6F69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N3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490DFD8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4E82D00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es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Ad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res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  <w:p w14:paraId="2A131013" w14:textId="77777777" w:rsidR="007B38B0" w:rsidRPr="005200BF" w:rsidRDefault="007B38B0" w:rsidP="007B38B0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2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5C6FC9" w14:textId="6A5680C9" w:rsidR="007B38B0" w:rsidRPr="002C5E0D" w:rsidRDefault="007B38B0" w:rsidP="007B38B0">
            <w:pPr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eastAsia="Arial" w:hAnsiTheme="minorHAnsi" w:cstheme="minorHAnsi"/>
              </w:rPr>
              <w:t>EepAddressLine2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D39456A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es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Ad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res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2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928D3B8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14:paraId="0F85558C" w14:textId="77777777" w:rsidTr="00FC57A7">
        <w:trPr>
          <w:trHeight w:hRule="exact" w:val="312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640A575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9186794" w14:textId="77777777" w:rsidR="007B38B0" w:rsidRPr="005200BF" w:rsidRDefault="007B38B0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N4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4A45BA" w14:textId="77777777" w:rsidR="007B38B0" w:rsidRPr="005200BF" w:rsidRDefault="007B38B0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61A373" w14:textId="77777777" w:rsidR="007B38B0" w:rsidRPr="005200BF" w:rsidRDefault="007B38B0" w:rsidP="007B38B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</w:rPr>
              <w:t>es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C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y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C83311" w14:textId="1397987B" w:rsidR="007B38B0" w:rsidRPr="002C5E0D" w:rsidRDefault="007B38B0" w:rsidP="007B38B0">
            <w:pPr>
              <w:rPr>
                <w:rFonts w:asciiTheme="minorHAnsi" w:hAnsiTheme="minorHAnsi" w:cstheme="minorHAnsi"/>
              </w:rPr>
            </w:pPr>
            <w:proofErr w:type="spellStart"/>
            <w:r w:rsidRPr="002C5E0D">
              <w:rPr>
                <w:rFonts w:asciiTheme="minorHAnsi" w:eastAsia="Arial" w:hAnsiTheme="minorHAnsi" w:cstheme="minorHAnsi"/>
              </w:rPr>
              <w:t>EepAddressCity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B5BE72C" w14:textId="77777777" w:rsidR="007B38B0" w:rsidRPr="005200BF" w:rsidRDefault="007B38B0" w:rsidP="007B38B0">
            <w:pPr>
              <w:spacing w:before="2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</w:rPr>
              <w:t>es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Ad</w:t>
            </w:r>
            <w:r w:rsidRPr="005200BF">
              <w:rPr>
                <w:rFonts w:ascii="Verdana" w:eastAsia="Verdana" w:hAnsi="Verdana" w:cs="Verdana"/>
                <w:spacing w:val="3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</w:rPr>
              <w:t>res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1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C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y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FC04E35" w14:textId="77777777" w:rsidR="007B38B0" w:rsidRPr="005200BF" w:rsidRDefault="007B38B0" w:rsidP="007B38B0">
            <w:pPr>
              <w:spacing w:before="2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R</w:t>
            </w:r>
          </w:p>
        </w:tc>
      </w:tr>
      <w:tr w:rsidR="007B38B0" w14:paraId="3E9F6CBE" w14:textId="77777777" w:rsidTr="00FC57A7">
        <w:trPr>
          <w:trHeight w:hRule="exact" w:val="32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92F8CF1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03EAC0F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N4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F5B58E4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E6E31CA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es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te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479107D" w14:textId="39C16B05" w:rsidR="007B38B0" w:rsidRPr="002C5E0D" w:rsidRDefault="007B38B0" w:rsidP="007B38B0">
            <w:pPr>
              <w:rPr>
                <w:rFonts w:asciiTheme="minorHAnsi" w:hAnsiTheme="minorHAnsi" w:cstheme="minorHAnsi"/>
              </w:rPr>
            </w:pPr>
            <w:proofErr w:type="spellStart"/>
            <w:r w:rsidRPr="002C5E0D">
              <w:rPr>
                <w:rFonts w:asciiTheme="minorHAnsi" w:eastAsia="Arial" w:hAnsiTheme="minorHAnsi" w:cstheme="minorHAnsi"/>
              </w:rPr>
              <w:t>EepAddressState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37A59DD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es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Ad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res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te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7D62D95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0F75B928" w14:textId="77777777" w:rsidTr="00FC57A7">
        <w:trPr>
          <w:trHeight w:hRule="exact" w:val="49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51B9709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E7DD7DD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N4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CEF77B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AF8D404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es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Z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P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6EA8F58" w14:textId="4C336B78" w:rsidR="007B38B0" w:rsidRPr="002C5E0D" w:rsidRDefault="007B38B0" w:rsidP="007B38B0">
            <w:pPr>
              <w:rPr>
                <w:rFonts w:asciiTheme="minorHAnsi" w:hAnsiTheme="minorHAnsi" w:cstheme="minorHAnsi"/>
              </w:rPr>
            </w:pPr>
            <w:proofErr w:type="spellStart"/>
            <w:r w:rsidRPr="002C5E0D">
              <w:rPr>
                <w:rFonts w:asciiTheme="minorHAnsi" w:eastAsia="Arial" w:hAnsiTheme="minorHAnsi" w:cstheme="minorHAnsi"/>
              </w:rPr>
              <w:t>EepAddressZipCode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8A0067" w14:textId="77777777" w:rsidR="007B38B0" w:rsidRPr="005200BF" w:rsidRDefault="007B38B0" w:rsidP="007B38B0">
            <w:pPr>
              <w:spacing w:before="3" w:line="240" w:lineRule="exact"/>
              <w:ind w:left="101" w:right="930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Z</w:t>
            </w: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</w:rPr>
              <w:t>P</w:t>
            </w:r>
            <w:r w:rsidRPr="005200BF"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o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</w:rPr>
              <w:t>Z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</w:rPr>
              <w:t>P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+</w:t>
            </w:r>
            <w:r w:rsidRPr="005200BF">
              <w:rPr>
                <w:rFonts w:ascii="Verdana" w:eastAsia="Verdana" w:hAnsi="Verdana" w:cs="Verdana"/>
                <w:spacing w:val="-5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4</w:t>
            </w:r>
            <w:r w:rsidRPr="005200BF">
              <w:rPr>
                <w:rFonts w:ascii="Verdana" w:eastAsia="Verdana" w:hAnsi="Verdana" w:cs="Verdana"/>
                <w:spacing w:val="1"/>
              </w:rPr>
              <w:t xml:space="preserve"> (</w:t>
            </w:r>
            <w:r w:rsidRPr="005200BF">
              <w:rPr>
                <w:rFonts w:ascii="Verdana" w:eastAsia="Verdana" w:hAnsi="Verdana" w:cs="Verdana"/>
              </w:rPr>
              <w:t>Do</w:t>
            </w:r>
            <w:r w:rsidRPr="005200BF">
              <w:rPr>
                <w:rFonts w:ascii="Verdana" w:eastAsia="Verdana" w:hAnsi="Verdana" w:cs="Verdana"/>
                <w:spacing w:val="-10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  <w:spacing w:val="-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  <w:spacing w:val="5"/>
              </w:rPr>
              <w:t>l</w:t>
            </w:r>
            <w:r w:rsidRPr="005200BF">
              <w:rPr>
                <w:rFonts w:ascii="Verdana" w:eastAsia="Verdana" w:hAnsi="Verdana" w:cs="Verdana"/>
                <w:spacing w:val="1"/>
              </w:rPr>
              <w:t>ud</w:t>
            </w:r>
            <w:r w:rsidRPr="005200BF">
              <w:rPr>
                <w:rFonts w:ascii="Verdana" w:eastAsia="Verdana" w:hAnsi="Verdana" w:cs="Verdana"/>
              </w:rPr>
              <w:t xml:space="preserve">e 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</w:rPr>
              <w:t>y</w:t>
            </w:r>
            <w:r w:rsidRPr="005200BF">
              <w:rPr>
                <w:rFonts w:ascii="Verdana" w:eastAsia="Verdana" w:hAnsi="Verdana" w:cs="Verdana"/>
                <w:spacing w:val="1"/>
              </w:rPr>
              <w:t>ph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</w:rPr>
              <w:t>s</w:t>
            </w:r>
            <w:r w:rsidRPr="005200BF">
              <w:rPr>
                <w:rFonts w:ascii="Verdana" w:eastAsia="Verdana" w:hAnsi="Verdana" w:cs="Verdana"/>
              </w:rPr>
              <w:t>)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C3E5CAA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14:paraId="74BD292E" w14:textId="77777777" w:rsidTr="00FC57A7">
        <w:trPr>
          <w:trHeight w:hRule="exact" w:val="26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24CED61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3B5E68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N4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CA19027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23EFDF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unt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od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6B637B1" w14:textId="322E3997" w:rsidR="007B38B0" w:rsidRPr="002C5E0D" w:rsidRDefault="007B38B0" w:rsidP="007B38B0">
            <w:pPr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>Leave Blank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8380E7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 w:rsidRPr="005200BF">
              <w:rPr>
                <w:rFonts w:ascii="Verdana" w:eastAsia="Verdana" w:hAnsi="Verdana" w:cs="Verdana"/>
                <w:position w:val="-1"/>
              </w:rPr>
              <w:t>v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untr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9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AF50493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7B38B0" w14:paraId="38A335FF" w14:textId="77777777" w:rsidTr="00FC57A7">
        <w:trPr>
          <w:trHeight w:hRule="exact" w:val="490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7E1C93E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BF208FE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DMG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F4FDE54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610FF20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Da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rm</w:t>
            </w:r>
            <w:r w:rsidRPr="005200BF">
              <w:rPr>
                <w:rFonts w:ascii="Verdana" w:eastAsia="Verdana" w:hAnsi="Verdana" w:cs="Verdana"/>
                <w:position w:val="-1"/>
              </w:rPr>
              <w:t>at</w:t>
            </w:r>
          </w:p>
          <w:p w14:paraId="65185AD2" w14:textId="77777777" w:rsidR="007B38B0" w:rsidRPr="005200BF" w:rsidRDefault="007B38B0" w:rsidP="007B38B0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610F37" w14:textId="7189FA5D" w:rsidR="007B38B0" w:rsidRPr="002C5E0D" w:rsidRDefault="007B38B0" w:rsidP="007B38B0">
            <w:pPr>
              <w:spacing w:line="240" w:lineRule="exact"/>
              <w:ind w:left="101"/>
              <w:rPr>
                <w:rFonts w:asciiTheme="minorHAnsi" w:eastAsia="Verdana" w:hAnsiTheme="minorHAnsi" w:cstheme="minorHAnsi"/>
              </w:rPr>
            </w:pPr>
            <w:r w:rsidRPr="002C5E0D">
              <w:rPr>
                <w:rFonts w:asciiTheme="minorHAnsi" w:eastAsia="Verdana" w:hAnsiTheme="minorHAnsi" w:cstheme="minorHAnsi"/>
                <w:position w:val="-1"/>
              </w:rPr>
              <w:t>D8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091A486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E615FC1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</w:tr>
      <w:tr w:rsidR="007B38B0" w14:paraId="1594D4EC" w14:textId="77777777" w:rsidTr="00FC57A7">
        <w:trPr>
          <w:trHeight w:hRule="exact" w:val="772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85B4B08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15A521E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DMG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10D0511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B88318B" w14:textId="77777777" w:rsidR="007B38B0" w:rsidRPr="005200BF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Da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2E18F91" w14:textId="01299352" w:rsidR="007B38B0" w:rsidRPr="002C5E0D" w:rsidRDefault="007B38B0" w:rsidP="007B38B0">
            <w:pPr>
              <w:rPr>
                <w:rFonts w:asciiTheme="minorHAnsi" w:hAnsiTheme="minorHAnsi" w:cstheme="minorHAnsi"/>
              </w:rPr>
            </w:pPr>
            <w:proofErr w:type="spellStart"/>
            <w:r w:rsidRPr="002C5E0D">
              <w:rPr>
                <w:rFonts w:asciiTheme="minorHAnsi" w:hAnsiTheme="minorHAnsi" w:cstheme="minorHAnsi"/>
              </w:rPr>
              <w:t>EepDateOfBirth</w:t>
            </w:r>
            <w:proofErr w:type="spellEnd"/>
            <w:r w:rsidRPr="002C5E0D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2C5E0D">
              <w:rPr>
                <w:rFonts w:asciiTheme="minorHAnsi" w:hAnsiTheme="minorHAnsi" w:cstheme="minorHAnsi"/>
              </w:rPr>
              <w:t>Condateofbirth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24D8113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Da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h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425D6FBF" w14:textId="77777777" w:rsidR="007B38B0" w:rsidRPr="005200BF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:rsidRPr="005200BF" w14:paraId="7386C18A" w14:textId="77777777" w:rsidTr="00FC57A7">
        <w:trPr>
          <w:trHeight w:hRule="exact" w:val="1159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9B90FBE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B9DB3BB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EC1680">
              <w:rPr>
                <w:rFonts w:ascii="Verdana" w:eastAsia="Verdana" w:hAnsi="Verdana" w:cs="Verdana"/>
                <w:position w:val="-1"/>
              </w:rPr>
              <w:t>DMG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04E042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EC1680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21BF6DB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EC1680">
              <w:rPr>
                <w:rFonts w:ascii="Verdana" w:eastAsia="Verdana" w:hAnsi="Verdana" w:cs="Verdana"/>
                <w:position w:val="-1"/>
              </w:rPr>
              <w:t>Gender Code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A2165D2" w14:textId="77777777" w:rsidR="007B38B0" w:rsidRPr="002C5E0D" w:rsidRDefault="007B38B0" w:rsidP="007B38B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 xml:space="preserve">If </w:t>
            </w:r>
            <w:proofErr w:type="spellStart"/>
            <w:r w:rsidRPr="002C5E0D">
              <w:rPr>
                <w:rFonts w:asciiTheme="minorHAnsi" w:hAnsiTheme="minorHAnsi" w:cstheme="minorHAnsi"/>
              </w:rPr>
              <w:t>EepGender</w:t>
            </w:r>
            <w:proofErr w:type="spellEnd"/>
            <w:r w:rsidRPr="002C5E0D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2C5E0D">
              <w:rPr>
                <w:rFonts w:asciiTheme="minorHAnsi" w:hAnsiTheme="minorHAnsi" w:cstheme="minorHAnsi"/>
              </w:rPr>
              <w:t>congender</w:t>
            </w:r>
            <w:proofErr w:type="spellEnd"/>
            <w:r w:rsidRPr="002C5E0D">
              <w:rPr>
                <w:rFonts w:asciiTheme="minorHAnsi" w:hAnsiTheme="minorHAnsi" w:cstheme="minorHAnsi"/>
              </w:rPr>
              <w:t xml:space="preserve"> = M send M</w:t>
            </w:r>
          </w:p>
          <w:p w14:paraId="6E4C331E" w14:textId="77777777" w:rsidR="007B38B0" w:rsidRPr="002C5E0D" w:rsidRDefault="007B38B0" w:rsidP="007B38B0">
            <w:pPr>
              <w:spacing w:line="259" w:lineRule="auto"/>
              <w:rPr>
                <w:rFonts w:asciiTheme="minorHAnsi" w:hAnsiTheme="minorHAnsi" w:cstheme="minorHAnsi"/>
              </w:rPr>
            </w:pPr>
          </w:p>
          <w:p w14:paraId="7C51F7DC" w14:textId="4E97146C" w:rsidR="007B38B0" w:rsidRPr="002C5E0D" w:rsidRDefault="007B38B0" w:rsidP="007B38B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 xml:space="preserve">If </w:t>
            </w:r>
            <w:proofErr w:type="spellStart"/>
            <w:r w:rsidRPr="002C5E0D">
              <w:rPr>
                <w:rFonts w:asciiTheme="minorHAnsi" w:hAnsiTheme="minorHAnsi" w:cstheme="minorHAnsi"/>
              </w:rPr>
              <w:t>EepGender</w:t>
            </w:r>
            <w:proofErr w:type="spellEnd"/>
            <w:r w:rsidRPr="002C5E0D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2C5E0D">
              <w:rPr>
                <w:rFonts w:asciiTheme="minorHAnsi" w:hAnsiTheme="minorHAnsi" w:cstheme="minorHAnsi"/>
              </w:rPr>
              <w:t>congender</w:t>
            </w:r>
            <w:proofErr w:type="spellEnd"/>
            <w:r w:rsidRPr="002C5E0D">
              <w:rPr>
                <w:rFonts w:asciiTheme="minorHAnsi" w:hAnsiTheme="minorHAnsi" w:cstheme="minorHAnsi"/>
              </w:rPr>
              <w:t xml:space="preserve"> = F send F</w:t>
            </w:r>
          </w:p>
          <w:p w14:paraId="14F755B1" w14:textId="6ED414AA" w:rsidR="007B38B0" w:rsidRPr="002C5E0D" w:rsidRDefault="007B38B0" w:rsidP="007B38B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>Else send U</w:t>
            </w:r>
          </w:p>
          <w:p w14:paraId="5929AEAC" w14:textId="77777777" w:rsidR="007B38B0" w:rsidRPr="002C5E0D" w:rsidRDefault="007B38B0" w:rsidP="007B38B0">
            <w:pPr>
              <w:spacing w:line="259" w:lineRule="auto"/>
              <w:rPr>
                <w:rFonts w:asciiTheme="minorHAnsi" w:hAnsiTheme="minorHAnsi" w:cstheme="minorHAnsi"/>
              </w:rPr>
            </w:pPr>
          </w:p>
          <w:p w14:paraId="74452F51" w14:textId="176789E2" w:rsidR="007B38B0" w:rsidRPr="002C5E0D" w:rsidRDefault="007B38B0" w:rsidP="007B38B0">
            <w:pPr>
              <w:spacing w:line="200" w:lineRule="exact"/>
              <w:ind w:left="115"/>
              <w:rPr>
                <w:rFonts w:asciiTheme="minorHAnsi" w:hAnsiTheme="minorHAnsi" w:cstheme="minorHAnsi"/>
              </w:rPr>
            </w:pP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D352552" w14:textId="77777777" w:rsidR="007B38B0" w:rsidRPr="00EB13F8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color w:val="FF0000"/>
                <w:position w:val="-1"/>
              </w:rPr>
            </w:pPr>
            <w:r w:rsidRPr="00CC68B7">
              <w:rPr>
                <w:rFonts w:ascii="Verdana" w:eastAsia="Verdana" w:hAnsi="Verdana" w:cs="Verdana"/>
                <w:position w:val="-1"/>
              </w:rPr>
              <w:t xml:space="preserve">Gender 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1AE58E09" w14:textId="77777777" w:rsidR="007B38B0" w:rsidRPr="00EC1680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EC1680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7B38B0" w:rsidRPr="005200BF" w14:paraId="728B1005" w14:textId="77777777" w:rsidTr="002C5E0D">
        <w:trPr>
          <w:trHeight w:hRule="exact" w:val="1888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3BBB5E9" w14:textId="77777777" w:rsidR="007B38B0" w:rsidRPr="005200BF" w:rsidRDefault="007B38B0" w:rsidP="007B38B0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33E58FA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DMG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E8448A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E9A342E" w14:textId="77777777" w:rsidR="007B38B0" w:rsidRPr="00EC1680" w:rsidRDefault="007B38B0" w:rsidP="007B38B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Ma</w:t>
            </w:r>
            <w:r w:rsidRPr="00EC1680">
              <w:rPr>
                <w:rFonts w:ascii="Verdana" w:eastAsia="Verdana" w:hAnsi="Verdana" w:cs="Verdana"/>
                <w:position w:val="-1"/>
              </w:rPr>
              <w:t>rit</w:t>
            </w:r>
            <w:r w:rsidRPr="005200BF">
              <w:rPr>
                <w:rFonts w:ascii="Verdana" w:eastAsia="Verdana" w:hAnsi="Verdana" w:cs="Verdana"/>
                <w:position w:val="-1"/>
              </w:rPr>
              <w:t>al</w:t>
            </w:r>
            <w:r w:rsidRPr="00EC1680">
              <w:rPr>
                <w:rFonts w:ascii="Verdana" w:eastAsia="Verdana" w:hAnsi="Verdana" w:cs="Verdana"/>
                <w:position w:val="-1"/>
              </w:rPr>
              <w:t xml:space="preserve"> St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EC1680">
              <w:rPr>
                <w:rFonts w:ascii="Verdana" w:eastAsia="Verdana" w:hAnsi="Verdana" w:cs="Verdana"/>
                <w:position w:val="-1"/>
              </w:rPr>
              <w:t>tu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EC1680"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EC1680">
              <w:rPr>
                <w:rFonts w:ascii="Verdana" w:eastAsia="Verdana" w:hAnsi="Verdana" w:cs="Verdana"/>
                <w:position w:val="-1"/>
              </w:rPr>
              <w:t>od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262DCBD" w14:textId="77777777" w:rsidR="007B38B0" w:rsidRPr="002C5E0D" w:rsidRDefault="007B38B0" w:rsidP="007B38B0">
            <w:pPr>
              <w:spacing w:line="200" w:lineRule="exact"/>
              <w:ind w:left="115"/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 xml:space="preserve">if </w:t>
            </w:r>
            <w:proofErr w:type="spellStart"/>
            <w:r w:rsidRPr="002C5E0D">
              <w:rPr>
                <w:rFonts w:asciiTheme="minorHAnsi" w:hAnsiTheme="minorHAnsi" w:cstheme="minorHAnsi"/>
              </w:rPr>
              <w:t>eepMaritalStatus</w:t>
            </w:r>
            <w:proofErr w:type="spellEnd"/>
            <w:r w:rsidRPr="002C5E0D">
              <w:rPr>
                <w:rFonts w:asciiTheme="minorHAnsi" w:hAnsiTheme="minorHAnsi" w:cstheme="minorHAnsi"/>
              </w:rPr>
              <w:t xml:space="preserve"> = P send B </w:t>
            </w:r>
          </w:p>
          <w:p w14:paraId="05BB2ADC" w14:textId="77777777" w:rsidR="007B38B0" w:rsidRPr="002C5E0D" w:rsidRDefault="007B38B0" w:rsidP="007B38B0">
            <w:pPr>
              <w:spacing w:line="200" w:lineRule="exact"/>
              <w:ind w:left="115"/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 xml:space="preserve">if </w:t>
            </w:r>
            <w:proofErr w:type="spellStart"/>
            <w:r w:rsidRPr="002C5E0D">
              <w:rPr>
                <w:rFonts w:asciiTheme="minorHAnsi" w:hAnsiTheme="minorHAnsi" w:cstheme="minorHAnsi"/>
              </w:rPr>
              <w:t>eepMaritalStatus</w:t>
            </w:r>
            <w:proofErr w:type="spellEnd"/>
            <w:r w:rsidRPr="002C5E0D">
              <w:rPr>
                <w:rFonts w:asciiTheme="minorHAnsi" w:hAnsiTheme="minorHAnsi" w:cstheme="minorHAnsi"/>
              </w:rPr>
              <w:t xml:space="preserve"> = D send D</w:t>
            </w:r>
          </w:p>
          <w:p w14:paraId="7867F87C" w14:textId="77777777" w:rsidR="007B38B0" w:rsidRPr="002C5E0D" w:rsidRDefault="007B38B0" w:rsidP="007B38B0">
            <w:pPr>
              <w:spacing w:line="200" w:lineRule="exact"/>
              <w:ind w:left="115"/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 xml:space="preserve">if </w:t>
            </w:r>
            <w:proofErr w:type="spellStart"/>
            <w:r w:rsidRPr="002C5E0D">
              <w:rPr>
                <w:rFonts w:asciiTheme="minorHAnsi" w:hAnsiTheme="minorHAnsi" w:cstheme="minorHAnsi"/>
              </w:rPr>
              <w:t>eepMaritalStatus</w:t>
            </w:r>
            <w:proofErr w:type="spellEnd"/>
            <w:r w:rsidRPr="002C5E0D">
              <w:rPr>
                <w:rFonts w:asciiTheme="minorHAnsi" w:hAnsiTheme="minorHAnsi" w:cstheme="minorHAnsi"/>
              </w:rPr>
              <w:t xml:space="preserve"> = S send I </w:t>
            </w:r>
          </w:p>
          <w:p w14:paraId="47B4A096" w14:textId="77777777" w:rsidR="007B38B0" w:rsidRPr="002C5E0D" w:rsidRDefault="007B38B0" w:rsidP="007B38B0">
            <w:pPr>
              <w:spacing w:line="200" w:lineRule="exact"/>
              <w:ind w:left="115"/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 xml:space="preserve">if </w:t>
            </w:r>
            <w:proofErr w:type="spellStart"/>
            <w:r w:rsidRPr="002C5E0D">
              <w:rPr>
                <w:rFonts w:asciiTheme="minorHAnsi" w:hAnsiTheme="minorHAnsi" w:cstheme="minorHAnsi"/>
              </w:rPr>
              <w:t>eepMaritalStatus</w:t>
            </w:r>
            <w:proofErr w:type="spellEnd"/>
            <w:r w:rsidRPr="002C5E0D">
              <w:rPr>
                <w:rFonts w:asciiTheme="minorHAnsi" w:hAnsiTheme="minorHAnsi" w:cstheme="minorHAnsi"/>
              </w:rPr>
              <w:t xml:space="preserve"> = M send M</w:t>
            </w:r>
          </w:p>
          <w:p w14:paraId="778177ED" w14:textId="77777777" w:rsidR="007B38B0" w:rsidRPr="002C5E0D" w:rsidRDefault="007B38B0" w:rsidP="007B38B0">
            <w:pPr>
              <w:spacing w:line="200" w:lineRule="exact"/>
              <w:ind w:left="115"/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 xml:space="preserve">if </w:t>
            </w:r>
            <w:proofErr w:type="spellStart"/>
            <w:r w:rsidRPr="002C5E0D">
              <w:rPr>
                <w:rFonts w:asciiTheme="minorHAnsi" w:hAnsiTheme="minorHAnsi" w:cstheme="minorHAnsi"/>
              </w:rPr>
              <w:t>eepMaritalStatus</w:t>
            </w:r>
            <w:proofErr w:type="spellEnd"/>
            <w:r w:rsidRPr="002C5E0D">
              <w:rPr>
                <w:rFonts w:asciiTheme="minorHAnsi" w:hAnsiTheme="minorHAnsi" w:cstheme="minorHAnsi"/>
              </w:rPr>
              <w:t xml:space="preserve"> = W send W</w:t>
            </w:r>
          </w:p>
          <w:p w14:paraId="06106E1D" w14:textId="3CE2AC58" w:rsidR="007B38B0" w:rsidRPr="002C5E0D" w:rsidRDefault="007B38B0" w:rsidP="007B38B0">
            <w:pPr>
              <w:spacing w:line="200" w:lineRule="exact"/>
              <w:ind w:left="115"/>
              <w:rPr>
                <w:rFonts w:asciiTheme="minorHAnsi" w:hAnsiTheme="minorHAnsi" w:cstheme="minorHAnsi"/>
              </w:rPr>
            </w:pPr>
            <w:r w:rsidRPr="002C5E0D">
              <w:rPr>
                <w:rFonts w:asciiTheme="minorHAnsi" w:hAnsiTheme="minorHAnsi" w:cstheme="minorHAnsi"/>
              </w:rPr>
              <w:t>else send R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F5D1558" w14:textId="77777777" w:rsidR="007B38B0" w:rsidRPr="00EB13F8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color w:val="FF0000"/>
                <w:position w:val="-1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1089D65" w14:textId="77777777" w:rsidR="007B38B0" w:rsidRPr="00EC1680" w:rsidRDefault="007B38B0" w:rsidP="007B38B0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</w:tbl>
    <w:p w14:paraId="3793860B" w14:textId="77777777" w:rsidR="00CF143A" w:rsidRDefault="00CF143A" w:rsidP="00EC1680">
      <w:pPr>
        <w:spacing w:before="32"/>
        <w:ind w:right="567"/>
        <w:rPr>
          <w:rFonts w:ascii="Verdana" w:eastAsia="Verdana" w:hAnsi="Verdana" w:cs="Verdana"/>
          <w:sz w:val="16"/>
          <w:szCs w:val="16"/>
        </w:rPr>
        <w:sectPr w:rsidR="00CF143A" w:rsidSect="00CB5D82">
          <w:footerReference w:type="default" r:id="rId24"/>
          <w:pgSz w:w="15840" w:h="12240" w:orient="landscape" w:code="1"/>
          <w:pgMar w:top="662" w:right="346" w:bottom="245" w:left="245" w:header="0" w:footer="0" w:gutter="0"/>
          <w:cols w:space="720"/>
        </w:sectPr>
      </w:pPr>
    </w:p>
    <w:p w14:paraId="318A2705" w14:textId="77777777" w:rsidR="00CF143A" w:rsidRDefault="00CF143A">
      <w:pPr>
        <w:spacing w:before="2" w:line="100" w:lineRule="exact"/>
        <w:rPr>
          <w:sz w:val="11"/>
          <w:szCs w:val="11"/>
        </w:rPr>
      </w:pPr>
    </w:p>
    <w:p w14:paraId="1C07A82F" w14:textId="77777777" w:rsidR="00CF143A" w:rsidRDefault="00CF143A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720"/>
        <w:gridCol w:w="995"/>
        <w:gridCol w:w="2519"/>
        <w:gridCol w:w="4051"/>
        <w:gridCol w:w="4049"/>
        <w:gridCol w:w="1670"/>
      </w:tblGrid>
      <w:tr w:rsidR="008E4284" w14:paraId="4F918D66" w14:textId="77777777" w:rsidTr="00E8407C">
        <w:trPr>
          <w:trHeight w:hRule="exact" w:val="885"/>
        </w:trPr>
        <w:tc>
          <w:tcPr>
            <w:tcW w:w="98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6CCBE3D8" w14:textId="77777777" w:rsidR="008E4284" w:rsidRDefault="008E4284" w:rsidP="008E4284">
            <w:pPr>
              <w:spacing w:line="200" w:lineRule="exact"/>
              <w:ind w:left="177" w:right="173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LOOP</w:t>
            </w:r>
          </w:p>
          <w:p w14:paraId="64F0CE53" w14:textId="77777777" w:rsidR="008E4284" w:rsidRDefault="008E4284" w:rsidP="008E4284">
            <w:pPr>
              <w:spacing w:line="200" w:lineRule="exact"/>
              <w:ind w:left="330" w:right="3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052845E9" w14:textId="77777777" w:rsidR="008E4284" w:rsidRDefault="008E4284" w:rsidP="008E4284">
            <w:pPr>
              <w:spacing w:line="200" w:lineRule="exact"/>
              <w:ind w:left="15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SE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G</w:t>
            </w:r>
          </w:p>
          <w:p w14:paraId="750EA381" w14:textId="77777777" w:rsidR="008E4284" w:rsidRDefault="008E4284" w:rsidP="008E4284">
            <w:pPr>
              <w:spacing w:line="200" w:lineRule="exact"/>
              <w:ind w:left="22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995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4DA37DFB" w14:textId="77777777" w:rsidR="008E4284" w:rsidRDefault="008E4284" w:rsidP="008E4284">
            <w:pPr>
              <w:spacing w:line="200" w:lineRule="exac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ELEMENT    ID</w:t>
            </w:r>
          </w:p>
        </w:tc>
        <w:tc>
          <w:tcPr>
            <w:tcW w:w="2519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1424D23D" w14:textId="77777777" w:rsidR="008E4284" w:rsidRDefault="008E4284" w:rsidP="008E4284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ELEMENT</w:t>
            </w:r>
          </w:p>
          <w:p w14:paraId="63A22FA5" w14:textId="77777777" w:rsidR="008E4284" w:rsidRDefault="008E4284" w:rsidP="008E4284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4051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00"/>
          </w:tcPr>
          <w:p w14:paraId="1802A669" w14:textId="27CEB79B" w:rsidR="008E4284" w:rsidRDefault="00E8407C" w:rsidP="008E4284">
            <w:pPr>
              <w:spacing w:line="200" w:lineRule="exact"/>
              <w:ind w:left="1555" w:right="153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9919FD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UltiPro Field Mappin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g</w:t>
            </w:r>
            <w:r w:rsidRPr="009919FD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 xml:space="preserve"> Notes</w:t>
            </w:r>
          </w:p>
        </w:tc>
        <w:tc>
          <w:tcPr>
            <w:tcW w:w="4049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38B6D1B4" w14:textId="77777777" w:rsidR="008E4284" w:rsidRDefault="008E4284" w:rsidP="008E4284">
            <w:pPr>
              <w:spacing w:line="200" w:lineRule="exact"/>
              <w:ind w:right="15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            ELEMENT</w:t>
            </w:r>
          </w:p>
          <w:p w14:paraId="5897ABC6" w14:textId="77777777" w:rsidR="008E4284" w:rsidRDefault="008E4284" w:rsidP="008E4284">
            <w:pPr>
              <w:spacing w:line="200" w:lineRule="exact"/>
              <w:ind w:right="131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     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1670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7" w:space="0" w:color="000000"/>
            </w:tcBorders>
            <w:shd w:val="clear" w:color="auto" w:fill="656598"/>
          </w:tcPr>
          <w:p w14:paraId="4DA5AC69" w14:textId="77777777" w:rsidR="008E4284" w:rsidRDefault="008E4284" w:rsidP="008E4284">
            <w:pPr>
              <w:spacing w:line="200" w:lineRule="exact"/>
              <w:ind w:left="11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Q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UI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 xml:space="preserve">D 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R</w:t>
            </w:r>
          </w:p>
          <w:p w14:paraId="67D41E0B" w14:textId="77777777" w:rsidR="008E4284" w:rsidRDefault="008E4284" w:rsidP="008E4284">
            <w:pPr>
              <w:spacing w:line="200" w:lineRule="exact"/>
              <w:ind w:left="12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ITU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ON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L</w:t>
            </w:r>
          </w:p>
        </w:tc>
      </w:tr>
      <w:tr w:rsidR="00BA04CF" w:rsidRPr="005200BF" w14:paraId="4AABA4B9" w14:textId="77777777" w:rsidTr="00BA04CF">
        <w:trPr>
          <w:trHeight w:hRule="exact" w:val="1465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97D3912" w14:textId="77777777" w:rsidR="00BA04CF" w:rsidRPr="00BA04CF" w:rsidRDefault="00BA04CF" w:rsidP="00BA04CF">
            <w:pPr>
              <w:rPr>
                <w:rFonts w:ascii="Verdana" w:hAnsi="Verdana"/>
                <w:b/>
              </w:rPr>
            </w:pPr>
            <w:r w:rsidRPr="00BA04CF">
              <w:rPr>
                <w:rFonts w:ascii="Verdana" w:hAnsi="Verdana"/>
                <w:b/>
              </w:rPr>
              <w:t>2300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40333AA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HD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9E1EF94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BB0CD1E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Maintenance Type Code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373B5D2" w14:textId="6C6ACCB4" w:rsidR="00BA04CF" w:rsidRPr="00D371AA" w:rsidRDefault="00BA04CF" w:rsidP="00F930A6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position w:val="-1"/>
              </w:rPr>
            </w:pPr>
            <w:r w:rsidRPr="00D371AA">
              <w:rPr>
                <w:rFonts w:asciiTheme="minorHAnsi" w:eastAsia="Verdana" w:hAnsiTheme="minorHAnsi" w:cstheme="minorHAnsi"/>
                <w:bCs/>
                <w:position w:val="-1"/>
              </w:rPr>
              <w:t>030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9131F6B" w14:textId="77777777" w:rsidR="00BA04CF" w:rsidRPr="00BA04CF" w:rsidRDefault="00BA04CF" w:rsidP="00BA04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BA04CF">
              <w:rPr>
                <w:rFonts w:ascii="Verdana" w:hAnsi="Verdana"/>
              </w:rPr>
              <w:t xml:space="preserve">When BGN08 = </w:t>
            </w:r>
            <w:r w:rsidRPr="00BA04CF">
              <w:rPr>
                <w:rFonts w:ascii="Verdana" w:hAnsi="Verdana"/>
                <w:b/>
              </w:rPr>
              <w:t>4</w:t>
            </w:r>
            <w:r w:rsidRPr="00BA04CF">
              <w:rPr>
                <w:rFonts w:ascii="Verdana" w:hAnsi="Verdana"/>
              </w:rPr>
              <w:t xml:space="preserve">, 030 should be </w:t>
            </w:r>
            <w:proofErr w:type="gramStart"/>
            <w:r w:rsidRPr="00BA04CF">
              <w:rPr>
                <w:rFonts w:ascii="Verdana" w:hAnsi="Verdana"/>
              </w:rPr>
              <w:t xml:space="preserve">used </w:t>
            </w:r>
            <w:r>
              <w:rPr>
                <w:rFonts w:ascii="Verdana" w:hAnsi="Verdana"/>
              </w:rPr>
              <w:t xml:space="preserve"> </w:t>
            </w:r>
            <w:r w:rsidRPr="00BA04CF">
              <w:rPr>
                <w:rFonts w:ascii="Verdana" w:hAnsi="Verdana"/>
              </w:rPr>
              <w:t>in</w:t>
            </w:r>
            <w:proofErr w:type="gramEnd"/>
            <w:r w:rsidRPr="00BA04CF">
              <w:rPr>
                <w:rFonts w:ascii="Verdana" w:hAnsi="Verdana"/>
              </w:rPr>
              <w:t xml:space="preserve"> all HD01 segments in the file, to </w:t>
            </w:r>
            <w:r>
              <w:rPr>
                <w:rFonts w:ascii="Verdana" w:hAnsi="Verdana"/>
              </w:rPr>
              <w:t xml:space="preserve">  </w:t>
            </w:r>
            <w:r w:rsidRPr="00BA04CF">
              <w:rPr>
                <w:rFonts w:ascii="Verdana" w:hAnsi="Verdana"/>
              </w:rPr>
              <w:t xml:space="preserve">indicate a full replace/audit file. </w:t>
            </w:r>
            <w:proofErr w:type="gramStart"/>
            <w:r w:rsidRPr="00BA04CF">
              <w:rPr>
                <w:rFonts w:ascii="Verdana" w:hAnsi="Verdana"/>
              </w:rPr>
              <w:t xml:space="preserve">When </w:t>
            </w:r>
            <w:r>
              <w:rPr>
                <w:rFonts w:ascii="Verdana" w:hAnsi="Verdana"/>
              </w:rPr>
              <w:t xml:space="preserve"> </w:t>
            </w:r>
            <w:r w:rsidRPr="00BA04CF">
              <w:rPr>
                <w:rFonts w:ascii="Verdana" w:hAnsi="Verdana"/>
              </w:rPr>
              <w:t>BGN</w:t>
            </w:r>
            <w:proofErr w:type="gramEnd"/>
            <w:r w:rsidRPr="00BA04CF">
              <w:rPr>
                <w:rFonts w:ascii="Verdana" w:hAnsi="Verdana"/>
              </w:rPr>
              <w:t xml:space="preserve">08 = </w:t>
            </w:r>
            <w:r w:rsidRPr="00BA04CF">
              <w:rPr>
                <w:rFonts w:ascii="Verdana" w:hAnsi="Verdana"/>
                <w:b/>
              </w:rPr>
              <w:t>2</w:t>
            </w:r>
            <w:r w:rsidRPr="00BA04CF">
              <w:rPr>
                <w:rFonts w:ascii="Verdana" w:hAnsi="Verdana"/>
              </w:rPr>
              <w:t>, HD01 can be 001, 021 or 024 to indicate the proper maintenance type.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DA91587" w14:textId="77777777" w:rsidR="00BA04CF" w:rsidRPr="00BA04CF" w:rsidRDefault="00BA04CF" w:rsidP="00BA04CF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BA04CF" w:rsidRPr="005200BF" w14:paraId="1A8FE856" w14:textId="77777777" w:rsidTr="00D371AA">
        <w:trPr>
          <w:trHeight w:hRule="exact" w:val="808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5DB2E64" w14:textId="77777777" w:rsidR="00BA04CF" w:rsidRPr="00BA04CF" w:rsidRDefault="00BA04CF" w:rsidP="00F930A6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48F7C5C" w14:textId="77777777" w:rsidR="00BA04CF" w:rsidRPr="00BA04CF" w:rsidRDefault="00BA04CF" w:rsidP="00F930A6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HD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FA29A94" w14:textId="77777777" w:rsidR="00BA04CF" w:rsidRPr="00BA04CF" w:rsidRDefault="00BA04CF" w:rsidP="00F930A6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C1112B5" w14:textId="77777777" w:rsidR="00BA04CF" w:rsidRPr="00BA04CF" w:rsidRDefault="00BA04CF" w:rsidP="00F930A6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Insur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BA04CF">
              <w:rPr>
                <w:rFonts w:ascii="Verdana" w:eastAsia="Verdana" w:hAnsi="Verdana" w:cs="Verdana"/>
                <w:position w:val="-1"/>
              </w:rPr>
              <w:t>nc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Lin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BA04CF">
              <w:rPr>
                <w:rFonts w:ascii="Verdana" w:eastAsia="Verdana" w:hAnsi="Verdana" w:cs="Verdana"/>
                <w:position w:val="-1"/>
              </w:rPr>
              <w:t>od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60775CE" w14:textId="0921A232" w:rsidR="00BA04CF" w:rsidRPr="00D371AA" w:rsidRDefault="00D371AA" w:rsidP="00F930A6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position w:val="-1"/>
              </w:rPr>
            </w:pPr>
            <w:r w:rsidRPr="00D371AA">
              <w:rPr>
                <w:rFonts w:asciiTheme="minorHAnsi" w:eastAsia="Verdana" w:hAnsiTheme="minorHAnsi" w:cstheme="minorHAnsi"/>
                <w:bCs/>
                <w:position w:val="-1"/>
              </w:rPr>
              <w:t xml:space="preserve">If </w:t>
            </w:r>
            <w:proofErr w:type="spellStart"/>
            <w:r w:rsidRPr="00D371AA">
              <w:rPr>
                <w:rFonts w:asciiTheme="minorHAnsi" w:eastAsia="Verdana" w:hAnsiTheme="minorHAnsi" w:cstheme="minorHAnsi"/>
                <w:bCs/>
                <w:position w:val="-1"/>
              </w:rPr>
              <w:t>EedDedCode</w:t>
            </w:r>
            <w:proofErr w:type="spellEnd"/>
            <w:r w:rsidRPr="00D371AA">
              <w:rPr>
                <w:rFonts w:asciiTheme="minorHAnsi" w:eastAsia="Verdana" w:hAnsiTheme="minorHAnsi" w:cstheme="minorHAnsi"/>
                <w:bCs/>
                <w:position w:val="-1"/>
              </w:rPr>
              <w:t xml:space="preserve"> or </w:t>
            </w:r>
            <w:proofErr w:type="spellStart"/>
            <w:r w:rsidRPr="00D371AA">
              <w:rPr>
                <w:rFonts w:asciiTheme="minorHAnsi" w:eastAsia="Verdana" w:hAnsiTheme="minorHAnsi" w:cstheme="minorHAnsi"/>
                <w:bCs/>
                <w:position w:val="-1"/>
              </w:rPr>
              <w:t>DbnDedCode</w:t>
            </w:r>
            <w:proofErr w:type="spellEnd"/>
            <w:r w:rsidRPr="00D371AA">
              <w:rPr>
                <w:rFonts w:asciiTheme="minorHAnsi" w:eastAsia="Verdana" w:hAnsiTheme="minorHAnsi" w:cstheme="minorHAnsi"/>
                <w:bCs/>
                <w:position w:val="-1"/>
              </w:rPr>
              <w:t xml:space="preserve"> = VI721, V1722 send VIS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3F47AF" w14:textId="77777777" w:rsidR="00BA04CF" w:rsidRPr="00BA04CF" w:rsidRDefault="00BA04CF" w:rsidP="00BA04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BA04CF">
              <w:rPr>
                <w:rFonts w:ascii="Verdana" w:hAnsi="Verdana"/>
              </w:rPr>
              <w:t>Indicates Vision Service Plan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1ADFB56" w14:textId="77777777" w:rsidR="00BA04CF" w:rsidRPr="00BA04CF" w:rsidRDefault="00BA04CF" w:rsidP="00F930A6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14:paraId="1A00DB83" w14:textId="77777777" w:rsidTr="006360F4">
        <w:trPr>
          <w:trHeight w:hRule="exact" w:val="2157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EB024AB" w14:textId="77777777" w:rsidR="00CF143A" w:rsidRPr="005200BF" w:rsidRDefault="00CF143A" w:rsidP="00E8407C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67BA9FC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HD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134F7C0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113400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v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0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Le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v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AC468C" w14:textId="77777777" w:rsidR="00C369F9" w:rsidRPr="001C4E98" w:rsidRDefault="00C369F9" w:rsidP="00C369F9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 xml:space="preserve">If </w:t>
            </w:r>
            <w:proofErr w:type="spellStart"/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EedBenOption</w:t>
            </w:r>
            <w:proofErr w:type="spellEnd"/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 xml:space="preserve"> = EMA535, EMA528, EMA525 send EMP</w:t>
            </w:r>
          </w:p>
          <w:p w14:paraId="3A1B252D" w14:textId="77777777" w:rsidR="00C369F9" w:rsidRPr="001C4E98" w:rsidRDefault="00C369F9" w:rsidP="00C369F9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 xml:space="preserve">if </w:t>
            </w:r>
            <w:proofErr w:type="spellStart"/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EedBenOption</w:t>
            </w:r>
            <w:proofErr w:type="spellEnd"/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 xml:space="preserve"> = EMS675, EMS668, EMS665 send ESP</w:t>
            </w:r>
          </w:p>
          <w:p w14:paraId="3E6E11A7" w14:textId="77777777" w:rsidR="00C369F9" w:rsidRPr="001C4E98" w:rsidRDefault="00C369F9" w:rsidP="00C369F9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 xml:space="preserve">if </w:t>
            </w:r>
            <w:proofErr w:type="spellStart"/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EedBenOption</w:t>
            </w:r>
            <w:proofErr w:type="spellEnd"/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 xml:space="preserve"> = EMC108, EMC105, EMC115, EMC110, EMC109, EMC107, EMC106 send ECH</w:t>
            </w:r>
          </w:p>
          <w:p w14:paraId="52C0C1F1" w14:textId="1FA8197F" w:rsidR="00CF143A" w:rsidRPr="001C4E98" w:rsidRDefault="00C369F9" w:rsidP="00C369F9">
            <w:pPr>
              <w:spacing w:before="8" w:line="220" w:lineRule="exact"/>
              <w:ind w:left="101"/>
              <w:rPr>
                <w:rFonts w:asciiTheme="minorHAnsi" w:eastAsia="Verdana" w:hAnsiTheme="minorHAnsi" w:cstheme="minorHAnsi"/>
                <w:bCs/>
              </w:rPr>
            </w:pPr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 xml:space="preserve">if </w:t>
            </w:r>
            <w:proofErr w:type="spellStart"/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EedBenOption</w:t>
            </w:r>
            <w:proofErr w:type="spellEnd"/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 xml:space="preserve"> = EMF215, EMF213, EMF210 send FAM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7DD1DFB" w14:textId="77777777" w:rsidR="00CF143A" w:rsidRPr="005200BF" w:rsidRDefault="00011E57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</w:rPr>
              <w:t>v</w:t>
            </w:r>
            <w:r w:rsidRPr="005200BF">
              <w:rPr>
                <w:rFonts w:ascii="Verdana" w:eastAsia="Verdana" w:hAnsi="Verdana" w:cs="Verdana"/>
                <w:spacing w:val="-1"/>
              </w:rPr>
              <w:t>er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3"/>
              </w:rPr>
              <w:t>g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="00533778" w:rsidRPr="005200BF">
              <w:rPr>
                <w:rFonts w:ascii="Verdana" w:eastAsia="Verdana" w:hAnsi="Verdana" w:cs="Verdana"/>
                <w:spacing w:val="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Le</w:t>
            </w:r>
            <w:r w:rsidRPr="005200BF">
              <w:rPr>
                <w:rFonts w:ascii="Verdana" w:eastAsia="Verdana" w:hAnsi="Verdana" w:cs="Verdana"/>
                <w:spacing w:val="2"/>
              </w:rPr>
              <w:t>v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l</w:t>
            </w:r>
            <w:r w:rsidRPr="005200BF">
              <w:rPr>
                <w:rFonts w:ascii="Verdana" w:eastAsia="Verdana" w:hAnsi="Verdana" w:cs="Verdana"/>
                <w:spacing w:val="-28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.</w:t>
            </w:r>
            <w:r w:rsidRPr="005200BF">
              <w:rPr>
                <w:rFonts w:ascii="Verdana" w:eastAsia="Verdana" w:hAnsi="Verdana" w:cs="Verdana"/>
                <w:spacing w:val="-12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qu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re</w:t>
            </w:r>
            <w:r w:rsidRPr="005200BF">
              <w:rPr>
                <w:rFonts w:ascii="Verdana" w:eastAsia="Verdana" w:hAnsi="Verdana" w:cs="Verdana"/>
              </w:rPr>
              <w:t>d</w:t>
            </w:r>
            <w:r w:rsidRPr="005200BF">
              <w:rPr>
                <w:rFonts w:ascii="Verdana" w:eastAsia="Verdana" w:hAnsi="Verdana" w:cs="Verdana"/>
                <w:spacing w:val="-19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w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 xml:space="preserve">n 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y</w:t>
            </w:r>
            <w:r w:rsidRPr="005200BF">
              <w:rPr>
                <w:rFonts w:ascii="Verdana" w:eastAsia="Verdana" w:hAnsi="Verdana" w:cs="Verdana"/>
                <w:spacing w:val="-14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th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</w:rPr>
              <w:t>ub</w:t>
            </w:r>
            <w:r w:rsidRPr="005200BF">
              <w:rPr>
                <w:rFonts w:ascii="Verdana" w:eastAsia="Verdana" w:hAnsi="Verdana" w:cs="Verdana"/>
                <w:spacing w:val="-1"/>
              </w:rPr>
              <w:t>scr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</w:rPr>
              <w:t>er</w:t>
            </w:r>
            <w:r w:rsidRPr="005200BF">
              <w:rPr>
                <w:rFonts w:ascii="Verdana" w:eastAsia="Verdana" w:hAnsi="Verdana" w:cs="Verdana"/>
              </w:rPr>
              <w:t>.</w:t>
            </w:r>
            <w:r w:rsidRPr="005200BF">
              <w:rPr>
                <w:rFonts w:ascii="Verdana" w:eastAsia="Verdana" w:hAnsi="Verdana" w:cs="Verdana"/>
                <w:spacing w:val="-19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Do</w:t>
            </w:r>
            <w:r w:rsidRPr="005200BF"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  <w:spacing w:val="-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  <w:spacing w:val="2"/>
              </w:rPr>
              <w:t>s</w:t>
            </w:r>
            <w:r w:rsidRPr="005200BF">
              <w:rPr>
                <w:rFonts w:ascii="Verdana" w:eastAsia="Verdana" w:hAnsi="Verdana" w:cs="Verdana"/>
              </w:rPr>
              <w:t>e w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y</w:t>
            </w:r>
            <w:r w:rsidRPr="005200BF">
              <w:rPr>
                <w:rFonts w:ascii="Verdana" w:eastAsia="Verdana" w:hAnsi="Verdana" w:cs="Verdana"/>
                <w:spacing w:val="-14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dep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3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nt</w:t>
            </w:r>
            <w:r w:rsidRPr="005200BF">
              <w:rPr>
                <w:rFonts w:ascii="Verdana" w:eastAsia="Verdana" w:hAnsi="Verdana" w:cs="Verdana"/>
              </w:rPr>
              <w:t>.</w:t>
            </w:r>
          </w:p>
          <w:p w14:paraId="08D40173" w14:textId="77777777" w:rsidR="00CF143A" w:rsidRPr="005200BF" w:rsidRDefault="00011E57" w:rsidP="00533778">
            <w:pPr>
              <w:spacing w:line="240" w:lineRule="exact"/>
              <w:ind w:left="101" w:right="224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i/>
                <w:spacing w:val="-2"/>
              </w:rPr>
              <w:t>(</w:t>
            </w:r>
            <w:r w:rsidRPr="005200BF">
              <w:rPr>
                <w:rFonts w:ascii="Verdana" w:eastAsia="Verdana" w:hAnsi="Verdana" w:cs="Verdana"/>
                <w:i/>
                <w:spacing w:val="-3"/>
              </w:rPr>
              <w:t>No</w:t>
            </w:r>
            <w:r w:rsidRPr="005200BF">
              <w:rPr>
                <w:rFonts w:ascii="Verdana" w:eastAsia="Verdana" w:hAnsi="Verdana" w:cs="Verdana"/>
                <w:i/>
                <w:spacing w:val="-2"/>
              </w:rPr>
              <w:t>t</w:t>
            </w:r>
            <w:r w:rsidRPr="005200BF">
              <w:rPr>
                <w:rFonts w:ascii="Verdana" w:eastAsia="Verdana" w:hAnsi="Verdana" w:cs="Verdana"/>
                <w:i/>
                <w:spacing w:val="-6"/>
              </w:rPr>
              <w:t>e</w:t>
            </w:r>
            <w:r w:rsidRPr="005200BF">
              <w:rPr>
                <w:rFonts w:ascii="Verdana" w:eastAsia="Verdana" w:hAnsi="Verdana" w:cs="Verdana"/>
                <w:i/>
              </w:rPr>
              <w:t>:</w:t>
            </w:r>
            <w:r w:rsidRPr="005200BF">
              <w:rPr>
                <w:rFonts w:ascii="Verdana" w:eastAsia="Verdana" w:hAnsi="Verdana" w:cs="Verdana"/>
                <w:i/>
                <w:spacing w:val="-15"/>
              </w:rPr>
              <w:t xml:space="preserve"> </w:t>
            </w:r>
            <w:r w:rsidRPr="005200BF">
              <w:rPr>
                <w:rFonts w:ascii="Verdana" w:eastAsia="Verdana" w:hAnsi="Verdana" w:cs="Verdana"/>
                <w:i/>
                <w:spacing w:val="-3"/>
              </w:rPr>
              <w:t>Yo</w:t>
            </w:r>
            <w:r w:rsidRPr="005200BF">
              <w:rPr>
                <w:rFonts w:ascii="Verdana" w:eastAsia="Verdana" w:hAnsi="Verdana" w:cs="Verdana"/>
                <w:i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  <w:i/>
              </w:rPr>
              <w:t>r</w:t>
            </w:r>
            <w:r w:rsidRPr="005200BF">
              <w:rPr>
                <w:rFonts w:ascii="Verdana" w:eastAsia="Verdana" w:hAnsi="Verdana" w:cs="Verdana"/>
                <w:i/>
                <w:spacing w:val="-19"/>
              </w:rPr>
              <w:t xml:space="preserve"> </w:t>
            </w:r>
            <w:r w:rsidRPr="005200BF">
              <w:rPr>
                <w:rFonts w:ascii="Verdana" w:eastAsia="Verdana" w:hAnsi="Verdana" w:cs="Verdana"/>
                <w:i/>
                <w:spacing w:val="-2"/>
              </w:rPr>
              <w:t>pla</w:t>
            </w:r>
            <w:r w:rsidRPr="005200BF">
              <w:rPr>
                <w:rFonts w:ascii="Verdana" w:eastAsia="Verdana" w:hAnsi="Verdana" w:cs="Verdana"/>
                <w:i/>
              </w:rPr>
              <w:t>n</w:t>
            </w:r>
            <w:r w:rsidRPr="005200BF">
              <w:rPr>
                <w:rFonts w:ascii="Verdana" w:eastAsia="Verdana" w:hAnsi="Verdana" w:cs="Verdana"/>
                <w:i/>
                <w:spacing w:val="-11"/>
              </w:rPr>
              <w:t xml:space="preserve"> </w:t>
            </w:r>
            <w:r w:rsidRPr="005200BF">
              <w:rPr>
                <w:rFonts w:ascii="Verdana" w:eastAsia="Verdana" w:hAnsi="Verdana" w:cs="Verdana"/>
                <w:i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  <w:i/>
                <w:spacing w:val="-6"/>
              </w:rPr>
              <w:t>e</w:t>
            </w:r>
            <w:r w:rsidRPr="005200BF">
              <w:rPr>
                <w:rFonts w:ascii="Verdana" w:eastAsia="Verdana" w:hAnsi="Verdana" w:cs="Verdana"/>
                <w:i/>
                <w:spacing w:val="-3"/>
              </w:rPr>
              <w:t>s</w:t>
            </w:r>
            <w:r w:rsidRPr="005200BF">
              <w:rPr>
                <w:rFonts w:ascii="Verdana" w:eastAsia="Verdana" w:hAnsi="Verdana" w:cs="Verdana"/>
                <w:i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i/>
                <w:spacing w:val="-1"/>
              </w:rPr>
              <w:t>g</w:t>
            </w:r>
            <w:r w:rsidRPr="005200BF">
              <w:rPr>
                <w:rFonts w:ascii="Verdana" w:eastAsia="Verdana" w:hAnsi="Verdana" w:cs="Verdana"/>
                <w:i/>
              </w:rPr>
              <w:t>n</w:t>
            </w:r>
            <w:r w:rsidRPr="005200BF">
              <w:rPr>
                <w:rFonts w:ascii="Verdana" w:eastAsia="Verdana" w:hAnsi="Verdana" w:cs="Verdana"/>
                <w:i/>
                <w:spacing w:val="-16"/>
              </w:rPr>
              <w:t xml:space="preserve"> </w:t>
            </w:r>
            <w:r w:rsidRPr="005200BF">
              <w:rPr>
                <w:rFonts w:ascii="Verdana" w:eastAsia="Verdana" w:hAnsi="Verdana" w:cs="Verdana"/>
                <w:i/>
                <w:spacing w:val="-2"/>
              </w:rPr>
              <w:t>ma</w:t>
            </w:r>
            <w:r w:rsidRPr="005200BF">
              <w:rPr>
                <w:rFonts w:ascii="Verdana" w:eastAsia="Verdana" w:hAnsi="Verdana" w:cs="Verdana"/>
                <w:i/>
              </w:rPr>
              <w:t>y</w:t>
            </w:r>
            <w:r w:rsidRPr="005200BF">
              <w:rPr>
                <w:rFonts w:ascii="Verdana" w:eastAsia="Verdana" w:hAnsi="Verdana" w:cs="Verdana"/>
                <w:i/>
                <w:spacing w:val="-14"/>
              </w:rPr>
              <w:t xml:space="preserve"> </w:t>
            </w:r>
            <w:r w:rsidRPr="005200BF">
              <w:rPr>
                <w:rFonts w:ascii="Verdana" w:eastAsia="Verdana" w:hAnsi="Verdana" w:cs="Verdana"/>
                <w:i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i/>
                <w:spacing w:val="-3"/>
              </w:rPr>
              <w:t xml:space="preserve">ot </w:t>
            </w:r>
            <w:r w:rsidRPr="005200BF">
              <w:rPr>
                <w:rFonts w:ascii="Verdana" w:eastAsia="Verdana" w:hAnsi="Verdana" w:cs="Verdana"/>
                <w:i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i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i/>
                <w:spacing w:val="-3"/>
              </w:rPr>
              <w:t>c</w:t>
            </w:r>
            <w:r w:rsidRPr="005200BF">
              <w:rPr>
                <w:rFonts w:ascii="Verdana" w:eastAsia="Verdana" w:hAnsi="Verdana" w:cs="Verdana"/>
                <w:i/>
                <w:spacing w:val="-2"/>
              </w:rPr>
              <w:t>l</w:t>
            </w:r>
            <w:r w:rsidRPr="005200BF">
              <w:rPr>
                <w:rFonts w:ascii="Verdana" w:eastAsia="Verdana" w:hAnsi="Verdana" w:cs="Verdana"/>
                <w:i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  <w:i/>
                <w:spacing w:val="-2"/>
              </w:rPr>
              <w:t>d</w:t>
            </w:r>
            <w:r w:rsidRPr="005200BF">
              <w:rPr>
                <w:rFonts w:ascii="Verdana" w:eastAsia="Verdana" w:hAnsi="Verdana" w:cs="Verdana"/>
                <w:i/>
              </w:rPr>
              <w:t>e</w:t>
            </w:r>
            <w:r w:rsidRPr="005200BF">
              <w:rPr>
                <w:rFonts w:ascii="Verdana" w:eastAsia="Verdana" w:hAnsi="Verdana" w:cs="Verdana"/>
                <w:i/>
                <w:spacing w:val="-23"/>
              </w:rPr>
              <w:t xml:space="preserve"> </w:t>
            </w:r>
            <w:r w:rsidRPr="005200BF">
              <w:rPr>
                <w:rFonts w:ascii="Verdana" w:eastAsia="Verdana" w:hAnsi="Verdana" w:cs="Verdana"/>
                <w:i/>
                <w:spacing w:val="-2"/>
              </w:rPr>
              <w:t>al</w:t>
            </w:r>
            <w:r w:rsidRPr="005200BF">
              <w:rPr>
                <w:rFonts w:ascii="Verdana" w:eastAsia="Verdana" w:hAnsi="Verdana" w:cs="Verdana"/>
                <w:i/>
              </w:rPr>
              <w:t>l</w:t>
            </w:r>
            <w:r w:rsidRPr="005200BF">
              <w:rPr>
                <w:rFonts w:ascii="Verdana" w:eastAsia="Verdana" w:hAnsi="Verdana" w:cs="Verdana"/>
                <w:i/>
                <w:spacing w:val="-9"/>
              </w:rPr>
              <w:t xml:space="preserve"> </w:t>
            </w:r>
            <w:r w:rsidRPr="005200BF">
              <w:rPr>
                <w:rFonts w:ascii="Verdana" w:eastAsia="Verdana" w:hAnsi="Verdana" w:cs="Verdana"/>
                <w:i/>
                <w:spacing w:val="-3"/>
              </w:rPr>
              <w:t>o</w:t>
            </w:r>
            <w:r w:rsidRPr="005200BF">
              <w:rPr>
                <w:rFonts w:ascii="Verdana" w:eastAsia="Verdana" w:hAnsi="Verdana" w:cs="Verdana"/>
                <w:i/>
              </w:rPr>
              <w:t>f</w:t>
            </w:r>
            <w:r w:rsidRPr="005200BF">
              <w:rPr>
                <w:rFonts w:ascii="Verdana" w:eastAsia="Verdana" w:hAnsi="Verdana" w:cs="Verdana"/>
                <w:i/>
                <w:spacing w:val="-10"/>
              </w:rPr>
              <w:t xml:space="preserve"> </w:t>
            </w:r>
            <w:r w:rsidRPr="005200BF">
              <w:rPr>
                <w:rFonts w:ascii="Verdana" w:eastAsia="Verdana" w:hAnsi="Verdana" w:cs="Verdana"/>
                <w:i/>
                <w:spacing w:val="-2"/>
              </w:rPr>
              <w:t>t</w:t>
            </w:r>
            <w:r w:rsidRPr="005200BF">
              <w:rPr>
                <w:rFonts w:ascii="Verdana" w:eastAsia="Verdana" w:hAnsi="Verdana" w:cs="Verdana"/>
                <w:i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  <w:i/>
              </w:rPr>
              <w:t>e</w:t>
            </w:r>
            <w:r w:rsidRPr="005200BF">
              <w:rPr>
                <w:rFonts w:ascii="Verdana" w:eastAsia="Verdana" w:hAnsi="Verdana" w:cs="Verdana"/>
                <w:i/>
                <w:spacing w:val="-14"/>
              </w:rPr>
              <w:t xml:space="preserve"> </w:t>
            </w:r>
            <w:r w:rsidRPr="005200BF">
              <w:rPr>
                <w:rFonts w:ascii="Verdana" w:eastAsia="Verdana" w:hAnsi="Verdana" w:cs="Verdana"/>
                <w:i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  <w:i/>
                <w:spacing w:val="-3"/>
              </w:rPr>
              <w:t>o</w:t>
            </w:r>
            <w:r w:rsidRPr="005200BF">
              <w:rPr>
                <w:rFonts w:ascii="Verdana" w:eastAsia="Verdana" w:hAnsi="Verdana" w:cs="Verdana"/>
                <w:i/>
              </w:rPr>
              <w:t>v</w:t>
            </w:r>
            <w:r w:rsidRPr="005200BF">
              <w:rPr>
                <w:rFonts w:ascii="Verdana" w:eastAsia="Verdana" w:hAnsi="Verdana" w:cs="Verdana"/>
                <w:i/>
                <w:spacing w:val="-6"/>
              </w:rPr>
              <w:t>e</w:t>
            </w:r>
            <w:r w:rsidRPr="005200BF">
              <w:rPr>
                <w:rFonts w:ascii="Verdana" w:eastAsia="Verdana" w:hAnsi="Verdana" w:cs="Verdana"/>
                <w:i/>
                <w:spacing w:val="-3"/>
              </w:rPr>
              <w:t>r</w:t>
            </w:r>
            <w:r w:rsidRPr="005200BF">
              <w:rPr>
                <w:rFonts w:ascii="Verdana" w:eastAsia="Verdana" w:hAnsi="Verdana" w:cs="Verdana"/>
                <w:i/>
                <w:spacing w:val="-2"/>
              </w:rPr>
              <w:t>a</w:t>
            </w:r>
            <w:r w:rsidRPr="005200BF">
              <w:rPr>
                <w:rFonts w:ascii="Verdana" w:eastAsia="Verdana" w:hAnsi="Verdana" w:cs="Verdana"/>
                <w:i/>
                <w:spacing w:val="1"/>
              </w:rPr>
              <w:t>g</w:t>
            </w:r>
            <w:r w:rsidRPr="005200BF">
              <w:rPr>
                <w:rFonts w:ascii="Verdana" w:eastAsia="Verdana" w:hAnsi="Verdana" w:cs="Verdana"/>
                <w:i/>
              </w:rPr>
              <w:t>e</w:t>
            </w:r>
            <w:r w:rsidRPr="005200BF">
              <w:rPr>
                <w:rFonts w:ascii="Verdana" w:eastAsia="Verdana" w:hAnsi="Verdana" w:cs="Verdana"/>
                <w:i/>
                <w:spacing w:val="-28"/>
              </w:rPr>
              <w:t xml:space="preserve"> </w:t>
            </w:r>
            <w:r w:rsidRPr="005200BF">
              <w:rPr>
                <w:rFonts w:ascii="Verdana" w:eastAsia="Verdana" w:hAnsi="Verdana" w:cs="Verdana"/>
                <w:i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  <w:i/>
                <w:spacing w:val="-3"/>
              </w:rPr>
              <w:t>o</w:t>
            </w:r>
            <w:r w:rsidRPr="005200BF">
              <w:rPr>
                <w:rFonts w:ascii="Verdana" w:eastAsia="Verdana" w:hAnsi="Verdana" w:cs="Verdana"/>
                <w:i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  <w:i/>
                <w:spacing w:val="-6"/>
              </w:rPr>
              <w:t>e</w:t>
            </w:r>
            <w:r w:rsidRPr="005200BF">
              <w:rPr>
                <w:rFonts w:ascii="Verdana" w:eastAsia="Verdana" w:hAnsi="Verdana" w:cs="Verdana"/>
                <w:i/>
              </w:rPr>
              <w:t>s</w:t>
            </w:r>
            <w:r w:rsidRPr="005200BF">
              <w:rPr>
                <w:rFonts w:ascii="Verdana" w:eastAsia="Verdana" w:hAnsi="Verdana" w:cs="Verdana"/>
                <w:i/>
                <w:spacing w:val="-17"/>
              </w:rPr>
              <w:t xml:space="preserve"> </w:t>
            </w:r>
            <w:r w:rsidRPr="005200BF">
              <w:rPr>
                <w:rFonts w:ascii="Verdana" w:eastAsia="Verdana" w:hAnsi="Verdana" w:cs="Verdana"/>
                <w:i/>
                <w:spacing w:val="-2"/>
              </w:rPr>
              <w:t>li</w:t>
            </w:r>
            <w:r w:rsidRPr="005200BF">
              <w:rPr>
                <w:rFonts w:ascii="Verdana" w:eastAsia="Verdana" w:hAnsi="Verdana" w:cs="Verdana"/>
                <w:i/>
                <w:spacing w:val="-3"/>
              </w:rPr>
              <w:t>s</w:t>
            </w:r>
            <w:r w:rsidRPr="005200BF">
              <w:rPr>
                <w:rFonts w:ascii="Verdana" w:eastAsia="Verdana" w:hAnsi="Verdana" w:cs="Verdana"/>
                <w:i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i/>
                <w:spacing w:val="-6"/>
              </w:rPr>
              <w:t>e</w:t>
            </w:r>
            <w:r w:rsidRPr="005200BF">
              <w:rPr>
                <w:rFonts w:ascii="Verdana" w:eastAsia="Verdana" w:hAnsi="Verdana" w:cs="Verdana"/>
                <w:i/>
              </w:rPr>
              <w:t>d</w:t>
            </w:r>
            <w:r w:rsidR="00533778" w:rsidRPr="005200BF">
              <w:rPr>
                <w:rFonts w:ascii="Verdana" w:eastAsia="Verdana" w:hAnsi="Verdana" w:cs="Verdana"/>
                <w:i/>
                <w:spacing w:val="1"/>
              </w:rPr>
              <w:t xml:space="preserve">) 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8485565" w14:textId="77777777" w:rsidR="00CF143A" w:rsidRPr="005200BF" w:rsidRDefault="00011E57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C5BA1" w:rsidRPr="005200BF" w14:paraId="6DFC9A69" w14:textId="77777777" w:rsidTr="00293960">
        <w:trPr>
          <w:trHeight w:hRule="exact" w:val="1168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DF1DF92" w14:textId="77777777" w:rsidR="002C5BA1" w:rsidRPr="005200BF" w:rsidRDefault="002C5BA1" w:rsidP="002C5BA1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31AB99C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2C5BA1">
              <w:rPr>
                <w:rFonts w:ascii="Verdana" w:eastAsia="Verdana" w:hAnsi="Verdana" w:cs="Verdana"/>
                <w:spacing w:val="-1"/>
                <w:position w:val="-1"/>
              </w:rPr>
              <w:t>DTP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34F59C9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2C5BA1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6342BC4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2C5BA1">
              <w:rPr>
                <w:rFonts w:ascii="Verdana" w:eastAsia="Verdana" w:hAnsi="Verdana" w:cs="Verdana"/>
                <w:position w:val="-1"/>
              </w:rPr>
              <w:t>Date/Time Qualifier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6158C29" w14:textId="3E53631D" w:rsidR="004A4AF5" w:rsidRPr="001C4E98" w:rsidRDefault="004A4AF5" w:rsidP="004A4AF5">
            <w:pPr>
              <w:rPr>
                <w:rFonts w:asciiTheme="minorHAnsi" w:eastAsia="Arial" w:hAnsiTheme="minorHAnsi" w:cstheme="minorHAnsi"/>
                <w:bCs/>
                <w:highlight w:val="white"/>
              </w:rPr>
            </w:pPr>
            <w:r w:rsidRPr="001C4E98">
              <w:rPr>
                <w:rFonts w:asciiTheme="minorHAnsi" w:eastAsia="Arial" w:hAnsiTheme="minorHAnsi" w:cstheme="minorHAnsi"/>
                <w:bCs/>
                <w:highlight w:val="white"/>
              </w:rPr>
              <w:t xml:space="preserve">Send 348 </w:t>
            </w:r>
            <w:r w:rsidR="00293960" w:rsidRPr="001C4E98">
              <w:rPr>
                <w:rFonts w:asciiTheme="minorHAnsi" w:eastAsia="Arial" w:hAnsiTheme="minorHAnsi" w:cstheme="minorHAnsi"/>
                <w:bCs/>
                <w:highlight w:val="white"/>
              </w:rPr>
              <w:t>for Benefit</w:t>
            </w:r>
            <w:r w:rsidRPr="001C4E98">
              <w:rPr>
                <w:rFonts w:asciiTheme="minorHAnsi" w:eastAsia="Arial" w:hAnsiTheme="minorHAnsi" w:cstheme="minorHAnsi"/>
                <w:bCs/>
                <w:highlight w:val="white"/>
              </w:rPr>
              <w:t xml:space="preserve"> Start</w:t>
            </w:r>
          </w:p>
          <w:p w14:paraId="22F2EADD" w14:textId="77777777" w:rsidR="004A4AF5" w:rsidRDefault="004A4AF5" w:rsidP="004A4AF5">
            <w:pPr>
              <w:spacing w:line="240" w:lineRule="exact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</w:p>
          <w:p w14:paraId="0A7FDD71" w14:textId="66451F12" w:rsidR="00293960" w:rsidRPr="001C4E98" w:rsidRDefault="00293960" w:rsidP="004A4AF5">
            <w:pPr>
              <w:spacing w:line="240" w:lineRule="exact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Please send a minimum effective date of 1/1/2020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A66255C" w14:textId="77777777" w:rsidR="002C5BA1" w:rsidRDefault="002C5BA1" w:rsidP="002C5BA1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  <w:b/>
              </w:rPr>
            </w:pPr>
            <w:r w:rsidRPr="002C5BA1">
              <w:rPr>
                <w:rFonts w:ascii="Verdana" w:eastAsia="Verdana" w:hAnsi="Verdana" w:cs="Verdana"/>
                <w:b/>
              </w:rPr>
              <w:t>Benefit Begin Date must always be sent.</w:t>
            </w:r>
          </w:p>
          <w:p w14:paraId="11BA36B8" w14:textId="77777777" w:rsidR="004A4AF5" w:rsidRDefault="004A4AF5" w:rsidP="002C5BA1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  <w:b/>
              </w:rPr>
            </w:pPr>
          </w:p>
          <w:p w14:paraId="665EE65B" w14:textId="0BB3F492" w:rsidR="004A4AF5" w:rsidRPr="002C5BA1" w:rsidRDefault="004A4AF5" w:rsidP="002C5BA1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1B814A3" w14:textId="77777777" w:rsidR="002C5BA1" w:rsidRPr="002C5BA1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2C5BA1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C5BA1" w:rsidRPr="005200BF" w14:paraId="20574F9C" w14:textId="77777777" w:rsidTr="005D5F0D">
        <w:trPr>
          <w:trHeight w:hRule="exact" w:val="628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EBCAF40" w14:textId="77777777" w:rsidR="002C5BA1" w:rsidRPr="005200BF" w:rsidRDefault="002C5BA1" w:rsidP="002C5BA1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9BDC86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2C5BA1">
              <w:rPr>
                <w:rFonts w:ascii="Verdana" w:eastAsia="Verdana" w:hAnsi="Verdana" w:cs="Verdana"/>
                <w:spacing w:val="-1"/>
                <w:position w:val="-1"/>
              </w:rPr>
              <w:t>DTP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167FC50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4757CF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Da</w:t>
            </w:r>
            <w:r w:rsidRPr="002C5BA1">
              <w:rPr>
                <w:rFonts w:ascii="Verdana" w:eastAsia="Verdana" w:hAnsi="Verdana" w:cs="Verdana"/>
                <w:position w:val="-1"/>
              </w:rPr>
              <w:t>te/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2C5BA1">
              <w:rPr>
                <w:rFonts w:ascii="Verdana" w:eastAsia="Verdana" w:hAnsi="Verdana" w:cs="Verdana"/>
                <w:position w:val="-1"/>
              </w:rPr>
              <w:t>im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2C5BA1">
              <w:rPr>
                <w:rFonts w:ascii="Verdana" w:eastAsia="Verdana" w:hAnsi="Verdana" w:cs="Verdana"/>
                <w:position w:val="-1"/>
              </w:rPr>
              <w:t xml:space="preserve"> Qu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2C5BA1">
              <w:rPr>
                <w:rFonts w:ascii="Verdana" w:eastAsia="Verdana" w:hAnsi="Verdana" w:cs="Verdana"/>
                <w:position w:val="-1"/>
              </w:rPr>
              <w:t>lifie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61EB3FA" w14:textId="5978C381" w:rsidR="004A4AF5" w:rsidRPr="001C4E98" w:rsidRDefault="004A4AF5" w:rsidP="004A4AF5">
            <w:pPr>
              <w:rPr>
                <w:rFonts w:asciiTheme="minorHAnsi" w:eastAsia="Arial" w:hAnsiTheme="minorHAnsi" w:cstheme="minorHAnsi"/>
                <w:bCs/>
                <w:highlight w:val="white"/>
              </w:rPr>
            </w:pPr>
            <w:r w:rsidRPr="001C4E98">
              <w:rPr>
                <w:rFonts w:asciiTheme="minorHAnsi" w:eastAsia="Arial" w:hAnsiTheme="minorHAnsi" w:cstheme="minorHAnsi"/>
                <w:bCs/>
                <w:highlight w:val="white"/>
              </w:rPr>
              <w:t xml:space="preserve">Send 349 </w:t>
            </w:r>
            <w:r w:rsidR="00293960" w:rsidRPr="001C4E98">
              <w:rPr>
                <w:rFonts w:asciiTheme="minorHAnsi" w:eastAsia="Arial" w:hAnsiTheme="minorHAnsi" w:cstheme="minorHAnsi"/>
                <w:bCs/>
                <w:highlight w:val="white"/>
              </w:rPr>
              <w:t>for Benefit</w:t>
            </w:r>
            <w:r w:rsidRPr="001C4E98">
              <w:rPr>
                <w:rFonts w:asciiTheme="minorHAnsi" w:eastAsia="Arial" w:hAnsiTheme="minorHAnsi" w:cstheme="minorHAnsi"/>
                <w:bCs/>
                <w:highlight w:val="white"/>
              </w:rPr>
              <w:t xml:space="preserve"> End</w:t>
            </w:r>
          </w:p>
          <w:p w14:paraId="35009CBB" w14:textId="077F34F1" w:rsidR="002C5BA1" w:rsidRPr="001C4E98" w:rsidRDefault="002C5BA1" w:rsidP="004A4AF5">
            <w:pPr>
              <w:spacing w:line="240" w:lineRule="exact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3898793" w14:textId="77777777" w:rsidR="002C5BA1" w:rsidRPr="005200BF" w:rsidRDefault="002C5BA1" w:rsidP="005D5F0D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B</w:t>
            </w:r>
            <w:r w:rsidRPr="002C5BA1">
              <w:rPr>
                <w:rFonts w:ascii="Verdana" w:eastAsia="Verdana" w:hAnsi="Verdana" w:cs="Verdana"/>
              </w:rPr>
              <w:t>ene</w:t>
            </w:r>
            <w:r w:rsidRPr="005200BF">
              <w:rPr>
                <w:rFonts w:ascii="Verdana" w:eastAsia="Verdana" w:hAnsi="Verdana" w:cs="Verdana"/>
              </w:rPr>
              <w:t>f</w:t>
            </w:r>
            <w:r w:rsidRPr="002C5BA1">
              <w:rPr>
                <w:rFonts w:ascii="Verdana" w:eastAsia="Verdana" w:hAnsi="Verdana" w:cs="Verdana"/>
              </w:rPr>
              <w:t>i</w:t>
            </w:r>
            <w:r w:rsidRPr="005200BF">
              <w:rPr>
                <w:rFonts w:ascii="Verdana" w:eastAsia="Verdana" w:hAnsi="Verdana" w:cs="Verdana"/>
              </w:rPr>
              <w:t>t</w:t>
            </w:r>
            <w:r w:rsidRPr="002C5BA1">
              <w:rPr>
                <w:rFonts w:ascii="Verdana" w:eastAsia="Verdana" w:hAnsi="Verdana" w:cs="Verdana"/>
              </w:rPr>
              <w:t xml:space="preserve"> en</w:t>
            </w:r>
            <w:r w:rsidRPr="005200BF">
              <w:rPr>
                <w:rFonts w:ascii="Verdana" w:eastAsia="Verdana" w:hAnsi="Verdana" w:cs="Verdana"/>
              </w:rPr>
              <w:t>d</w:t>
            </w:r>
            <w:r w:rsidRPr="002C5BA1">
              <w:rPr>
                <w:rFonts w:ascii="Verdana" w:eastAsia="Verdana" w:hAnsi="Verdana" w:cs="Verdana"/>
              </w:rPr>
              <w:t xml:space="preserve"> </w:t>
            </w:r>
            <w:proofErr w:type="gramStart"/>
            <w:r w:rsidRPr="002C5BA1">
              <w:rPr>
                <w:rFonts w:ascii="Verdana" w:eastAsia="Verdana" w:hAnsi="Verdana" w:cs="Verdana"/>
              </w:rPr>
              <w:t>date</w:t>
            </w:r>
            <w:r w:rsidRPr="005200BF">
              <w:rPr>
                <w:rFonts w:ascii="Verdana" w:eastAsia="Verdana" w:hAnsi="Verdana" w:cs="Verdana"/>
              </w:rPr>
              <w:t>;</w:t>
            </w:r>
            <w:proofErr w:type="gramEnd"/>
            <w:r w:rsidRPr="002C5BA1">
              <w:rPr>
                <w:rFonts w:ascii="Verdana" w:eastAsia="Verdana" w:hAnsi="Verdana" w:cs="Verdana"/>
              </w:rPr>
              <w:t xml:space="preserve"> indic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2C5BA1">
              <w:rPr>
                <w:rFonts w:ascii="Verdana" w:eastAsia="Verdana" w:hAnsi="Verdana" w:cs="Verdana"/>
              </w:rPr>
              <w:t>te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2C5BA1">
              <w:rPr>
                <w:rFonts w:ascii="Verdana" w:eastAsia="Verdana" w:hAnsi="Verdana" w:cs="Verdana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w</w:t>
            </w:r>
            <w:r w:rsidRPr="002C5BA1">
              <w:rPr>
                <w:rFonts w:ascii="Verdana" w:eastAsia="Verdana" w:hAnsi="Verdana" w:cs="Verdana"/>
              </w:rPr>
              <w:t>he</w:t>
            </w:r>
            <w:r w:rsidRPr="005200BF">
              <w:rPr>
                <w:rFonts w:ascii="Verdana" w:eastAsia="Verdana" w:hAnsi="Verdana" w:cs="Verdana"/>
              </w:rPr>
              <w:t xml:space="preserve">n </w:t>
            </w:r>
            <w:r w:rsidRPr="002C5BA1">
              <w:rPr>
                <w:rFonts w:ascii="Verdana" w:eastAsia="Verdana" w:hAnsi="Verdana" w:cs="Verdana"/>
              </w:rPr>
              <w:t>bene</w:t>
            </w:r>
            <w:r w:rsidRPr="005200BF">
              <w:rPr>
                <w:rFonts w:ascii="Verdana" w:eastAsia="Verdana" w:hAnsi="Verdana" w:cs="Verdana"/>
              </w:rPr>
              <w:t>f</w:t>
            </w:r>
            <w:r w:rsidRPr="002C5BA1">
              <w:rPr>
                <w:rFonts w:ascii="Verdana" w:eastAsia="Verdana" w:hAnsi="Verdana" w:cs="Verdana"/>
              </w:rPr>
              <w:t>it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2C5BA1">
              <w:rPr>
                <w:rFonts w:ascii="Verdana" w:eastAsia="Verdana" w:hAnsi="Verdana" w:cs="Verdana"/>
              </w:rPr>
              <w:t xml:space="preserve"> shoul</w:t>
            </w:r>
            <w:r w:rsidRPr="005200BF">
              <w:rPr>
                <w:rFonts w:ascii="Verdana" w:eastAsia="Verdana" w:hAnsi="Verdana" w:cs="Verdana"/>
              </w:rPr>
              <w:t>d</w:t>
            </w:r>
            <w:r w:rsidRPr="002C5BA1">
              <w:rPr>
                <w:rFonts w:ascii="Verdana" w:eastAsia="Verdana" w:hAnsi="Verdana" w:cs="Verdana"/>
              </w:rPr>
              <w:t xml:space="preserve"> end</w:t>
            </w:r>
            <w:r w:rsidRPr="005200BF"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E2303D7" w14:textId="77777777" w:rsidR="002C5BA1" w:rsidRPr="002C5BA1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5BA1" w:rsidRPr="005200BF" w14:paraId="72480DF2" w14:textId="77777777" w:rsidTr="002C5BA1">
        <w:trPr>
          <w:trHeight w:hRule="exact" w:val="1672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095DAEE" w14:textId="77777777" w:rsidR="002C5BA1" w:rsidRPr="005200BF" w:rsidRDefault="002C5BA1" w:rsidP="002C5BA1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FFCAC56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2C5BA1">
              <w:rPr>
                <w:rFonts w:ascii="Verdana" w:eastAsia="Verdana" w:hAnsi="Verdana" w:cs="Verdana"/>
                <w:spacing w:val="-1"/>
                <w:position w:val="-1"/>
              </w:rPr>
              <w:t>DTP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B6C2AD8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FB484DF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Da</w:t>
            </w:r>
            <w:r w:rsidRPr="002C5BA1">
              <w:rPr>
                <w:rFonts w:ascii="Verdana" w:eastAsia="Verdana" w:hAnsi="Verdana" w:cs="Verdana"/>
                <w:position w:val="-1"/>
              </w:rPr>
              <w:t>te/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2C5BA1">
              <w:rPr>
                <w:rFonts w:ascii="Verdana" w:eastAsia="Verdana" w:hAnsi="Verdana" w:cs="Verdana"/>
                <w:position w:val="-1"/>
              </w:rPr>
              <w:t>im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2C5BA1">
              <w:rPr>
                <w:rFonts w:ascii="Verdana" w:eastAsia="Verdana" w:hAnsi="Verdana" w:cs="Verdana"/>
                <w:position w:val="-1"/>
              </w:rPr>
              <w:t xml:space="preserve"> Qu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2C5BA1">
              <w:rPr>
                <w:rFonts w:ascii="Verdana" w:eastAsia="Verdana" w:hAnsi="Verdana" w:cs="Verdana"/>
                <w:position w:val="-1"/>
              </w:rPr>
              <w:t>lifie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9D02340" w14:textId="77777777" w:rsidR="004A4AF5" w:rsidRPr="001C4E98" w:rsidRDefault="004A4AF5" w:rsidP="004A4AF5">
            <w:pPr>
              <w:spacing w:line="240" w:lineRule="exact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 w:rsidRPr="001C4E98">
              <w:rPr>
                <w:rFonts w:asciiTheme="minorHAnsi" w:eastAsia="Arial" w:hAnsiTheme="minorHAnsi" w:cstheme="minorHAnsi"/>
                <w:bCs/>
                <w:highlight w:val="white"/>
              </w:rPr>
              <w:t xml:space="preserve">Send 303 for </w:t>
            </w:r>
            <w:r w:rsidRPr="001C4E98">
              <w:rPr>
                <w:rFonts w:asciiTheme="minorHAnsi" w:eastAsia="Arial" w:hAnsiTheme="minorHAnsi" w:cstheme="minorHAnsi"/>
                <w:bCs/>
              </w:rPr>
              <w:t>Maintenance Effective (coverage level changes)</w:t>
            </w:r>
          </w:p>
          <w:p w14:paraId="0B5A4824" w14:textId="3CCCD9E6" w:rsidR="002C5BA1" w:rsidRPr="001C4E98" w:rsidRDefault="002C5BA1" w:rsidP="002C5BA1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18E3A7D" w14:textId="77777777" w:rsidR="002C5BA1" w:rsidRPr="005200BF" w:rsidRDefault="002C5BA1" w:rsidP="002C5BA1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  <w:r w:rsidRPr="002C5BA1">
              <w:rPr>
                <w:rFonts w:ascii="Verdana" w:eastAsia="Verdana" w:hAnsi="Verdana" w:cs="Verdana"/>
              </w:rPr>
              <w:t>Us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2C5BA1">
              <w:rPr>
                <w:rFonts w:ascii="Verdana" w:eastAsia="Verdana" w:hAnsi="Verdana" w:cs="Verdana"/>
              </w:rPr>
              <w:t xml:space="preserve"> qu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2C5BA1">
              <w:rPr>
                <w:rFonts w:ascii="Verdana" w:eastAsia="Verdana" w:hAnsi="Verdana" w:cs="Verdana"/>
              </w:rPr>
              <w:t>lifie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Pr="002C5BA1">
              <w:rPr>
                <w:rFonts w:ascii="Verdana" w:eastAsia="Verdana" w:hAnsi="Verdana" w:cs="Verdana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"3</w:t>
            </w:r>
            <w:r w:rsidRPr="002C5BA1">
              <w:rPr>
                <w:rFonts w:ascii="Verdana" w:eastAsia="Verdana" w:hAnsi="Verdana" w:cs="Verdana"/>
              </w:rPr>
              <w:t>0</w:t>
            </w:r>
            <w:r w:rsidRPr="005200BF">
              <w:rPr>
                <w:rFonts w:ascii="Verdana" w:eastAsia="Verdana" w:hAnsi="Verdana" w:cs="Verdana"/>
              </w:rPr>
              <w:t>3"</w:t>
            </w:r>
            <w:r w:rsidRPr="002C5BA1">
              <w:rPr>
                <w:rFonts w:ascii="Verdana" w:eastAsia="Verdana" w:hAnsi="Verdana" w:cs="Verdana"/>
              </w:rPr>
              <w:t xml:space="preserve"> t</w:t>
            </w:r>
            <w:r w:rsidRPr="005200BF">
              <w:rPr>
                <w:rFonts w:ascii="Verdana" w:eastAsia="Verdana" w:hAnsi="Verdana" w:cs="Verdana"/>
              </w:rPr>
              <w:t>o</w:t>
            </w:r>
            <w:r w:rsidRPr="002C5BA1">
              <w:rPr>
                <w:rFonts w:ascii="Verdana" w:eastAsia="Verdana" w:hAnsi="Verdana" w:cs="Verdana"/>
              </w:rPr>
              <w:t xml:space="preserve"> indic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2C5BA1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2C5BA1">
              <w:rPr>
                <w:rFonts w:ascii="Verdana" w:eastAsia="Verdana" w:hAnsi="Verdana" w:cs="Verdana"/>
              </w:rPr>
              <w:t xml:space="preserve"> th</w:t>
            </w:r>
            <w:r w:rsidRPr="005200BF">
              <w:rPr>
                <w:rFonts w:ascii="Verdana" w:eastAsia="Verdana" w:hAnsi="Verdana" w:cs="Verdana"/>
              </w:rPr>
              <w:t xml:space="preserve">e </w:t>
            </w:r>
            <w:r w:rsidRPr="002C5BA1">
              <w:rPr>
                <w:rFonts w:ascii="Verdana" w:eastAsia="Verdana" w:hAnsi="Verdana" w:cs="Verdana"/>
              </w:rPr>
              <w:t>effe</w:t>
            </w:r>
            <w:r w:rsidRPr="005200BF">
              <w:rPr>
                <w:rFonts w:ascii="Verdana" w:eastAsia="Verdana" w:hAnsi="Verdana" w:cs="Verdana"/>
              </w:rPr>
              <w:t>c</w:t>
            </w:r>
            <w:r w:rsidRPr="002C5BA1">
              <w:rPr>
                <w:rFonts w:ascii="Verdana" w:eastAsia="Verdana" w:hAnsi="Verdana" w:cs="Verdana"/>
              </w:rPr>
              <w:t>ti</w:t>
            </w:r>
            <w:r w:rsidRPr="005200BF">
              <w:rPr>
                <w:rFonts w:ascii="Verdana" w:eastAsia="Verdana" w:hAnsi="Verdana" w:cs="Verdana"/>
              </w:rPr>
              <w:t>ve</w:t>
            </w:r>
            <w:r w:rsidRPr="002C5BA1">
              <w:rPr>
                <w:rFonts w:ascii="Verdana" w:eastAsia="Verdana" w:hAnsi="Verdana" w:cs="Verdana"/>
              </w:rPr>
              <w:t xml:space="preserve"> d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2C5BA1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2C5BA1">
              <w:rPr>
                <w:rFonts w:ascii="Verdana" w:eastAsia="Verdana" w:hAnsi="Verdana" w:cs="Verdana"/>
              </w:rPr>
              <w:t xml:space="preserve"> o</w:t>
            </w:r>
            <w:r w:rsidRPr="005200BF">
              <w:rPr>
                <w:rFonts w:ascii="Verdana" w:eastAsia="Verdana" w:hAnsi="Verdana" w:cs="Verdana"/>
              </w:rPr>
              <w:t>f</w:t>
            </w:r>
            <w:r w:rsidRPr="002C5BA1">
              <w:rPr>
                <w:rFonts w:ascii="Verdana" w:eastAsia="Verdana" w:hAnsi="Verdana" w:cs="Verdana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C</w:t>
            </w:r>
            <w:r w:rsidRPr="002C5BA1">
              <w:rPr>
                <w:rFonts w:ascii="Verdana" w:eastAsia="Verdana" w:hAnsi="Verdana" w:cs="Verdana"/>
              </w:rPr>
              <w:t>o</w:t>
            </w:r>
            <w:r w:rsidRPr="005200BF">
              <w:rPr>
                <w:rFonts w:ascii="Verdana" w:eastAsia="Verdana" w:hAnsi="Verdana" w:cs="Verdana"/>
              </w:rPr>
              <w:t>v</w:t>
            </w:r>
            <w:r w:rsidRPr="002C5BA1">
              <w:rPr>
                <w:rFonts w:ascii="Verdana" w:eastAsia="Verdana" w:hAnsi="Verdana" w:cs="Verdana"/>
              </w:rPr>
              <w:t>er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2C5BA1">
              <w:rPr>
                <w:rFonts w:ascii="Verdana" w:eastAsia="Verdana" w:hAnsi="Verdana" w:cs="Verdana"/>
              </w:rPr>
              <w:t>ge-Le</w:t>
            </w:r>
            <w:r w:rsidRPr="005200BF">
              <w:rPr>
                <w:rFonts w:ascii="Verdana" w:eastAsia="Verdana" w:hAnsi="Verdana" w:cs="Verdana"/>
              </w:rPr>
              <w:t>v</w:t>
            </w:r>
            <w:r w:rsidRPr="002C5BA1">
              <w:rPr>
                <w:rFonts w:ascii="Verdana" w:eastAsia="Verdana" w:hAnsi="Verdana" w:cs="Verdana"/>
              </w:rPr>
              <w:t>el</w:t>
            </w:r>
            <w:r w:rsidRPr="005200BF">
              <w:rPr>
                <w:rFonts w:ascii="Verdana" w:eastAsia="Verdana" w:hAnsi="Verdana" w:cs="Verdana"/>
              </w:rPr>
              <w:t>- C</w:t>
            </w:r>
            <w:r w:rsidRPr="002C5BA1">
              <w:rPr>
                <w:rFonts w:ascii="Verdana" w:eastAsia="Verdana" w:hAnsi="Verdana" w:cs="Verdana"/>
              </w:rPr>
              <w:t>od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2C5BA1">
              <w:rPr>
                <w:rFonts w:ascii="Verdana" w:eastAsia="Verdana" w:hAnsi="Verdana" w:cs="Verdana"/>
              </w:rPr>
              <w:t xml:space="preserve"> ch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2C5BA1">
              <w:rPr>
                <w:rFonts w:ascii="Verdana" w:eastAsia="Verdana" w:hAnsi="Verdana" w:cs="Verdana"/>
              </w:rPr>
              <w:t>ng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2C5BA1">
              <w:rPr>
                <w:rFonts w:ascii="Verdana" w:eastAsia="Verdana" w:hAnsi="Verdana" w:cs="Verdana"/>
              </w:rPr>
              <w:t xml:space="preserve"> (H</w:t>
            </w:r>
            <w:r w:rsidRPr="005200BF">
              <w:rPr>
                <w:rFonts w:ascii="Verdana" w:eastAsia="Verdana" w:hAnsi="Verdana" w:cs="Verdana"/>
              </w:rPr>
              <w:t>D</w:t>
            </w:r>
            <w:r w:rsidRPr="002C5BA1">
              <w:rPr>
                <w:rFonts w:ascii="Verdana" w:eastAsia="Verdana" w:hAnsi="Verdana" w:cs="Verdana"/>
              </w:rPr>
              <w:t>05</w:t>
            </w:r>
            <w:r w:rsidRPr="005200BF">
              <w:rPr>
                <w:rFonts w:ascii="Verdana" w:eastAsia="Verdana" w:hAnsi="Verdana" w:cs="Verdana"/>
              </w:rPr>
              <w:t>)</w:t>
            </w:r>
            <w:r w:rsidRPr="002C5BA1">
              <w:rPr>
                <w:rFonts w:ascii="Verdana" w:eastAsia="Verdana" w:hAnsi="Verdana" w:cs="Verdana"/>
              </w:rPr>
              <w:t xml:space="preserve"> onl</w:t>
            </w:r>
            <w:r w:rsidRPr="005200BF">
              <w:rPr>
                <w:rFonts w:ascii="Verdana" w:eastAsia="Verdana" w:hAnsi="Verdana" w:cs="Verdana"/>
              </w:rPr>
              <w:t>y.</w:t>
            </w:r>
            <w:r w:rsidRPr="002C5BA1">
              <w:rPr>
                <w:rFonts w:ascii="Verdana" w:eastAsia="Verdana" w:hAnsi="Verdana" w:cs="Verdana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C</w:t>
            </w:r>
            <w:r w:rsidRPr="002C5BA1">
              <w:rPr>
                <w:rFonts w:ascii="Verdana" w:eastAsia="Verdana" w:hAnsi="Verdana" w:cs="Verdana"/>
              </w:rPr>
              <w:t>o</w:t>
            </w:r>
            <w:r w:rsidRPr="005200BF">
              <w:rPr>
                <w:rFonts w:ascii="Verdana" w:eastAsia="Verdana" w:hAnsi="Verdana" w:cs="Verdana"/>
              </w:rPr>
              <w:t>v</w:t>
            </w:r>
            <w:r w:rsidRPr="002C5BA1">
              <w:rPr>
                <w:rFonts w:ascii="Verdana" w:eastAsia="Verdana" w:hAnsi="Verdana" w:cs="Verdana"/>
              </w:rPr>
              <w:t>erage</w:t>
            </w:r>
            <w:r w:rsidRPr="005200BF">
              <w:rPr>
                <w:rFonts w:ascii="Verdana" w:eastAsia="Verdana" w:hAnsi="Verdana" w:cs="Verdana"/>
              </w:rPr>
              <w:t xml:space="preserve"> </w:t>
            </w:r>
            <w:r w:rsidRPr="002C5BA1">
              <w:rPr>
                <w:rFonts w:ascii="Verdana" w:eastAsia="Verdana" w:hAnsi="Verdana" w:cs="Verdana"/>
              </w:rPr>
              <w:t>Le</w:t>
            </w:r>
            <w:r w:rsidRPr="005200BF">
              <w:rPr>
                <w:rFonts w:ascii="Verdana" w:eastAsia="Verdana" w:hAnsi="Verdana" w:cs="Verdana"/>
              </w:rPr>
              <w:t>v</w:t>
            </w:r>
            <w:r w:rsidRPr="002C5BA1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</w:rPr>
              <w:t>l</w:t>
            </w:r>
            <w:r w:rsidRPr="002C5BA1">
              <w:rPr>
                <w:rFonts w:ascii="Verdana" w:eastAsia="Verdana" w:hAnsi="Verdana" w:cs="Verdana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C</w:t>
            </w:r>
            <w:r w:rsidRPr="002C5BA1">
              <w:rPr>
                <w:rFonts w:ascii="Verdana" w:eastAsia="Verdana" w:hAnsi="Verdana" w:cs="Verdana"/>
              </w:rPr>
              <w:t>od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2C5BA1">
              <w:rPr>
                <w:rFonts w:ascii="Verdana" w:eastAsia="Verdana" w:hAnsi="Verdana" w:cs="Verdana"/>
              </w:rPr>
              <w:t xml:space="preserve"> i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2C5BA1">
              <w:rPr>
                <w:rFonts w:ascii="Verdana" w:eastAsia="Verdana" w:hAnsi="Verdana" w:cs="Verdana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2C5BA1">
              <w:rPr>
                <w:rFonts w:ascii="Verdana" w:eastAsia="Verdana" w:hAnsi="Verdana" w:cs="Verdana"/>
              </w:rPr>
              <w:t>ls</w:t>
            </w:r>
            <w:r w:rsidRPr="005200BF">
              <w:rPr>
                <w:rFonts w:ascii="Verdana" w:eastAsia="Verdana" w:hAnsi="Verdana" w:cs="Verdana"/>
              </w:rPr>
              <w:t>o</w:t>
            </w:r>
            <w:r w:rsidRPr="002C5BA1">
              <w:rPr>
                <w:rFonts w:ascii="Verdana" w:eastAsia="Verdana" w:hAnsi="Verdana" w:cs="Verdana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k</w:t>
            </w:r>
            <w:r w:rsidRPr="002C5BA1">
              <w:rPr>
                <w:rFonts w:ascii="Verdana" w:eastAsia="Verdana" w:hAnsi="Verdana" w:cs="Verdana"/>
              </w:rPr>
              <w:t>now</w:t>
            </w:r>
            <w:r>
              <w:rPr>
                <w:rFonts w:ascii="Verdana" w:eastAsia="Verdana" w:hAnsi="Verdana" w:cs="Verdana"/>
              </w:rPr>
              <w:t xml:space="preserve">n </w:t>
            </w:r>
            <w:r w:rsidRPr="005200BF">
              <w:rPr>
                <w:rFonts w:ascii="Verdana" w:eastAsia="Verdana" w:hAnsi="Verdana" w:cs="Verdana"/>
              </w:rPr>
              <w:t>as</w:t>
            </w:r>
            <w:r w:rsidRPr="002C5BA1">
              <w:rPr>
                <w:rFonts w:ascii="Verdana" w:eastAsia="Verdana" w:hAnsi="Verdana" w:cs="Verdana"/>
              </w:rPr>
              <w:t xml:space="preserve"> th</w:t>
            </w:r>
            <w:r w:rsidRPr="005200BF"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2C5BA1">
              <w:rPr>
                <w:rFonts w:ascii="Verdana" w:eastAsia="Verdana" w:hAnsi="Verdana" w:cs="Verdana"/>
              </w:rPr>
              <w:t>F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2C5BA1">
              <w:rPr>
                <w:rFonts w:ascii="Verdana" w:eastAsia="Verdana" w:hAnsi="Verdana" w:cs="Verdana"/>
              </w:rPr>
              <w:t>mil</w:t>
            </w:r>
            <w:r w:rsidRPr="005200BF">
              <w:rPr>
                <w:rFonts w:ascii="Verdana" w:eastAsia="Verdana" w:hAnsi="Verdana" w:cs="Verdana"/>
              </w:rPr>
              <w:t>y</w:t>
            </w:r>
            <w:r w:rsidRPr="002C5BA1">
              <w:rPr>
                <w:rFonts w:ascii="Verdana" w:eastAsia="Verdana" w:hAnsi="Verdana" w:cs="Verdana"/>
              </w:rPr>
              <w:t xml:space="preserve"> Indic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2C5BA1">
              <w:rPr>
                <w:rFonts w:ascii="Verdana" w:eastAsia="Verdana" w:hAnsi="Verdana" w:cs="Verdana"/>
              </w:rPr>
              <w:t>tor</w:t>
            </w:r>
            <w:r w:rsidRPr="005200BF">
              <w:rPr>
                <w:rFonts w:ascii="Verdana" w:eastAsia="Verdana" w:hAnsi="Verdana" w:cs="Verdana"/>
              </w:rPr>
              <w:t>.</w:t>
            </w:r>
          </w:p>
          <w:p w14:paraId="686683BB" w14:textId="77777777" w:rsidR="002C5BA1" w:rsidRPr="002C5BA1" w:rsidRDefault="002C5BA1" w:rsidP="002C5BA1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  <w:i/>
              </w:rPr>
            </w:pPr>
            <w:r w:rsidRPr="002C5BA1">
              <w:rPr>
                <w:rFonts w:ascii="Verdana" w:eastAsia="Verdana" w:hAnsi="Verdana" w:cs="Verdana"/>
                <w:i/>
              </w:rPr>
              <w:t>Note: For details see FAQ section question #5.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FD89139" w14:textId="77777777" w:rsidR="002C5BA1" w:rsidRPr="002C5BA1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5BA1" w:rsidRPr="005200BF" w14:paraId="1BD8063A" w14:textId="77777777" w:rsidTr="002C5BA1">
        <w:trPr>
          <w:trHeight w:hRule="exact" w:val="988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14BFFBD" w14:textId="77777777" w:rsidR="002C5BA1" w:rsidRPr="005200BF" w:rsidRDefault="002C5BA1" w:rsidP="002C5BA1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9ED531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2C5BA1">
              <w:rPr>
                <w:rFonts w:ascii="Verdana" w:eastAsia="Verdana" w:hAnsi="Verdana" w:cs="Verdana"/>
                <w:spacing w:val="-1"/>
                <w:position w:val="-1"/>
              </w:rPr>
              <w:t>DTP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765A958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21E6837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Da</w:t>
            </w:r>
            <w:r w:rsidRPr="002C5BA1">
              <w:rPr>
                <w:rFonts w:ascii="Verdana" w:eastAsia="Verdana" w:hAnsi="Verdana" w:cs="Verdana"/>
                <w:position w:val="-1"/>
              </w:rPr>
              <w:t>te/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2C5BA1">
              <w:rPr>
                <w:rFonts w:ascii="Verdana" w:eastAsia="Verdana" w:hAnsi="Verdana" w:cs="Verdana"/>
                <w:position w:val="-1"/>
              </w:rPr>
              <w:t>im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2C5BA1">
              <w:rPr>
                <w:rFonts w:ascii="Verdana" w:eastAsia="Verdana" w:hAnsi="Verdana" w:cs="Verdana"/>
                <w:position w:val="-1"/>
              </w:rPr>
              <w:t xml:space="preserve"> Form</w:t>
            </w:r>
            <w:r w:rsidRPr="005200BF">
              <w:rPr>
                <w:rFonts w:ascii="Verdana" w:eastAsia="Verdana" w:hAnsi="Verdana" w:cs="Verdana"/>
                <w:position w:val="-1"/>
              </w:rPr>
              <w:t>at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390D841" w14:textId="60E507CB" w:rsidR="002C5BA1" w:rsidRPr="001C4E98" w:rsidRDefault="002C5BA1" w:rsidP="002C5BA1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D8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6C4FA05" w14:textId="77777777" w:rsidR="002C5BA1" w:rsidRPr="002C5BA1" w:rsidRDefault="002C5BA1" w:rsidP="002C5BA1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DB88BCD" w14:textId="77777777" w:rsidR="002C5BA1" w:rsidRPr="002C5BA1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C5BA1" w:rsidRPr="005200BF" w14:paraId="2E81DFBE" w14:textId="77777777" w:rsidTr="002C5BA1">
        <w:trPr>
          <w:trHeight w:hRule="exact" w:val="988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9738EE0" w14:textId="77777777" w:rsidR="002C5BA1" w:rsidRPr="005200BF" w:rsidRDefault="002C5BA1" w:rsidP="002C5BA1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13CFCDE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2C5BA1">
              <w:rPr>
                <w:rFonts w:ascii="Verdana" w:eastAsia="Verdana" w:hAnsi="Verdana" w:cs="Verdana"/>
                <w:spacing w:val="-1"/>
                <w:position w:val="-1"/>
              </w:rPr>
              <w:t>DTP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BBDB427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7B51E66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Da</w:t>
            </w:r>
            <w:r w:rsidRPr="002C5BA1">
              <w:rPr>
                <w:rFonts w:ascii="Verdana" w:eastAsia="Verdana" w:hAnsi="Verdana" w:cs="Verdana"/>
                <w:position w:val="-1"/>
              </w:rPr>
              <w:t>te/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2C5BA1">
              <w:rPr>
                <w:rFonts w:ascii="Verdana" w:eastAsia="Verdana" w:hAnsi="Verdana" w:cs="Verdana"/>
                <w:position w:val="-1"/>
              </w:rPr>
              <w:t>im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2C5BA1"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P</w:t>
            </w:r>
            <w:r w:rsidRPr="002C5BA1">
              <w:rPr>
                <w:rFonts w:ascii="Verdana" w:eastAsia="Verdana" w:hAnsi="Verdana" w:cs="Verdana"/>
                <w:position w:val="-1"/>
              </w:rPr>
              <w:t>erio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20B26F" w14:textId="77777777" w:rsidR="004A4AF5" w:rsidRPr="001C4E98" w:rsidRDefault="004A4AF5" w:rsidP="004A4AF5">
            <w:pPr>
              <w:rPr>
                <w:rFonts w:asciiTheme="minorHAnsi" w:eastAsia="Arial" w:hAnsiTheme="minorHAnsi" w:cstheme="minorHAnsi"/>
                <w:bCs/>
                <w:highlight w:val="white"/>
              </w:rPr>
            </w:pPr>
            <w:r w:rsidRPr="001C4E98">
              <w:rPr>
                <w:rFonts w:asciiTheme="minorHAnsi" w:eastAsia="Arial" w:hAnsiTheme="minorHAnsi" w:cstheme="minorHAnsi"/>
                <w:bCs/>
                <w:highlight w:val="white"/>
              </w:rPr>
              <w:t xml:space="preserve">348 = </w:t>
            </w:r>
            <w:proofErr w:type="spellStart"/>
            <w:r w:rsidRPr="001C4E98">
              <w:rPr>
                <w:rFonts w:asciiTheme="minorHAnsi" w:eastAsia="Arial" w:hAnsiTheme="minorHAnsi" w:cstheme="minorHAnsi"/>
                <w:bCs/>
                <w:highlight w:val="white"/>
              </w:rPr>
              <w:t>EedBenStartDate</w:t>
            </w:r>
            <w:proofErr w:type="spellEnd"/>
            <w:r w:rsidRPr="001C4E98">
              <w:rPr>
                <w:rFonts w:asciiTheme="minorHAnsi" w:eastAsia="Arial" w:hAnsiTheme="minorHAnsi" w:cstheme="minorHAnsi"/>
                <w:bCs/>
                <w:highlight w:val="white"/>
              </w:rPr>
              <w:t xml:space="preserve"> </w:t>
            </w:r>
          </w:p>
          <w:p w14:paraId="0D6A51A0" w14:textId="77777777" w:rsidR="004A4AF5" w:rsidRPr="001C4E98" w:rsidRDefault="004A4AF5" w:rsidP="004A4AF5">
            <w:pPr>
              <w:rPr>
                <w:rFonts w:asciiTheme="minorHAnsi" w:eastAsia="Arial" w:hAnsiTheme="minorHAnsi" w:cstheme="minorHAnsi"/>
                <w:bCs/>
                <w:highlight w:val="white"/>
              </w:rPr>
            </w:pPr>
            <w:r w:rsidRPr="001C4E98">
              <w:rPr>
                <w:rFonts w:asciiTheme="minorHAnsi" w:eastAsia="Arial" w:hAnsiTheme="minorHAnsi" w:cstheme="minorHAnsi"/>
                <w:bCs/>
                <w:highlight w:val="white"/>
              </w:rPr>
              <w:t xml:space="preserve">349 = </w:t>
            </w:r>
            <w:proofErr w:type="spellStart"/>
            <w:r w:rsidRPr="001C4E98">
              <w:rPr>
                <w:rFonts w:asciiTheme="minorHAnsi" w:eastAsia="Arial" w:hAnsiTheme="minorHAnsi" w:cstheme="minorHAnsi"/>
                <w:bCs/>
                <w:highlight w:val="white"/>
              </w:rPr>
              <w:t>EedBenStopDate</w:t>
            </w:r>
            <w:proofErr w:type="spellEnd"/>
          </w:p>
          <w:p w14:paraId="0A5C0DEB" w14:textId="5080A6CD" w:rsidR="002C5BA1" w:rsidRPr="001C4E98" w:rsidRDefault="004A4AF5" w:rsidP="004A4AF5">
            <w:pPr>
              <w:spacing w:line="240" w:lineRule="exact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 w:rsidRPr="001C4E98">
              <w:rPr>
                <w:rFonts w:asciiTheme="minorHAnsi" w:eastAsia="Arial" w:hAnsiTheme="minorHAnsi" w:cstheme="minorHAnsi"/>
                <w:bCs/>
                <w:highlight w:val="white"/>
              </w:rPr>
              <w:t xml:space="preserve">303 = </w:t>
            </w:r>
            <w:r w:rsidRPr="001C4E98">
              <w:rPr>
                <w:rFonts w:asciiTheme="minorHAnsi" w:eastAsia="Arial" w:hAnsiTheme="minorHAnsi" w:cstheme="minorHAnsi"/>
                <w:bCs/>
              </w:rPr>
              <w:t>coverage level change date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8EA234" w14:textId="77777777" w:rsidR="002C5BA1" w:rsidRPr="002C5BA1" w:rsidRDefault="002C5BA1" w:rsidP="002C5BA1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  <w:r w:rsidRPr="002C5BA1">
              <w:rPr>
                <w:rFonts w:ascii="Verdana" w:eastAsia="Verdana" w:hAnsi="Verdana" w:cs="Verdana"/>
              </w:rPr>
              <w:t xml:space="preserve">Coverage Begin Date = CCYYMMDD </w:t>
            </w:r>
          </w:p>
          <w:p w14:paraId="62F15059" w14:textId="77777777" w:rsidR="002C5BA1" w:rsidRPr="002C5BA1" w:rsidRDefault="002C5BA1" w:rsidP="002C5BA1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  <w:r w:rsidRPr="002C5BA1">
              <w:rPr>
                <w:rFonts w:ascii="Verdana" w:eastAsia="Verdana" w:hAnsi="Verdana" w:cs="Verdana"/>
              </w:rPr>
              <w:t>Coverage End Date = CCYYMMDD</w:t>
            </w:r>
          </w:p>
          <w:p w14:paraId="5EA44DA8" w14:textId="77777777" w:rsidR="002C5BA1" w:rsidRPr="002C5BA1" w:rsidRDefault="00EB1DB0" w:rsidP="002C5BA1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Coverage </w:t>
            </w:r>
            <w:r w:rsidR="002C5BA1" w:rsidRPr="002C5BA1">
              <w:rPr>
                <w:rFonts w:ascii="Verdana" w:eastAsia="Verdana" w:hAnsi="Verdana" w:cs="Verdana"/>
              </w:rPr>
              <w:t>Level Change date = CCYYMMDD</w:t>
            </w: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0441260" w14:textId="77777777" w:rsidR="002C5BA1" w:rsidRPr="002C5BA1" w:rsidRDefault="002C5BA1" w:rsidP="002C5BA1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BA04CF" w:rsidRPr="005200BF" w14:paraId="0C5ACAD2" w14:textId="77777777" w:rsidTr="00BA04CF">
        <w:trPr>
          <w:trHeight w:hRule="exact" w:val="556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77140F5" w14:textId="77777777" w:rsidR="00BA04CF" w:rsidRPr="005200BF" w:rsidRDefault="00BA04CF" w:rsidP="00F930A6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D5D50A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BA04CF">
              <w:rPr>
                <w:rFonts w:ascii="Verdana" w:eastAsia="Verdana" w:hAnsi="Verdana" w:cs="Verdana"/>
                <w:spacing w:val="-1"/>
                <w:position w:val="-1"/>
              </w:rPr>
              <w:t>SE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5AB8E6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F742858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BA04CF">
              <w:rPr>
                <w:rFonts w:ascii="Verdana" w:eastAsia="Verdana" w:hAnsi="Verdana" w:cs="Verdana"/>
                <w:position w:val="-1"/>
              </w:rPr>
              <w:t>umbe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o</w:t>
            </w:r>
            <w:r w:rsidRPr="005200BF">
              <w:rPr>
                <w:rFonts w:ascii="Verdana" w:eastAsia="Verdana" w:hAnsi="Verdana" w:cs="Verdana"/>
                <w:position w:val="-1"/>
              </w:rPr>
              <w:t>f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Include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  <w:p w14:paraId="363C9B2D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Segment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BC9971" w14:textId="77777777" w:rsidR="001C4E98" w:rsidRPr="001C4E98" w:rsidRDefault="001C4E98" w:rsidP="001C4E98">
            <w:pPr>
              <w:rPr>
                <w:rFonts w:asciiTheme="minorHAnsi" w:hAnsiTheme="minorHAnsi" w:cstheme="minorHAnsi"/>
                <w:bCs/>
              </w:rPr>
            </w:pPr>
            <w:r w:rsidRPr="001C4E98">
              <w:rPr>
                <w:rFonts w:asciiTheme="minorHAnsi" w:hAnsiTheme="minorHAnsi" w:cstheme="minorHAnsi"/>
                <w:bCs/>
              </w:rPr>
              <w:t>Number of segments included in a transaction set including ST and SE segments</w:t>
            </w:r>
          </w:p>
          <w:p w14:paraId="4E19D3B4" w14:textId="77777777" w:rsidR="00BA04CF" w:rsidRPr="001C4E98" w:rsidRDefault="00BA04CF" w:rsidP="00BA04CF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FDB8FBC" w14:textId="77777777" w:rsidR="00BA04CF" w:rsidRPr="00BA04CF" w:rsidRDefault="00BA04CF" w:rsidP="00BA04CF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525F5FD" w14:textId="77777777" w:rsidR="00BA04CF" w:rsidRPr="00BA04CF" w:rsidRDefault="00BA04CF" w:rsidP="00BA04CF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BA04CF" w:rsidRPr="005200BF" w14:paraId="00745BD8" w14:textId="77777777" w:rsidTr="00EB1DB0">
        <w:trPr>
          <w:trHeight w:hRule="exact" w:val="484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223A0F3" w14:textId="77777777" w:rsidR="00BA04CF" w:rsidRPr="005200BF" w:rsidRDefault="00BA04CF" w:rsidP="00F930A6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BE248C4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BA04CF">
              <w:rPr>
                <w:rFonts w:ascii="Verdana" w:eastAsia="Verdana" w:hAnsi="Verdana" w:cs="Verdana"/>
                <w:spacing w:val="-1"/>
                <w:position w:val="-1"/>
              </w:rPr>
              <w:t>SE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30E73C6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7C5469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BA04C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BA04CF">
              <w:rPr>
                <w:rFonts w:ascii="Verdana" w:eastAsia="Verdana" w:hAnsi="Verdana" w:cs="Verdana"/>
                <w:position w:val="-1"/>
              </w:rPr>
              <w:t>ns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BA04CF">
              <w:rPr>
                <w:rFonts w:ascii="Verdana" w:eastAsia="Verdana" w:hAnsi="Verdana" w:cs="Verdana"/>
                <w:position w:val="-1"/>
              </w:rPr>
              <w:t>ctio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Se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BA04CF">
              <w:rPr>
                <w:rFonts w:ascii="Verdana" w:eastAsia="Verdana" w:hAnsi="Verdana" w:cs="Verdana"/>
                <w:position w:val="-1"/>
              </w:rPr>
              <w:t>ontrol</w:t>
            </w:r>
          </w:p>
          <w:p w14:paraId="58BF260C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BA04CF">
              <w:rPr>
                <w:rFonts w:ascii="Verdana" w:eastAsia="Verdana" w:hAnsi="Verdana" w:cs="Verdana"/>
                <w:position w:val="-1"/>
              </w:rPr>
              <w:t>umbe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237566" w14:textId="77777777" w:rsidR="00BA04CF" w:rsidRPr="001C4E98" w:rsidRDefault="00BA04CF" w:rsidP="00BA04CF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Same as ST02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35B9821" w14:textId="77777777" w:rsidR="00BA04CF" w:rsidRPr="00BA04CF" w:rsidRDefault="00BA04CF" w:rsidP="00BA04CF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BE80E2B" w14:textId="77777777" w:rsidR="00BA04CF" w:rsidRPr="00BA04CF" w:rsidRDefault="00BA04CF" w:rsidP="00BA04CF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BA04CF" w:rsidRPr="005200BF" w14:paraId="7F216CCC" w14:textId="77777777" w:rsidTr="00BA04CF">
        <w:trPr>
          <w:trHeight w:hRule="exact" w:val="556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AF4273E" w14:textId="77777777" w:rsidR="00BA04CF" w:rsidRPr="005200BF" w:rsidRDefault="00BA04CF" w:rsidP="00F930A6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3922AB9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GE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7DDF33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E87D8B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BA04CF">
              <w:rPr>
                <w:rFonts w:ascii="Verdana" w:eastAsia="Verdana" w:hAnsi="Verdana" w:cs="Verdana"/>
                <w:position w:val="-1"/>
              </w:rPr>
              <w:t>umbe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o</w:t>
            </w:r>
            <w:r w:rsidRPr="005200BF">
              <w:rPr>
                <w:rFonts w:ascii="Verdana" w:eastAsia="Verdana" w:hAnsi="Verdana" w:cs="Verdana"/>
                <w:position w:val="-1"/>
              </w:rPr>
              <w:t>f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BA04C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BA04CF">
              <w:rPr>
                <w:rFonts w:ascii="Verdana" w:eastAsia="Verdana" w:hAnsi="Verdana" w:cs="Verdana"/>
                <w:position w:val="-1"/>
              </w:rPr>
              <w:t>ns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BA04CF">
              <w:rPr>
                <w:rFonts w:ascii="Verdana" w:eastAsia="Verdana" w:hAnsi="Verdana" w:cs="Verdana"/>
                <w:position w:val="-1"/>
              </w:rPr>
              <w:t>ctio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</w:p>
          <w:p w14:paraId="5E252B6A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Set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Include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2FF6D41" w14:textId="2A295B3B" w:rsidR="00BA04CF" w:rsidRPr="001C4E98" w:rsidRDefault="001C4E98" w:rsidP="00BA04CF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 w:rsidRPr="001C4E98">
              <w:rPr>
                <w:rFonts w:asciiTheme="minorHAnsi" w:hAnsiTheme="minorHAnsi" w:cstheme="minorHAnsi"/>
                <w:bCs/>
              </w:rPr>
              <w:t>Number of transaction sets included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C0F3819" w14:textId="77777777" w:rsidR="00BA04CF" w:rsidRPr="00BA04CF" w:rsidRDefault="00BA04CF" w:rsidP="00BA04CF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EE7D69F" w14:textId="77777777" w:rsidR="00BA04CF" w:rsidRPr="00BA04CF" w:rsidRDefault="00BA04CF" w:rsidP="00BA04CF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BA04CF" w:rsidRPr="005200BF" w14:paraId="1A1B79DE" w14:textId="77777777" w:rsidTr="00EB1DB0">
        <w:trPr>
          <w:trHeight w:hRule="exact" w:val="358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057C28C" w14:textId="77777777" w:rsidR="00BA04CF" w:rsidRPr="005200BF" w:rsidRDefault="00BA04CF" w:rsidP="00F930A6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1CF5931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BA04CF">
              <w:rPr>
                <w:rFonts w:ascii="Verdana" w:eastAsia="Verdana" w:hAnsi="Verdana" w:cs="Verdana"/>
                <w:spacing w:val="-1"/>
                <w:position w:val="-1"/>
              </w:rPr>
              <w:t>GE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A9D6899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3C2671C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Group Control Number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3FA907A" w14:textId="77777777" w:rsidR="00BA04CF" w:rsidRPr="001C4E98" w:rsidRDefault="00BA04CF" w:rsidP="00BA04CF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Same as GS06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E8577C8" w14:textId="77777777" w:rsidR="00BA04CF" w:rsidRPr="00BA04CF" w:rsidRDefault="00BA04CF" w:rsidP="00BA04CF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150F6DF" w14:textId="77777777" w:rsidR="00BA04CF" w:rsidRPr="00BA04CF" w:rsidRDefault="00BA04CF" w:rsidP="00BA04CF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BA04CF" w:rsidRPr="005200BF" w14:paraId="4A9FB239" w14:textId="77777777" w:rsidTr="00BA04CF">
        <w:trPr>
          <w:trHeight w:hRule="exact" w:val="529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B1EFD9C" w14:textId="77777777" w:rsidR="00BA04CF" w:rsidRPr="005200BF" w:rsidRDefault="00BA04CF" w:rsidP="00F930A6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F42558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BA04CF">
              <w:rPr>
                <w:rFonts w:ascii="Verdana" w:eastAsia="Verdana" w:hAnsi="Verdana" w:cs="Verdana"/>
                <w:spacing w:val="-1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BA04CF">
              <w:rPr>
                <w:rFonts w:ascii="Verdana" w:eastAsia="Verdana" w:hAnsi="Verdana" w:cs="Verdana"/>
                <w:spacing w:val="-1"/>
                <w:position w:val="-1"/>
              </w:rPr>
              <w:t>A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7499718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D364817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BA04CF">
              <w:rPr>
                <w:rFonts w:ascii="Verdana" w:eastAsia="Verdana" w:hAnsi="Verdana" w:cs="Verdana"/>
                <w:position w:val="-1"/>
              </w:rPr>
              <w:t>umbe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o</w:t>
            </w:r>
            <w:r w:rsidRPr="005200BF">
              <w:rPr>
                <w:rFonts w:ascii="Verdana" w:eastAsia="Verdana" w:hAnsi="Verdana" w:cs="Verdana"/>
                <w:position w:val="-1"/>
              </w:rPr>
              <w:t>f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Function</w:t>
            </w:r>
            <w:r w:rsidRPr="005200BF">
              <w:rPr>
                <w:rFonts w:ascii="Verdana" w:eastAsia="Verdana" w:hAnsi="Verdana" w:cs="Verdana"/>
                <w:position w:val="-1"/>
              </w:rPr>
              <w:t>al</w:t>
            </w:r>
          </w:p>
          <w:p w14:paraId="6678620F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Group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Include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356D322" w14:textId="4616FD3A" w:rsidR="00BA04CF" w:rsidRPr="001C4E98" w:rsidRDefault="001C4E98" w:rsidP="00BA04CF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 xml:space="preserve">Number of functional groups included 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EE9898" w14:textId="77777777" w:rsidR="00BA04CF" w:rsidRPr="00BA04CF" w:rsidRDefault="00BA04CF" w:rsidP="00BA04CF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060BF81" w14:textId="77777777" w:rsidR="00BA04CF" w:rsidRPr="00BA04CF" w:rsidRDefault="00BA04CF" w:rsidP="00BA04CF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BA04CF" w:rsidRPr="005200BF" w14:paraId="51C913F1" w14:textId="77777777" w:rsidTr="00EB1DB0">
        <w:trPr>
          <w:trHeight w:hRule="exact" w:val="547"/>
        </w:trPr>
        <w:tc>
          <w:tcPr>
            <w:tcW w:w="98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B850002" w14:textId="77777777" w:rsidR="00BA04CF" w:rsidRPr="005200BF" w:rsidRDefault="00BA04CF" w:rsidP="00F930A6">
            <w:pPr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85E3B9E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 w:rsidRPr="00BA04CF">
              <w:rPr>
                <w:rFonts w:ascii="Verdana" w:eastAsia="Verdana" w:hAnsi="Verdana" w:cs="Verdana"/>
                <w:spacing w:val="-1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BA04CF">
              <w:rPr>
                <w:rFonts w:ascii="Verdana" w:eastAsia="Verdana" w:hAnsi="Verdana" w:cs="Verdana"/>
                <w:spacing w:val="-1"/>
                <w:position w:val="-1"/>
              </w:rPr>
              <w:t>A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221603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0B31CFF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Interch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BA04CF">
              <w:rPr>
                <w:rFonts w:ascii="Verdana" w:eastAsia="Verdana" w:hAnsi="Verdana" w:cs="Verdana"/>
                <w:position w:val="-1"/>
              </w:rPr>
              <w:t>ng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BA04CF"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BA04CF">
              <w:rPr>
                <w:rFonts w:ascii="Verdana" w:eastAsia="Verdana" w:hAnsi="Verdana" w:cs="Verdana"/>
                <w:position w:val="-1"/>
              </w:rPr>
              <w:t>ontrol</w:t>
            </w:r>
          </w:p>
          <w:p w14:paraId="226C4D6A" w14:textId="77777777" w:rsidR="00BA04CF" w:rsidRPr="00BA04CF" w:rsidRDefault="00BA04CF" w:rsidP="00BA04CF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BA04CF">
              <w:rPr>
                <w:rFonts w:ascii="Verdana" w:eastAsia="Verdana" w:hAnsi="Verdana" w:cs="Verdana"/>
                <w:position w:val="-1"/>
              </w:rPr>
              <w:t>umbe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05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FE29FC5" w14:textId="77777777" w:rsidR="00BA04CF" w:rsidRPr="001C4E98" w:rsidRDefault="00BA04CF" w:rsidP="00BA04CF">
            <w:pPr>
              <w:spacing w:line="240" w:lineRule="exact"/>
              <w:ind w:left="101"/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</w:pPr>
            <w:r w:rsidRPr="001C4E98">
              <w:rPr>
                <w:rFonts w:asciiTheme="minorHAnsi" w:eastAsia="Verdana" w:hAnsiTheme="minorHAnsi" w:cstheme="minorHAnsi"/>
                <w:bCs/>
                <w:spacing w:val="-1"/>
                <w:position w:val="-1"/>
              </w:rPr>
              <w:t>Same as ISA13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180E40" w14:textId="77777777" w:rsidR="00BA04CF" w:rsidRPr="00BA04CF" w:rsidRDefault="00BA04CF" w:rsidP="00BA04CF">
            <w:pPr>
              <w:spacing w:before="3" w:line="240" w:lineRule="exact"/>
              <w:ind w:left="100" w:right="245" w:firstLine="1"/>
              <w:rPr>
                <w:rFonts w:ascii="Verdana" w:eastAsia="Verdana" w:hAnsi="Verdana" w:cs="Verdana"/>
              </w:rPr>
            </w:pPr>
          </w:p>
        </w:tc>
        <w:tc>
          <w:tcPr>
            <w:tcW w:w="16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9E7843E" w14:textId="77777777" w:rsidR="00BA04CF" w:rsidRPr="00BA04CF" w:rsidRDefault="00BA04CF" w:rsidP="00BA04CF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</w:tbl>
    <w:p w14:paraId="2A0EE117" w14:textId="77777777" w:rsidR="00CF143A" w:rsidRDefault="00CF143A" w:rsidP="00BA04CF">
      <w:pPr>
        <w:spacing w:before="32"/>
        <w:ind w:right="567"/>
        <w:rPr>
          <w:rFonts w:ascii="Verdana" w:eastAsia="Verdana" w:hAnsi="Verdana" w:cs="Verdana"/>
          <w:sz w:val="16"/>
          <w:szCs w:val="16"/>
        </w:rPr>
        <w:sectPr w:rsidR="00CF143A" w:rsidSect="00CB5D82">
          <w:footerReference w:type="default" r:id="rId25"/>
          <w:pgSz w:w="15840" w:h="12240" w:orient="landscape" w:code="1"/>
          <w:pgMar w:top="662" w:right="346" w:bottom="245" w:left="245" w:header="0" w:footer="0" w:gutter="0"/>
          <w:cols w:space="720"/>
        </w:sectPr>
      </w:pPr>
    </w:p>
    <w:p w14:paraId="3F10639F" w14:textId="77777777" w:rsidR="00B47398" w:rsidRDefault="00876F14" w:rsidP="00793663">
      <w:pPr>
        <w:spacing w:before="32"/>
        <w:ind w:right="567"/>
        <w:jc w:val="center"/>
        <w:rPr>
          <w:rFonts w:ascii="Verdana" w:eastAsia="Verdana" w:hAnsi="Verdana" w:cs="Verdana"/>
          <w:b/>
          <w:spacing w:val="1"/>
        </w:rPr>
      </w:pPr>
      <w:bookmarkStart w:id="10" w:name="_Hlk491183989"/>
      <w:r>
        <w:rPr>
          <w:rFonts w:ascii="Verdana" w:eastAsia="Verdana" w:hAnsi="Verdana" w:cs="Verdana"/>
          <w:b/>
          <w:spacing w:val="1"/>
        </w:rPr>
        <w:lastRenderedPageBreak/>
        <w:t xml:space="preserve">VSP </w:t>
      </w:r>
      <w:r w:rsidR="00B47398" w:rsidRPr="00B47398">
        <w:rPr>
          <w:rFonts w:ascii="Verdana" w:eastAsia="Verdana" w:hAnsi="Verdana" w:cs="Verdana"/>
          <w:b/>
          <w:spacing w:val="1"/>
        </w:rPr>
        <w:t>ANSI 834 Sample File</w:t>
      </w:r>
      <w:bookmarkEnd w:id="10"/>
    </w:p>
    <w:p w14:paraId="72CAB036" w14:textId="77777777" w:rsidR="007C22BA" w:rsidRDefault="007C22BA" w:rsidP="00B47398">
      <w:pPr>
        <w:spacing w:before="32"/>
        <w:ind w:right="567"/>
        <w:rPr>
          <w:rFonts w:ascii="Verdana" w:eastAsia="Verdana" w:hAnsi="Verdana" w:cs="Verdana"/>
          <w:sz w:val="16"/>
          <w:szCs w:val="16"/>
        </w:rPr>
      </w:pPr>
    </w:p>
    <w:p w14:paraId="031674AE" w14:textId="77777777" w:rsidR="007C22BA" w:rsidRDefault="0066550D" w:rsidP="0066550D">
      <w:pPr>
        <w:spacing w:before="32"/>
        <w:ind w:right="567" w:firstLine="720"/>
        <w:jc w:val="center"/>
        <w:rPr>
          <w:rFonts w:ascii="Verdana" w:eastAsia="Verdana" w:hAnsi="Verdana" w:cs="Verdana"/>
          <w:sz w:val="16"/>
          <w:szCs w:val="16"/>
        </w:rPr>
      </w:pPr>
      <w:r>
        <w:rPr>
          <w:noProof/>
        </w:rPr>
        <w:drawing>
          <wp:inline distT="0" distB="0" distL="0" distR="0" wp14:anchorId="500E8ECF" wp14:editId="60F0ADA9">
            <wp:extent cx="7426518" cy="5287323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70488" cy="53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8890" w14:textId="77777777" w:rsidR="00921596" w:rsidRDefault="00921596" w:rsidP="0066550D">
      <w:pPr>
        <w:spacing w:before="32"/>
        <w:ind w:right="567" w:firstLine="720"/>
        <w:jc w:val="center"/>
        <w:rPr>
          <w:rFonts w:ascii="Verdana" w:eastAsia="Verdana" w:hAnsi="Verdana" w:cs="Verdana"/>
          <w:sz w:val="16"/>
          <w:szCs w:val="16"/>
        </w:rPr>
      </w:pPr>
    </w:p>
    <w:p w14:paraId="1B6E68C3" w14:textId="5A70EF74" w:rsidR="00921596" w:rsidRPr="00921596" w:rsidRDefault="00921596" w:rsidP="00921596">
      <w:pPr>
        <w:tabs>
          <w:tab w:val="left" w:pos="3556"/>
        </w:tabs>
      </w:pPr>
    </w:p>
    <w:sectPr w:rsidR="00921596" w:rsidRPr="00921596" w:rsidSect="001C4E98">
      <w:footerReference w:type="default" r:id="rId27"/>
      <w:pgSz w:w="15840" w:h="12240" w:orient="landscape" w:code="1"/>
      <w:pgMar w:top="662" w:right="346" w:bottom="245" w:left="24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E288B" w14:textId="77777777" w:rsidR="00DF1D24" w:rsidRDefault="00DF1D24">
      <w:r>
        <w:separator/>
      </w:r>
    </w:p>
  </w:endnote>
  <w:endnote w:type="continuationSeparator" w:id="0">
    <w:p w14:paraId="0A3C8E01" w14:textId="77777777" w:rsidR="00DF1D24" w:rsidRDefault="00DF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72DC8" w14:textId="77777777" w:rsidR="006360F4" w:rsidRDefault="006360F4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A1448" w14:textId="77777777" w:rsidR="006360F4" w:rsidRDefault="006360F4">
    <w:pPr>
      <w:pStyle w:val="Footer"/>
      <w:jc w:val="right"/>
    </w:pPr>
  </w:p>
  <w:p w14:paraId="0E18F0C4" w14:textId="77777777" w:rsidR="006360F4" w:rsidRDefault="006360F4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95C4C" w14:textId="77777777" w:rsidR="006360F4" w:rsidRDefault="006360F4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97CCC" w14:textId="77777777" w:rsidR="006360F4" w:rsidRDefault="006360F4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052A0" w14:textId="77777777" w:rsidR="006360F4" w:rsidRDefault="006360F4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C5FF5" w14:textId="77777777" w:rsidR="006360F4" w:rsidRDefault="006360F4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086FE" w14:textId="77777777" w:rsidR="006360F4" w:rsidRDefault="006360F4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64098" w14:textId="77777777" w:rsidR="006360F4" w:rsidRDefault="006360F4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8CE7D" w14:textId="77777777" w:rsidR="006360F4" w:rsidRDefault="006360F4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1E149" w14:textId="77777777" w:rsidR="00DF1D24" w:rsidRDefault="00DF1D24">
      <w:r>
        <w:separator/>
      </w:r>
    </w:p>
  </w:footnote>
  <w:footnote w:type="continuationSeparator" w:id="0">
    <w:p w14:paraId="5D27DDF6" w14:textId="77777777" w:rsidR="00DF1D24" w:rsidRDefault="00DF1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7060"/>
    <w:multiLevelType w:val="hybridMultilevel"/>
    <w:tmpl w:val="F86850BC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" w15:restartNumberingAfterBreak="0">
    <w:nsid w:val="0C572018"/>
    <w:multiLevelType w:val="hybridMultilevel"/>
    <w:tmpl w:val="C58E7858"/>
    <w:lvl w:ilvl="0" w:tplc="04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0D6D2DB9"/>
    <w:multiLevelType w:val="hybridMultilevel"/>
    <w:tmpl w:val="A18C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842"/>
    <w:multiLevelType w:val="hybridMultilevel"/>
    <w:tmpl w:val="55A055C6"/>
    <w:lvl w:ilvl="0" w:tplc="80584B8A">
      <w:start w:val="6"/>
      <w:numFmt w:val="bullet"/>
      <w:lvlText w:val="•"/>
      <w:lvlJc w:val="left"/>
      <w:pPr>
        <w:ind w:left="945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250334B"/>
    <w:multiLevelType w:val="hybridMultilevel"/>
    <w:tmpl w:val="E2DCAE64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 w15:restartNumberingAfterBreak="0">
    <w:nsid w:val="15174204"/>
    <w:multiLevelType w:val="hybridMultilevel"/>
    <w:tmpl w:val="AC3AA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F475E"/>
    <w:multiLevelType w:val="hybridMultilevel"/>
    <w:tmpl w:val="7E38BE90"/>
    <w:lvl w:ilvl="0" w:tplc="80584B8A">
      <w:start w:val="6"/>
      <w:numFmt w:val="bullet"/>
      <w:lvlText w:val="•"/>
      <w:lvlJc w:val="left"/>
      <w:pPr>
        <w:ind w:left="945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1D5F0C0D"/>
    <w:multiLevelType w:val="hybridMultilevel"/>
    <w:tmpl w:val="01DA4CE6"/>
    <w:lvl w:ilvl="0" w:tplc="80584B8A">
      <w:start w:val="6"/>
      <w:numFmt w:val="bullet"/>
      <w:lvlText w:val="•"/>
      <w:lvlJc w:val="left"/>
      <w:pPr>
        <w:ind w:left="1766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8" w15:restartNumberingAfterBreak="0">
    <w:nsid w:val="205F2340"/>
    <w:multiLevelType w:val="hybridMultilevel"/>
    <w:tmpl w:val="F146BE6E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 w15:restartNumberingAfterBreak="0">
    <w:nsid w:val="290436C5"/>
    <w:multiLevelType w:val="hybridMultilevel"/>
    <w:tmpl w:val="9E14E58C"/>
    <w:lvl w:ilvl="0" w:tplc="80584B8A">
      <w:start w:val="6"/>
      <w:numFmt w:val="bullet"/>
      <w:lvlText w:val="•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0" w15:restartNumberingAfterBreak="0">
    <w:nsid w:val="2E8015CA"/>
    <w:multiLevelType w:val="hybridMultilevel"/>
    <w:tmpl w:val="5BEA7914"/>
    <w:lvl w:ilvl="0" w:tplc="80584B8A">
      <w:start w:val="6"/>
      <w:numFmt w:val="bullet"/>
      <w:lvlText w:val="•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1" w15:restartNumberingAfterBreak="0">
    <w:nsid w:val="30427FA5"/>
    <w:multiLevelType w:val="hybridMultilevel"/>
    <w:tmpl w:val="43FC9104"/>
    <w:lvl w:ilvl="0" w:tplc="80584B8A">
      <w:start w:val="6"/>
      <w:numFmt w:val="bullet"/>
      <w:lvlText w:val="•"/>
      <w:lvlJc w:val="left"/>
      <w:pPr>
        <w:ind w:left="1766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2" w15:restartNumberingAfterBreak="0">
    <w:nsid w:val="316B1306"/>
    <w:multiLevelType w:val="hybridMultilevel"/>
    <w:tmpl w:val="0E56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900A2"/>
    <w:multiLevelType w:val="hybridMultilevel"/>
    <w:tmpl w:val="1064487A"/>
    <w:lvl w:ilvl="0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4" w15:restartNumberingAfterBreak="0">
    <w:nsid w:val="3B70089C"/>
    <w:multiLevelType w:val="hybridMultilevel"/>
    <w:tmpl w:val="F3C09C34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 w15:restartNumberingAfterBreak="0">
    <w:nsid w:val="3CA418A8"/>
    <w:multiLevelType w:val="hybridMultilevel"/>
    <w:tmpl w:val="46A6A5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F3A8E"/>
    <w:multiLevelType w:val="hybridMultilevel"/>
    <w:tmpl w:val="DB82AA3E"/>
    <w:lvl w:ilvl="0" w:tplc="80584B8A">
      <w:start w:val="6"/>
      <w:numFmt w:val="bullet"/>
      <w:lvlText w:val="•"/>
      <w:lvlJc w:val="left"/>
      <w:pPr>
        <w:ind w:left="945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3D82689F"/>
    <w:multiLevelType w:val="hybridMultilevel"/>
    <w:tmpl w:val="DCBE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215D0"/>
    <w:multiLevelType w:val="hybridMultilevel"/>
    <w:tmpl w:val="07BE4C92"/>
    <w:lvl w:ilvl="0" w:tplc="80584B8A">
      <w:start w:val="6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2811812"/>
    <w:multiLevelType w:val="multilevel"/>
    <w:tmpl w:val="63343C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2FB6104"/>
    <w:multiLevelType w:val="hybridMultilevel"/>
    <w:tmpl w:val="4D1C977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8D4201B"/>
    <w:multiLevelType w:val="hybridMultilevel"/>
    <w:tmpl w:val="D0BC53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A335612"/>
    <w:multiLevelType w:val="hybridMultilevel"/>
    <w:tmpl w:val="5CC45BC0"/>
    <w:lvl w:ilvl="0" w:tplc="80584B8A">
      <w:start w:val="6"/>
      <w:numFmt w:val="bullet"/>
      <w:lvlText w:val="•"/>
      <w:lvlJc w:val="left"/>
      <w:pPr>
        <w:ind w:left="945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4B506E32"/>
    <w:multiLevelType w:val="hybridMultilevel"/>
    <w:tmpl w:val="9EAEE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04661"/>
    <w:multiLevelType w:val="hybridMultilevel"/>
    <w:tmpl w:val="9C90BE42"/>
    <w:lvl w:ilvl="0" w:tplc="D3EEC866">
      <w:numFmt w:val="bullet"/>
      <w:lvlText w:val="•"/>
      <w:lvlJc w:val="left"/>
      <w:pPr>
        <w:ind w:left="1545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5" w15:restartNumberingAfterBreak="0">
    <w:nsid w:val="511C726D"/>
    <w:multiLevelType w:val="hybridMultilevel"/>
    <w:tmpl w:val="2F923CAE"/>
    <w:lvl w:ilvl="0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6" w15:restartNumberingAfterBreak="0">
    <w:nsid w:val="51754848"/>
    <w:multiLevelType w:val="hybridMultilevel"/>
    <w:tmpl w:val="908E1CC8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7" w15:restartNumberingAfterBreak="0">
    <w:nsid w:val="51932E00"/>
    <w:multiLevelType w:val="hybridMultilevel"/>
    <w:tmpl w:val="CC44D98E"/>
    <w:lvl w:ilvl="0" w:tplc="80584B8A">
      <w:start w:val="6"/>
      <w:numFmt w:val="bullet"/>
      <w:lvlText w:val="•"/>
      <w:lvlJc w:val="left"/>
      <w:pPr>
        <w:ind w:left="1766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8" w15:restartNumberingAfterBreak="0">
    <w:nsid w:val="51D5196D"/>
    <w:multiLevelType w:val="hybridMultilevel"/>
    <w:tmpl w:val="32DCAB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564193A"/>
    <w:multiLevelType w:val="hybridMultilevel"/>
    <w:tmpl w:val="DE8EA694"/>
    <w:lvl w:ilvl="0" w:tplc="80584B8A">
      <w:start w:val="6"/>
      <w:numFmt w:val="bullet"/>
      <w:lvlText w:val="•"/>
      <w:lvlJc w:val="left"/>
      <w:pPr>
        <w:ind w:left="1766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0" w15:restartNumberingAfterBreak="0">
    <w:nsid w:val="59B716BF"/>
    <w:multiLevelType w:val="hybridMultilevel"/>
    <w:tmpl w:val="98F8E14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1" w15:restartNumberingAfterBreak="0">
    <w:nsid w:val="5B0F1FB1"/>
    <w:multiLevelType w:val="hybridMultilevel"/>
    <w:tmpl w:val="E6D40B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67D15"/>
    <w:multiLevelType w:val="hybridMultilevel"/>
    <w:tmpl w:val="4B8A63F0"/>
    <w:lvl w:ilvl="0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3" w15:restartNumberingAfterBreak="0">
    <w:nsid w:val="5FEA6C32"/>
    <w:multiLevelType w:val="hybridMultilevel"/>
    <w:tmpl w:val="D25A768A"/>
    <w:lvl w:ilvl="0" w:tplc="04090003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608C144A"/>
    <w:multiLevelType w:val="hybridMultilevel"/>
    <w:tmpl w:val="18EEB7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ED7C6D"/>
    <w:multiLevelType w:val="hybridMultilevel"/>
    <w:tmpl w:val="FE8A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012F8"/>
    <w:multiLevelType w:val="hybridMultilevel"/>
    <w:tmpl w:val="C32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85C95"/>
    <w:multiLevelType w:val="hybridMultilevel"/>
    <w:tmpl w:val="07AEDB1E"/>
    <w:lvl w:ilvl="0" w:tplc="0409000B">
      <w:start w:val="1"/>
      <w:numFmt w:val="bullet"/>
      <w:lvlText w:val="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8" w15:restartNumberingAfterBreak="0">
    <w:nsid w:val="6A7F5C60"/>
    <w:multiLevelType w:val="hybridMultilevel"/>
    <w:tmpl w:val="035AED9A"/>
    <w:lvl w:ilvl="0" w:tplc="0409000B">
      <w:start w:val="1"/>
      <w:numFmt w:val="bullet"/>
      <w:lvlText w:val="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9" w15:restartNumberingAfterBreak="0">
    <w:nsid w:val="6B1310A4"/>
    <w:multiLevelType w:val="hybridMultilevel"/>
    <w:tmpl w:val="0E74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EE074B"/>
    <w:multiLevelType w:val="hybridMultilevel"/>
    <w:tmpl w:val="E250B9C8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1" w15:restartNumberingAfterBreak="0">
    <w:nsid w:val="72156FD8"/>
    <w:multiLevelType w:val="hybridMultilevel"/>
    <w:tmpl w:val="0358ACE4"/>
    <w:lvl w:ilvl="0" w:tplc="D3EEC866">
      <w:numFmt w:val="bullet"/>
      <w:lvlText w:val="•"/>
      <w:lvlJc w:val="left"/>
      <w:pPr>
        <w:ind w:left="2164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42" w15:restartNumberingAfterBreak="0">
    <w:nsid w:val="73B11F8D"/>
    <w:multiLevelType w:val="hybridMultilevel"/>
    <w:tmpl w:val="13B458B0"/>
    <w:lvl w:ilvl="0" w:tplc="0D026034">
      <w:start w:val="7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CB4136"/>
    <w:multiLevelType w:val="hybridMultilevel"/>
    <w:tmpl w:val="8A4AA144"/>
    <w:lvl w:ilvl="0" w:tplc="80584B8A">
      <w:start w:val="6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147C86"/>
    <w:multiLevelType w:val="hybridMultilevel"/>
    <w:tmpl w:val="03BED076"/>
    <w:lvl w:ilvl="0" w:tplc="80584B8A">
      <w:start w:val="6"/>
      <w:numFmt w:val="bullet"/>
      <w:lvlText w:val="•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45" w15:restartNumberingAfterBreak="0">
    <w:nsid w:val="7B647054"/>
    <w:multiLevelType w:val="hybridMultilevel"/>
    <w:tmpl w:val="F4E6D91A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46" w15:restartNumberingAfterBreak="0">
    <w:nsid w:val="7E1B349F"/>
    <w:multiLevelType w:val="hybridMultilevel"/>
    <w:tmpl w:val="DCA09830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4"/>
  </w:num>
  <w:num w:numId="4">
    <w:abstractNumId w:val="42"/>
  </w:num>
  <w:num w:numId="5">
    <w:abstractNumId w:val="36"/>
  </w:num>
  <w:num w:numId="6">
    <w:abstractNumId w:val="24"/>
  </w:num>
  <w:num w:numId="7">
    <w:abstractNumId w:val="41"/>
  </w:num>
  <w:num w:numId="8">
    <w:abstractNumId w:val="5"/>
  </w:num>
  <w:num w:numId="9">
    <w:abstractNumId w:val="0"/>
  </w:num>
  <w:num w:numId="10">
    <w:abstractNumId w:val="26"/>
  </w:num>
  <w:num w:numId="11">
    <w:abstractNumId w:val="6"/>
  </w:num>
  <w:num w:numId="12">
    <w:abstractNumId w:val="27"/>
  </w:num>
  <w:num w:numId="13">
    <w:abstractNumId w:val="11"/>
  </w:num>
  <w:num w:numId="14">
    <w:abstractNumId w:val="7"/>
  </w:num>
  <w:num w:numId="15">
    <w:abstractNumId w:val="10"/>
  </w:num>
  <w:num w:numId="16">
    <w:abstractNumId w:val="9"/>
  </w:num>
  <w:num w:numId="17">
    <w:abstractNumId w:val="29"/>
  </w:num>
  <w:num w:numId="18">
    <w:abstractNumId w:val="44"/>
  </w:num>
  <w:num w:numId="19">
    <w:abstractNumId w:val="30"/>
  </w:num>
  <w:num w:numId="20">
    <w:abstractNumId w:val="16"/>
  </w:num>
  <w:num w:numId="21">
    <w:abstractNumId w:val="22"/>
  </w:num>
  <w:num w:numId="22">
    <w:abstractNumId w:val="3"/>
  </w:num>
  <w:num w:numId="23">
    <w:abstractNumId w:val="20"/>
  </w:num>
  <w:num w:numId="24">
    <w:abstractNumId w:val="28"/>
  </w:num>
  <w:num w:numId="25">
    <w:abstractNumId w:val="13"/>
  </w:num>
  <w:num w:numId="26">
    <w:abstractNumId w:val="32"/>
  </w:num>
  <w:num w:numId="27">
    <w:abstractNumId w:val="43"/>
  </w:num>
  <w:num w:numId="28">
    <w:abstractNumId w:val="18"/>
  </w:num>
  <w:num w:numId="29">
    <w:abstractNumId w:val="34"/>
  </w:num>
  <w:num w:numId="30">
    <w:abstractNumId w:val="21"/>
  </w:num>
  <w:num w:numId="31">
    <w:abstractNumId w:val="2"/>
  </w:num>
  <w:num w:numId="32">
    <w:abstractNumId w:val="35"/>
  </w:num>
  <w:num w:numId="33">
    <w:abstractNumId w:val="25"/>
  </w:num>
  <w:num w:numId="34">
    <w:abstractNumId w:val="39"/>
  </w:num>
  <w:num w:numId="35">
    <w:abstractNumId w:val="15"/>
  </w:num>
  <w:num w:numId="36">
    <w:abstractNumId w:val="23"/>
  </w:num>
  <w:num w:numId="37">
    <w:abstractNumId w:val="46"/>
  </w:num>
  <w:num w:numId="38">
    <w:abstractNumId w:val="40"/>
  </w:num>
  <w:num w:numId="39">
    <w:abstractNumId w:val="33"/>
  </w:num>
  <w:num w:numId="40">
    <w:abstractNumId w:val="1"/>
  </w:num>
  <w:num w:numId="41">
    <w:abstractNumId w:val="8"/>
  </w:num>
  <w:num w:numId="42">
    <w:abstractNumId w:val="12"/>
  </w:num>
  <w:num w:numId="43">
    <w:abstractNumId w:val="17"/>
  </w:num>
  <w:num w:numId="44">
    <w:abstractNumId w:val="37"/>
  </w:num>
  <w:num w:numId="45">
    <w:abstractNumId w:val="38"/>
  </w:num>
  <w:num w:numId="46">
    <w:abstractNumId w:val="45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A"/>
    <w:rsid w:val="00007AE0"/>
    <w:rsid w:val="00007D28"/>
    <w:rsid w:val="000114DF"/>
    <w:rsid w:val="00011E57"/>
    <w:rsid w:val="00017A37"/>
    <w:rsid w:val="00022A45"/>
    <w:rsid w:val="0003493F"/>
    <w:rsid w:val="00034E34"/>
    <w:rsid w:val="000351DA"/>
    <w:rsid w:val="000431E1"/>
    <w:rsid w:val="000450AC"/>
    <w:rsid w:val="00045659"/>
    <w:rsid w:val="00045E9D"/>
    <w:rsid w:val="00053D92"/>
    <w:rsid w:val="00054F09"/>
    <w:rsid w:val="0005573D"/>
    <w:rsid w:val="00060494"/>
    <w:rsid w:val="00067D74"/>
    <w:rsid w:val="0007124F"/>
    <w:rsid w:val="00073CC3"/>
    <w:rsid w:val="000741E9"/>
    <w:rsid w:val="00086ED7"/>
    <w:rsid w:val="00092300"/>
    <w:rsid w:val="000B0BC9"/>
    <w:rsid w:val="000B608F"/>
    <w:rsid w:val="000C45C3"/>
    <w:rsid w:val="000D2C4E"/>
    <w:rsid w:val="000D5B01"/>
    <w:rsid w:val="000E2E4A"/>
    <w:rsid w:val="000E627F"/>
    <w:rsid w:val="000F046B"/>
    <w:rsid w:val="000F0FA3"/>
    <w:rsid w:val="000F4132"/>
    <w:rsid w:val="00105C18"/>
    <w:rsid w:val="00116E67"/>
    <w:rsid w:val="00137960"/>
    <w:rsid w:val="001412F4"/>
    <w:rsid w:val="001439DC"/>
    <w:rsid w:val="00162763"/>
    <w:rsid w:val="0016396A"/>
    <w:rsid w:val="00164861"/>
    <w:rsid w:val="001704C3"/>
    <w:rsid w:val="001709BA"/>
    <w:rsid w:val="00186D0D"/>
    <w:rsid w:val="00192AF3"/>
    <w:rsid w:val="001931C3"/>
    <w:rsid w:val="001957EA"/>
    <w:rsid w:val="001959E3"/>
    <w:rsid w:val="001A7BE6"/>
    <w:rsid w:val="001B3085"/>
    <w:rsid w:val="001C347D"/>
    <w:rsid w:val="001C4E98"/>
    <w:rsid w:val="001D7C10"/>
    <w:rsid w:val="001E46B0"/>
    <w:rsid w:val="001E7F11"/>
    <w:rsid w:val="001F36D3"/>
    <w:rsid w:val="00200917"/>
    <w:rsid w:val="00202867"/>
    <w:rsid w:val="0020548F"/>
    <w:rsid w:val="00213EAF"/>
    <w:rsid w:val="00214E5B"/>
    <w:rsid w:val="00222D53"/>
    <w:rsid w:val="00246F95"/>
    <w:rsid w:val="002527B9"/>
    <w:rsid w:val="0025456F"/>
    <w:rsid w:val="00254CA7"/>
    <w:rsid w:val="00257333"/>
    <w:rsid w:val="00262663"/>
    <w:rsid w:val="00265764"/>
    <w:rsid w:val="0026579D"/>
    <w:rsid w:val="00266D09"/>
    <w:rsid w:val="00266E73"/>
    <w:rsid w:val="00267559"/>
    <w:rsid w:val="00293960"/>
    <w:rsid w:val="00294074"/>
    <w:rsid w:val="002977C3"/>
    <w:rsid w:val="002A2C90"/>
    <w:rsid w:val="002A759A"/>
    <w:rsid w:val="002B1B38"/>
    <w:rsid w:val="002B4106"/>
    <w:rsid w:val="002B572F"/>
    <w:rsid w:val="002C303C"/>
    <w:rsid w:val="002C3628"/>
    <w:rsid w:val="002C5BA1"/>
    <w:rsid w:val="002C5E0D"/>
    <w:rsid w:val="002E1655"/>
    <w:rsid w:val="002E3F2A"/>
    <w:rsid w:val="002F1270"/>
    <w:rsid w:val="003007A9"/>
    <w:rsid w:val="00301823"/>
    <w:rsid w:val="00306973"/>
    <w:rsid w:val="00307109"/>
    <w:rsid w:val="0031051B"/>
    <w:rsid w:val="00321501"/>
    <w:rsid w:val="00324A2A"/>
    <w:rsid w:val="003350A7"/>
    <w:rsid w:val="00340EAE"/>
    <w:rsid w:val="00343BF5"/>
    <w:rsid w:val="00345124"/>
    <w:rsid w:val="003519C7"/>
    <w:rsid w:val="00355AE1"/>
    <w:rsid w:val="003570AA"/>
    <w:rsid w:val="00371952"/>
    <w:rsid w:val="00373BCD"/>
    <w:rsid w:val="00376246"/>
    <w:rsid w:val="00380114"/>
    <w:rsid w:val="00384827"/>
    <w:rsid w:val="00385E23"/>
    <w:rsid w:val="00393207"/>
    <w:rsid w:val="003A0D6A"/>
    <w:rsid w:val="003A1AA2"/>
    <w:rsid w:val="003A2AAA"/>
    <w:rsid w:val="003A2ADF"/>
    <w:rsid w:val="003A45DA"/>
    <w:rsid w:val="003B1C2D"/>
    <w:rsid w:val="003B3729"/>
    <w:rsid w:val="003B76DD"/>
    <w:rsid w:val="003C32BE"/>
    <w:rsid w:val="003C44B5"/>
    <w:rsid w:val="003C4BF1"/>
    <w:rsid w:val="003C5C90"/>
    <w:rsid w:val="003C6ECB"/>
    <w:rsid w:val="003D341A"/>
    <w:rsid w:val="003E2DC5"/>
    <w:rsid w:val="0040406F"/>
    <w:rsid w:val="00407E06"/>
    <w:rsid w:val="004211D2"/>
    <w:rsid w:val="00423D93"/>
    <w:rsid w:val="0043253B"/>
    <w:rsid w:val="00444351"/>
    <w:rsid w:val="00446F47"/>
    <w:rsid w:val="00447974"/>
    <w:rsid w:val="0045108B"/>
    <w:rsid w:val="004511D9"/>
    <w:rsid w:val="00456BAD"/>
    <w:rsid w:val="004626D8"/>
    <w:rsid w:val="004632C8"/>
    <w:rsid w:val="00470799"/>
    <w:rsid w:val="00480E8F"/>
    <w:rsid w:val="00480FF0"/>
    <w:rsid w:val="0048268F"/>
    <w:rsid w:val="00494CC8"/>
    <w:rsid w:val="00495A74"/>
    <w:rsid w:val="004A2539"/>
    <w:rsid w:val="004A3583"/>
    <w:rsid w:val="004A4AF5"/>
    <w:rsid w:val="004A5D31"/>
    <w:rsid w:val="004B549D"/>
    <w:rsid w:val="004C6C23"/>
    <w:rsid w:val="004C7763"/>
    <w:rsid w:val="004D3BEA"/>
    <w:rsid w:val="004D4300"/>
    <w:rsid w:val="004D5470"/>
    <w:rsid w:val="004E2A75"/>
    <w:rsid w:val="004E3EEC"/>
    <w:rsid w:val="004E623F"/>
    <w:rsid w:val="004F0AF3"/>
    <w:rsid w:val="004F0D16"/>
    <w:rsid w:val="004F7B69"/>
    <w:rsid w:val="0050081D"/>
    <w:rsid w:val="005011BE"/>
    <w:rsid w:val="005200BF"/>
    <w:rsid w:val="005247F0"/>
    <w:rsid w:val="00532B75"/>
    <w:rsid w:val="00533778"/>
    <w:rsid w:val="00534613"/>
    <w:rsid w:val="00543098"/>
    <w:rsid w:val="00553FD9"/>
    <w:rsid w:val="005557AB"/>
    <w:rsid w:val="00560D00"/>
    <w:rsid w:val="00570C7C"/>
    <w:rsid w:val="0057445C"/>
    <w:rsid w:val="0057604D"/>
    <w:rsid w:val="005832C2"/>
    <w:rsid w:val="00583830"/>
    <w:rsid w:val="00584E6F"/>
    <w:rsid w:val="00586F76"/>
    <w:rsid w:val="005927E5"/>
    <w:rsid w:val="00595058"/>
    <w:rsid w:val="00595EE2"/>
    <w:rsid w:val="0059619A"/>
    <w:rsid w:val="005A2944"/>
    <w:rsid w:val="005A34D1"/>
    <w:rsid w:val="005A3E89"/>
    <w:rsid w:val="005B4BE1"/>
    <w:rsid w:val="005B700D"/>
    <w:rsid w:val="005B72C2"/>
    <w:rsid w:val="005C0E06"/>
    <w:rsid w:val="005C28B2"/>
    <w:rsid w:val="005D5F0D"/>
    <w:rsid w:val="005D667A"/>
    <w:rsid w:val="005E06E7"/>
    <w:rsid w:val="005E175A"/>
    <w:rsid w:val="005E57AE"/>
    <w:rsid w:val="005E7877"/>
    <w:rsid w:val="005F2A0F"/>
    <w:rsid w:val="005F2FAE"/>
    <w:rsid w:val="005F5619"/>
    <w:rsid w:val="00605F72"/>
    <w:rsid w:val="006227BF"/>
    <w:rsid w:val="006360F4"/>
    <w:rsid w:val="006415A7"/>
    <w:rsid w:val="0064723A"/>
    <w:rsid w:val="006514DF"/>
    <w:rsid w:val="0065400B"/>
    <w:rsid w:val="0065401E"/>
    <w:rsid w:val="0066550D"/>
    <w:rsid w:val="00666856"/>
    <w:rsid w:val="00666B96"/>
    <w:rsid w:val="00667A5D"/>
    <w:rsid w:val="00667AF1"/>
    <w:rsid w:val="00670CE5"/>
    <w:rsid w:val="00671F00"/>
    <w:rsid w:val="0069324B"/>
    <w:rsid w:val="006A405D"/>
    <w:rsid w:val="006B740D"/>
    <w:rsid w:val="006C193D"/>
    <w:rsid w:val="006C3670"/>
    <w:rsid w:val="006C4A0A"/>
    <w:rsid w:val="006C5EFB"/>
    <w:rsid w:val="006C6015"/>
    <w:rsid w:val="006C7CD1"/>
    <w:rsid w:val="006D0911"/>
    <w:rsid w:val="006D50A2"/>
    <w:rsid w:val="006E0ED3"/>
    <w:rsid w:val="006E1F3C"/>
    <w:rsid w:val="006F0AE5"/>
    <w:rsid w:val="006F508F"/>
    <w:rsid w:val="006F5BE1"/>
    <w:rsid w:val="006F717C"/>
    <w:rsid w:val="00705C2A"/>
    <w:rsid w:val="00706CBB"/>
    <w:rsid w:val="00714004"/>
    <w:rsid w:val="00725B8B"/>
    <w:rsid w:val="00725F5C"/>
    <w:rsid w:val="00734C6A"/>
    <w:rsid w:val="00740275"/>
    <w:rsid w:val="007433BE"/>
    <w:rsid w:val="0075374A"/>
    <w:rsid w:val="00753E55"/>
    <w:rsid w:val="007545E2"/>
    <w:rsid w:val="0075729D"/>
    <w:rsid w:val="00757433"/>
    <w:rsid w:val="00762EFC"/>
    <w:rsid w:val="00764668"/>
    <w:rsid w:val="00764CCD"/>
    <w:rsid w:val="00764FD5"/>
    <w:rsid w:val="00772454"/>
    <w:rsid w:val="007736CA"/>
    <w:rsid w:val="00782CEE"/>
    <w:rsid w:val="00793663"/>
    <w:rsid w:val="007948F0"/>
    <w:rsid w:val="007A0CA6"/>
    <w:rsid w:val="007A0E28"/>
    <w:rsid w:val="007A7C65"/>
    <w:rsid w:val="007B10B2"/>
    <w:rsid w:val="007B32C4"/>
    <w:rsid w:val="007B38B0"/>
    <w:rsid w:val="007B62D0"/>
    <w:rsid w:val="007C22BA"/>
    <w:rsid w:val="007D0D84"/>
    <w:rsid w:val="007D3A51"/>
    <w:rsid w:val="007E1AF0"/>
    <w:rsid w:val="0080615C"/>
    <w:rsid w:val="00810184"/>
    <w:rsid w:val="00810F9D"/>
    <w:rsid w:val="0081253A"/>
    <w:rsid w:val="008212C9"/>
    <w:rsid w:val="00824705"/>
    <w:rsid w:val="0083301C"/>
    <w:rsid w:val="00835A85"/>
    <w:rsid w:val="00842659"/>
    <w:rsid w:val="0084724A"/>
    <w:rsid w:val="00857E54"/>
    <w:rsid w:val="0086083A"/>
    <w:rsid w:val="00860AAE"/>
    <w:rsid w:val="00860EBB"/>
    <w:rsid w:val="008616F0"/>
    <w:rsid w:val="00861984"/>
    <w:rsid w:val="00876F14"/>
    <w:rsid w:val="008822C0"/>
    <w:rsid w:val="008851C4"/>
    <w:rsid w:val="008853EA"/>
    <w:rsid w:val="00887097"/>
    <w:rsid w:val="00897629"/>
    <w:rsid w:val="008A0B55"/>
    <w:rsid w:val="008A1645"/>
    <w:rsid w:val="008B459A"/>
    <w:rsid w:val="008B629A"/>
    <w:rsid w:val="008C4713"/>
    <w:rsid w:val="008C6C8A"/>
    <w:rsid w:val="008D3A32"/>
    <w:rsid w:val="008E4284"/>
    <w:rsid w:val="008F75BB"/>
    <w:rsid w:val="00901228"/>
    <w:rsid w:val="00901363"/>
    <w:rsid w:val="0091026A"/>
    <w:rsid w:val="00912EC7"/>
    <w:rsid w:val="00913A9C"/>
    <w:rsid w:val="0091478A"/>
    <w:rsid w:val="00916067"/>
    <w:rsid w:val="00921596"/>
    <w:rsid w:val="00922C04"/>
    <w:rsid w:val="009232FD"/>
    <w:rsid w:val="009270C1"/>
    <w:rsid w:val="00927D2D"/>
    <w:rsid w:val="009301EA"/>
    <w:rsid w:val="009310ED"/>
    <w:rsid w:val="009331AC"/>
    <w:rsid w:val="00933D7C"/>
    <w:rsid w:val="00935D14"/>
    <w:rsid w:val="009404B1"/>
    <w:rsid w:val="00943223"/>
    <w:rsid w:val="00943DA6"/>
    <w:rsid w:val="00952BD9"/>
    <w:rsid w:val="009573D8"/>
    <w:rsid w:val="009707CA"/>
    <w:rsid w:val="0097480B"/>
    <w:rsid w:val="0097567D"/>
    <w:rsid w:val="0098171D"/>
    <w:rsid w:val="00981C38"/>
    <w:rsid w:val="009847A7"/>
    <w:rsid w:val="009919FD"/>
    <w:rsid w:val="00997872"/>
    <w:rsid w:val="009A13B6"/>
    <w:rsid w:val="009A48E6"/>
    <w:rsid w:val="009A5738"/>
    <w:rsid w:val="009A6683"/>
    <w:rsid w:val="009A6822"/>
    <w:rsid w:val="009B00D4"/>
    <w:rsid w:val="009B0A64"/>
    <w:rsid w:val="009C21E1"/>
    <w:rsid w:val="009C79A6"/>
    <w:rsid w:val="009C7C42"/>
    <w:rsid w:val="009F1E2B"/>
    <w:rsid w:val="009F2E8C"/>
    <w:rsid w:val="009F4098"/>
    <w:rsid w:val="009F57AD"/>
    <w:rsid w:val="00A006C8"/>
    <w:rsid w:val="00A030D9"/>
    <w:rsid w:val="00A05E43"/>
    <w:rsid w:val="00A06B35"/>
    <w:rsid w:val="00A07DCA"/>
    <w:rsid w:val="00A2197B"/>
    <w:rsid w:val="00A265B2"/>
    <w:rsid w:val="00A26B24"/>
    <w:rsid w:val="00A31F53"/>
    <w:rsid w:val="00A35E78"/>
    <w:rsid w:val="00A4080D"/>
    <w:rsid w:val="00A54BBB"/>
    <w:rsid w:val="00A5740D"/>
    <w:rsid w:val="00A61941"/>
    <w:rsid w:val="00A6219F"/>
    <w:rsid w:val="00A66FF4"/>
    <w:rsid w:val="00A7146D"/>
    <w:rsid w:val="00A716C1"/>
    <w:rsid w:val="00A76ED3"/>
    <w:rsid w:val="00A82938"/>
    <w:rsid w:val="00A844B9"/>
    <w:rsid w:val="00A8619A"/>
    <w:rsid w:val="00A86570"/>
    <w:rsid w:val="00A91DC0"/>
    <w:rsid w:val="00A97C53"/>
    <w:rsid w:val="00AA3378"/>
    <w:rsid w:val="00AB54E7"/>
    <w:rsid w:val="00AE166E"/>
    <w:rsid w:val="00AF7D03"/>
    <w:rsid w:val="00B03337"/>
    <w:rsid w:val="00B13AFB"/>
    <w:rsid w:val="00B17025"/>
    <w:rsid w:val="00B30A50"/>
    <w:rsid w:val="00B36A5A"/>
    <w:rsid w:val="00B36E2E"/>
    <w:rsid w:val="00B36ED1"/>
    <w:rsid w:val="00B41E46"/>
    <w:rsid w:val="00B47398"/>
    <w:rsid w:val="00B65462"/>
    <w:rsid w:val="00B71730"/>
    <w:rsid w:val="00B7220C"/>
    <w:rsid w:val="00B760AB"/>
    <w:rsid w:val="00BA04CF"/>
    <w:rsid w:val="00BB7CA6"/>
    <w:rsid w:val="00BC4204"/>
    <w:rsid w:val="00BE0EEB"/>
    <w:rsid w:val="00BE5FC9"/>
    <w:rsid w:val="00BF5E1F"/>
    <w:rsid w:val="00C20086"/>
    <w:rsid w:val="00C238B3"/>
    <w:rsid w:val="00C2605D"/>
    <w:rsid w:val="00C31B05"/>
    <w:rsid w:val="00C369F9"/>
    <w:rsid w:val="00C4462E"/>
    <w:rsid w:val="00C55307"/>
    <w:rsid w:val="00C5689A"/>
    <w:rsid w:val="00C61881"/>
    <w:rsid w:val="00C6416F"/>
    <w:rsid w:val="00C6614C"/>
    <w:rsid w:val="00C722D0"/>
    <w:rsid w:val="00C73484"/>
    <w:rsid w:val="00C76E75"/>
    <w:rsid w:val="00C8176D"/>
    <w:rsid w:val="00C81A76"/>
    <w:rsid w:val="00C85239"/>
    <w:rsid w:val="00CA18AE"/>
    <w:rsid w:val="00CB47AF"/>
    <w:rsid w:val="00CB5D82"/>
    <w:rsid w:val="00CB705F"/>
    <w:rsid w:val="00CB77A1"/>
    <w:rsid w:val="00CC68B7"/>
    <w:rsid w:val="00CC7E8A"/>
    <w:rsid w:val="00CD5AF7"/>
    <w:rsid w:val="00CE20A5"/>
    <w:rsid w:val="00CE3091"/>
    <w:rsid w:val="00CE35C5"/>
    <w:rsid w:val="00CE4C15"/>
    <w:rsid w:val="00CE5D90"/>
    <w:rsid w:val="00CE6903"/>
    <w:rsid w:val="00CE7257"/>
    <w:rsid w:val="00CE78A7"/>
    <w:rsid w:val="00CE7913"/>
    <w:rsid w:val="00CE7FF4"/>
    <w:rsid w:val="00CF143A"/>
    <w:rsid w:val="00D001C9"/>
    <w:rsid w:val="00D100EC"/>
    <w:rsid w:val="00D2316F"/>
    <w:rsid w:val="00D319A0"/>
    <w:rsid w:val="00D31B13"/>
    <w:rsid w:val="00D35488"/>
    <w:rsid w:val="00D35FF2"/>
    <w:rsid w:val="00D371AA"/>
    <w:rsid w:val="00D41E92"/>
    <w:rsid w:val="00D459BA"/>
    <w:rsid w:val="00D5028D"/>
    <w:rsid w:val="00D57F09"/>
    <w:rsid w:val="00D650B2"/>
    <w:rsid w:val="00D655D8"/>
    <w:rsid w:val="00D8329F"/>
    <w:rsid w:val="00D83E37"/>
    <w:rsid w:val="00D90D2A"/>
    <w:rsid w:val="00D930E9"/>
    <w:rsid w:val="00DA115A"/>
    <w:rsid w:val="00DA3C0F"/>
    <w:rsid w:val="00DA3F3B"/>
    <w:rsid w:val="00DA640C"/>
    <w:rsid w:val="00DB5F15"/>
    <w:rsid w:val="00DC4D60"/>
    <w:rsid w:val="00DC7D0C"/>
    <w:rsid w:val="00DD357F"/>
    <w:rsid w:val="00DE7A63"/>
    <w:rsid w:val="00DF1D24"/>
    <w:rsid w:val="00E003F6"/>
    <w:rsid w:val="00E042E7"/>
    <w:rsid w:val="00E11646"/>
    <w:rsid w:val="00E259C5"/>
    <w:rsid w:val="00E33163"/>
    <w:rsid w:val="00E353EC"/>
    <w:rsid w:val="00E443EF"/>
    <w:rsid w:val="00E466EF"/>
    <w:rsid w:val="00E551F2"/>
    <w:rsid w:val="00E56232"/>
    <w:rsid w:val="00E61FC2"/>
    <w:rsid w:val="00E63387"/>
    <w:rsid w:val="00E64F39"/>
    <w:rsid w:val="00E76911"/>
    <w:rsid w:val="00E8407C"/>
    <w:rsid w:val="00E85030"/>
    <w:rsid w:val="00EB0504"/>
    <w:rsid w:val="00EB13F8"/>
    <w:rsid w:val="00EB1DB0"/>
    <w:rsid w:val="00EB2B1A"/>
    <w:rsid w:val="00EB4BBB"/>
    <w:rsid w:val="00EB5AB3"/>
    <w:rsid w:val="00EB6E94"/>
    <w:rsid w:val="00EC1680"/>
    <w:rsid w:val="00EC4016"/>
    <w:rsid w:val="00EC7059"/>
    <w:rsid w:val="00ED07C1"/>
    <w:rsid w:val="00EE004B"/>
    <w:rsid w:val="00EE0FCC"/>
    <w:rsid w:val="00EE4461"/>
    <w:rsid w:val="00EE74E0"/>
    <w:rsid w:val="00EE79E3"/>
    <w:rsid w:val="00EF0BDA"/>
    <w:rsid w:val="00EF55CF"/>
    <w:rsid w:val="00F03F00"/>
    <w:rsid w:val="00F03FCC"/>
    <w:rsid w:val="00F07626"/>
    <w:rsid w:val="00F247F7"/>
    <w:rsid w:val="00F255C4"/>
    <w:rsid w:val="00F26AD0"/>
    <w:rsid w:val="00F30F12"/>
    <w:rsid w:val="00F37B95"/>
    <w:rsid w:val="00F53C94"/>
    <w:rsid w:val="00F56E40"/>
    <w:rsid w:val="00F600FD"/>
    <w:rsid w:val="00F64DA3"/>
    <w:rsid w:val="00F656E5"/>
    <w:rsid w:val="00F75F3E"/>
    <w:rsid w:val="00F85A83"/>
    <w:rsid w:val="00F8785A"/>
    <w:rsid w:val="00F911C1"/>
    <w:rsid w:val="00F924D6"/>
    <w:rsid w:val="00F930A6"/>
    <w:rsid w:val="00F931B9"/>
    <w:rsid w:val="00FA38E0"/>
    <w:rsid w:val="00FA7330"/>
    <w:rsid w:val="00FB4086"/>
    <w:rsid w:val="00FB7815"/>
    <w:rsid w:val="00FC17A4"/>
    <w:rsid w:val="00FC57A7"/>
    <w:rsid w:val="00FD0FCA"/>
    <w:rsid w:val="00FD4ED1"/>
    <w:rsid w:val="00FE071F"/>
    <w:rsid w:val="00FE0CDD"/>
    <w:rsid w:val="00FE3C07"/>
    <w:rsid w:val="00FE3D9B"/>
    <w:rsid w:val="00FE6809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AC7BD"/>
  <w15:docId w15:val="{BB7BA09D-EC84-4620-B07F-1E51B468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2316F"/>
    <w:rPr>
      <w:rFonts w:eastAsiaTheme="min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A85"/>
  </w:style>
  <w:style w:type="paragraph" w:styleId="Footer">
    <w:name w:val="footer"/>
    <w:basedOn w:val="Normal"/>
    <w:link w:val="FooterChar"/>
    <w:uiPriority w:val="99"/>
    <w:unhideWhenUsed/>
    <w:rsid w:val="00835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A85"/>
  </w:style>
  <w:style w:type="character" w:styleId="Hyperlink">
    <w:name w:val="Hyperlink"/>
    <w:basedOn w:val="DefaultParagraphFont"/>
    <w:uiPriority w:val="99"/>
    <w:unhideWhenUsed/>
    <w:rsid w:val="0031051B"/>
    <w:rPr>
      <w:color w:val="0000FF" w:themeColor="hyperlink"/>
      <w:u w:val="single"/>
    </w:rPr>
  </w:style>
  <w:style w:type="paragraph" w:customStyle="1" w:styleId="Default">
    <w:name w:val="Default"/>
    <w:rsid w:val="00F911C1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39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84E6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vsp.com/" TargetMode="External"/><Relationship Id="rId18" Type="http://schemas.openxmlformats.org/officeDocument/2006/relationships/footer" Target="footer3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jpeg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yperlink" Target="http://www.vsp.com/" TargetMode="External"/><Relationship Id="rId20" Type="http://schemas.openxmlformats.org/officeDocument/2006/relationships/hyperlink" Target="http://www.wpc-edi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sp.com" TargetMode="Externa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yperlink" Target="http://www.vsp.com/" TargetMode="Externa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hyperlink" Target="https://nam01.safelinks.protection.outlook.com/?url=http%3A%2F%2Fwww.vsp.com&amp;data=02%7C01%7Cmarika%40vsp.com%7Caf07588453524b86d53d08d6f3744a1c%7C3510753d6c4048ae9b9e2fc672d5e5dd%7C0%7C0%7C636964078645990581&amp;sdata=qT%2FyQ62myoBti9Ohnt8o5itCduIgv7nFcvShJVvlqZ4%3D&amp;reserved=0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EEI@vsp.com" TargetMode="External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C3CC2-DAB8-4B5C-88C8-13DF11B0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</Pages>
  <Words>3853</Words>
  <Characters>21967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25769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Shain Tehrani</dc:creator>
  <cp:lastModifiedBy>Cheryl Petitti</cp:lastModifiedBy>
  <cp:revision>29</cp:revision>
  <dcterms:created xsi:type="dcterms:W3CDTF">2020-05-29T17:58:00Z</dcterms:created>
  <dcterms:modified xsi:type="dcterms:W3CDTF">2020-06-02T02:05:00Z</dcterms:modified>
</cp:coreProperties>
</file>